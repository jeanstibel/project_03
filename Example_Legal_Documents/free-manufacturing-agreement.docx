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086"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manufacturing agreement: cover</w:t>
      </w:r>
    </w:p>
    <w:p>
      <w:pPr>
        <w:pStyle w:val="Sch 2 Number"/>
        <w:rPr/>
      </w:pPr>
      <w:r>
        <w:rPr/>
        <w:t xml:space="preserve">1.</w:t>
      </w:r>
      <w:r>
        <w:rPr/>
        <w:tab/>
        <w:t xml:space="preserve"/>
      </w:r>
      <w:r>
        <w:rPr/>
        <w:t xml:space="preserve">This template legal document was produced and published by SEQ Legal LLP.</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Sch 2 Number"/>
        <w:rPr/>
      </w:pPr>
      <w:r>
        <w:rPr/>
        <w:t xml:space="preserve">3.</w:t>
      </w:r>
      <w:r>
        <w:rPr/>
        <w:tab/>
        <w:t xml:space="preserve"/>
      </w:r>
      <w:r>
        <w:rPr/>
        <w:t xml:space="preserve">The current version of our terms and conditions is available at: </w:t>
      </w:r>
      <w:r>
        <w:fldChar w:fldCharType="begin"/>
      </w:r>
      <w:r>
        <w:instrText xml:space="preserve">HYPERLINK "https://seqlegal.com/our-terms-and-conditions"</w:instrText>
      </w:r>
      <w:r>
        <w:fldChar w:fldCharType="separate"/>
      </w:r>
      <w:r>
        <w:rPr>
          <w:color w:val="0000ff"/>
          <w:u w:val="single"/>
        </w:rPr>
        <w:t xml:space="preserve">https://seqlegal.com/our-terms-and-conditions</w:t>
      </w:r>
      <w:r>
        <w:fldChar w:fldCharType="end"/>
      </w:r>
      <w:r>
        <w:rPr/>
        <w:t xml:space="preserve">.</w:t>
      </w:r>
    </w:p>
    <w:p>
      <w:pPr>
        <w:pStyle w:val="Sch 2 Number"/>
        <w:rPr/>
      </w:pPr>
      <w:r>
        <w:rPr/>
        <w:t xml:space="preserve">4.</w:t>
      </w:r>
      <w:r>
        <w:rPr/>
        <w:tab/>
        <w:t xml:space="preserve"/>
      </w:r>
      <w:r>
        <w:rPr/>
        <w:t xml:space="preserve">If you would like to use this template without the SEQ Legal credit, you can purchase a licence to do so at: </w:t>
      </w:r>
      <w:r>
        <w:fldChar w:fldCharType="begin"/>
      </w:r>
      <w:r>
        <w:instrText xml:space="preserve">HYPERLINK "https://www.website-contracts.co.uk/seqlegal-licences.html"</w:instrText>
      </w:r>
      <w:r>
        <w:fldChar w:fldCharType="separate"/>
      </w:r>
      <w:r>
        <w:rPr>
          <w:color w:val="0000ff"/>
          <w:u w:val="single"/>
        </w:rPr>
        <w:t xml:space="preserve">https://www.website-contracts.co.uk/seqlegal-licences.html</w:t>
      </w:r>
      <w:r>
        <w:fldChar w:fldCharType="end"/>
      </w:r>
    </w:p>
    <w:p>
      <w:pPr>
        <w:pStyle w:val="Sch 2 Number"/>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6.</w:t>
      </w:r>
      <w:r>
        <w:rPr/>
        <w:tab/>
        <w:t xml:space="preserve"/>
      </w:r>
      <w:r>
        <w:rPr/>
        <w:t xml:space="preserve">If you have any doubts about the editing or use of this template, you should seek professional legal advice.</w:t>
      </w:r>
    </w:p>
    <w:p>
      <w:pPr>
        <w:pStyle w:val="Sch 2 Number"/>
        <w:rPr/>
      </w:pPr>
      <w:r>
        <w:rPr/>
        <w:t xml:space="preserve">7.</w:t>
      </w:r>
      <w:r>
        <w:rPr/>
        <w:tab/>
        <w:t xml:space="preserve"/>
      </w:r>
      <w:r>
        <w:rPr/>
        <w:t xml:space="preserve">You may be able to get free legal guidance using our public Q&amp;A system, available at: </w:t>
      </w:r>
      <w:r>
        <w:fldChar w:fldCharType="begin"/>
      </w:r>
      <w:r>
        <w:instrText xml:space="preserve">HYPERLINK "https://seqlegal.com/questions"</w:instrText>
      </w:r>
      <w:r>
        <w:fldChar w:fldCharType="separate"/>
      </w:r>
      <w:r>
        <w:rPr>
          <w:color w:val="0000ff"/>
          <w:u w:val="single"/>
        </w:rPr>
        <w:t xml:space="preserve">https://seqlegal.com/questions</w:t>
      </w:r>
      <w:r>
        <w:fldChar w:fldCharType="end"/>
      </w:r>
      <w:r>
        <w:rPr/>
        <w:t xml:space="preserve">.</w:t>
      </w:r>
    </w:p>
    <w:p>
      <w:pPr>
        <w:pStyle w:val="Sch 2 Number"/>
        <w:rPr/>
      </w:pPr>
      <w:r>
        <w:rPr/>
        <w:t xml:space="preserve">8.</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"https://seqlegal.com/request-quote"</w:instrText>
      </w:r>
      <w:r>
        <w:fldChar w:fldCharType="separate"/>
      </w:r>
      <w:r>
        <w:rPr>
          <w:color w:val="0000ff"/>
          <w:u w:val="single"/>
        </w:rPr>
        <w:t xml:space="preserve">https://seqlegal.com/request-quote</w:t>
      </w:r>
      <w:r>
        <w:fldChar w:fldCharType="end"/>
      </w:r>
      <w:r>
        <w:rPr/>
        <w:t xml:space="preserve">.</w:t>
      </w:r>
    </w:p>
    <w:p>
      <w:r>
        <w:br w:type="page"/>
      </w:r>
    </w:p>
    <w:p>
      <w:pPr>
        <w:pStyle w:val="Document Name"/>
        <w:outlineLvl w:val="1"/>
        <w:rPr/>
      </w:pPr>
      <w:r>
        <w:rPr/>
        <w:t xml:space="preserve">Manufacturing agreement</w:t>
      </w:r>
    </w:p>
    <w:p>
      <w:pPr>
        <w:pStyle w:val="Intro Heading"/>
        <w:outlineLvl w:val="2"/>
        <w:rPr/>
      </w:pPr>
      <w:r>
        <w:rPr/>
        <w:t xml:space="preserve">DATE</w:t>
      </w:r>
    </w:p>
    <w:p>
      <w:pPr>
        <w:pStyle w:val="Body Text"/>
        <w:rPr/>
      </w:pPr>
      <w:r>
        <w:rPr>
          <w:i w:val="on"/>
          <w:iCs w:val="on"/>
        </w:rPr>
        <w:t xml:space="preserve">[Date]</w:t>
      </w:r>
    </w:p>
    <w:p>
      <w:pPr>
        <w:pStyle w:val="Intro Heading"/>
        <w:outlineLvl w:val="2"/>
        <w:rPr/>
      </w:pPr>
      <w:r>
        <w:rPr/>
        <w:t xml:space="preserve">PARTIES</w:t>
      </w:r>
    </w:p>
    <w:p>
      <w:pPr>
        <w:pStyle w:val="Sch 2 Number"/>
        <w:rPr/>
      </w:pPr>
      <w:r>
        <w:rPr/>
        <w:t xml:space="preserve">1.</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w:r>
      <w:r>
        <w:rPr/>
        <w:t xml:space="preserve"> OR </w:t>
      </w:r>
      <w:r>
        <w:rPr/>
        <w:t xml:space="preserve">[</w:t>
      </w:r>
      <w:r>
        <w:rPr>
          <w:i w:val="on"/>
          <w:iCs w:val="on"/>
        </w:rPr>
        <w:t xml:space="preserve">[COMPANY NAME]</w:t>
      </w:r>
      <w:r>
        <w:rPr/>
        <w:t xml:space="preserve">, a company incorporated in </w:t>
      </w:r>
      <w:r>
        <w:rPr/>
        <w:t xml:space="preserve">[England and Wales]</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r>
      <w:r>
        <w:rPr/>
        <w:t xml:space="preserve"> OR </w:t>
      </w:r>
      <w:r>
        <w:rPr/>
        <w:t xml:space="preserve">[</w:t>
      </w:r>
      <w:r>
        <w:rPr>
          <w:i w:val="on"/>
          <w:iCs w:val="on"/>
        </w:rPr>
        <w:t xml:space="preserve">[PARTNERSHIP NAME]</w:t>
      </w:r>
      <w:r>
        <w:rPr/>
        <w:t xml:space="preserve">, a partnership established under the laws of </w:t>
      </w:r>
      <w:r>
        <w:rPr/>
        <w:t xml:space="preserve">[England and Wales]</w:t>
      </w:r>
      <w:r>
        <w:rPr/>
        <w:t xml:space="preserve"> having its principal place of business at </w:t>
      </w:r>
      <w:r>
        <w:rPr>
          <w:i w:val="on"/>
          <w:iCs w:val="on"/>
        </w:rPr>
        <w:t xml:space="preserve">[address]</w:t>
      </w:r>
      <w:r>
        <w:rPr/>
        <w:t xml:space="preserve">]</w:t>
      </w:r>
      <w:r>
        <w:rPr/>
        <w:t xml:space="preserve"> (the "</w:t>
      </w:r>
      <w:r>
        <w:rPr>
          <w:b w:val="on"/>
          <w:bCs w:val="on"/>
        </w:rPr>
        <w:t xml:space="preserve">Manufacturer</w:t>
      </w:r>
      <w:r>
        <w:rPr/>
        <w:t xml:space="preserve">"); and</w:t>
      </w:r>
    </w:p>
    <w:p>
      <w:pPr>
        <w:pStyle w:val="Sch 2 Number"/>
        <w:rPr/>
      </w:pPr>
      <w:r>
        <w:rPr/>
        <w:t xml:space="preserve">2.</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w:r>
      <w:r>
        <w:rPr/>
        <w:t xml:space="preserve"> OR </w:t>
      </w:r>
      <w:r>
        <w:rPr/>
        <w:t xml:space="preserve">[</w:t>
      </w:r>
      <w:r>
        <w:rPr>
          <w:i w:val="on"/>
          <w:iCs w:val="on"/>
        </w:rPr>
        <w:t xml:space="preserve">[COMPANY NAME]</w:t>
      </w:r>
      <w:r>
        <w:rPr/>
        <w:t xml:space="preserve">, a company incorporated in </w:t>
      </w:r>
      <w:r>
        <w:rPr/>
        <w:t xml:space="preserve">[England and Wales]</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r>
      <w:r>
        <w:rPr/>
        <w:t xml:space="preserve"> OR </w:t>
      </w:r>
      <w:r>
        <w:rPr/>
        <w:t xml:space="preserve">[</w:t>
      </w:r>
      <w:r>
        <w:rPr>
          <w:i w:val="on"/>
          <w:iCs w:val="on"/>
        </w:rPr>
        <w:t xml:space="preserve">[PARTNERSHIP NAME]</w:t>
      </w:r>
      <w:r>
        <w:rPr/>
        <w:t xml:space="preserve">, a partnership established under the laws of </w:t>
      </w:r>
      <w:r>
        <w:rPr/>
        <w:t xml:space="preserve">[England and Wales]</w:t>
      </w:r>
      <w:r>
        <w:rPr/>
        <w:t xml:space="preserve"> having its principal place of business at </w:t>
      </w:r>
      <w:r>
        <w:rPr>
          <w:i w:val="on"/>
          <w:iCs w:val="on"/>
        </w:rPr>
        <w:t xml:space="preserve">[address]</w:t>
      </w:r>
      <w:r>
        <w:rPr/>
        <w:t xml:space="preserve">]</w:t>
      </w:r>
      <w:r>
        <w:rPr/>
        <w:t xml:space="preserve"> (the "</w:t>
      </w:r>
      <w:r>
        <w:rPr>
          <w:b w:val="on"/>
          <w:bCs w:val="on"/>
        </w:rPr>
        <w:t xml:space="preserve">Customer</w:t>
      </w:r>
      <w:r>
        <w:rPr/>
        <w:t xml:space="preserve">").</w:t>
      </w:r>
    </w:p>
    <w:p>
      <w:pPr>
        <w:pStyle w:val="Intro Heading"/>
        <w:outlineLvl w:val="2"/>
        <w:rPr/>
      </w:pPr>
      <w:r>
        <w:rPr/>
        <w:t xml:space="preserve">BACKGROUND</w:t>
      </w:r>
    </w:p>
    <w:p>
      <w:pPr>
        <w:pStyle w:val="Sch 2 Number"/>
        <w:rPr/>
      </w:pPr>
      <w:r>
        <w:rPr/>
        <w:t xml:space="preserve">1.</w:t>
      </w:r>
      <w:r>
        <w:rPr/>
        <w:tab/>
        <w:t xml:space="preserve"/>
      </w:r>
      <w:r>
        <w:rPr>
          <w:i w:val="on"/>
          <w:iCs w:val="on"/>
        </w:rPr>
        <w:t xml:space="preserve">[Explain background from </w:t>
      </w:r>
      <w:r>
        <w:rPr>
          <w:i w:val="on"/>
          <w:iCs w:val="on"/>
        </w:rPr>
        <w:t xml:space="preserve">the Manufacturer</w:t>
      </w:r>
      <w:r>
        <w:rPr>
          <w:i w:val="on"/>
          <w:iCs w:val="on"/>
        </w:rPr>
        <w:t xml:space="preserve">'s perspective.]</w:t>
      </w:r>
    </w:p>
    <w:p>
      <w:pPr>
        <w:pStyle w:val="Sch 2 Number"/>
        <w:rPr/>
      </w:pPr>
      <w:r>
        <w:rPr/>
        <w:t xml:space="preserve">2.</w:t>
      </w:r>
      <w:r>
        <w:rPr/>
        <w:tab/>
        <w:t xml:space="preserve"/>
      </w:r>
      <w:r>
        <w:rPr>
          <w:i w:val="on"/>
          <w:iCs w:val="on"/>
        </w:rPr>
        <w:t xml:space="preserve">[Explain background from </w:t>
      </w:r>
      <w:r>
        <w:rPr>
          <w:i w:val="on"/>
          <w:iCs w:val="on"/>
        </w:rPr>
        <w:t xml:space="preserve">the Customer</w:t>
      </w:r>
      <w:r>
        <w:rPr>
          <w:i w:val="on"/>
          <w:iCs w:val="on"/>
        </w:rPr>
        <w:t xml:space="preserve">'s perspective.]</w:t>
      </w:r>
    </w:p>
    <w:p>
      <w:pPr>
        <w:pStyle w:val="Sch 2 Number"/>
        <w:rPr/>
      </w:pPr>
      <w:r>
        <w:rPr/>
        <w:t xml:space="preserve">3.</w:t>
      </w:r>
      <w:r>
        <w:rPr/>
        <w:tab/>
        <w:t xml:space="preserve"/>
      </w:r>
      <w:r>
        <w:rPr/>
        <w:t xml:space="preserve">[</w:t>
      </w:r>
      <w:r>
        <w:rPr/>
        <w:t xml:space="preserve">The Manufacturer</w:t>
      </w:r>
      <w:r>
        <w:rPr/>
        <w:t xml:space="preserve"> and </w:t>
      </w:r>
      <w:r>
        <w:rPr/>
        <w:t xml:space="preserve">the Customer</w:t>
      </w:r>
      <w:r>
        <w:rPr/>
        <w:t xml:space="preserve"> therefore wish to enter into a contract in accordance with the provisions of </w:t>
      </w:r>
      <w:r>
        <w:rPr/>
        <w:t xml:space="preserve">this Agreement</w:t>
      </w:r>
      <w:r>
        <w:rPr/>
        <w:t xml:space="preserve">.]</w:t>
      </w:r>
    </w:p>
    <w:p>
      <w:pPr>
        <w:pStyle w:val="Intro Heading"/>
        <w:outlineLvl w:val="2"/>
        <w:rPr/>
      </w:pPr>
      <w:r>
        <w:rPr/>
        <w:t xml:space="preserve">AGREEMENT</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this Agreement</w:t>
      </w:r>
      <w:r>
        <w:rPr/>
        <w:t xml:space="preserve">[, except to the extent expressly provided otherwise]</w:t>
      </w:r>
      <w:r>
        <w:rPr/>
        <w:t xml:space="preserve">:</w:t>
      </w:r>
    </w:p>
    <w:p>
      <w:pPr>
        <w:pStyle w:val="Definition (unnumbered)"/>
        <w:rPr/>
      </w:pPr>
      <w:r>
        <w:rPr/>
        <w:t xml:space="preserve">"</w:t>
      </w:r>
      <w:r>
        <w:rPr>
          <w:b w:val="on"/>
          <w:bCs w:val="on"/>
        </w:rPr>
        <w:t xml:space="preserve">Agreement</w:t>
      </w:r>
      <w:r>
        <w:rPr/>
        <w:t xml:space="preserve">" means </w:t>
      </w:r>
      <w:r>
        <w:rPr/>
        <w:t xml:space="preserve">this agreement</w:t>
      </w:r>
      <w:r>
        <w:rPr/>
        <w:t xml:space="preserve"> including the </w:t>
      </w:r>
      <w:r>
        <w:rPr/>
        <w:t xml:space="preserve">Schedule</w:t>
      </w:r>
      <w:r>
        <w:rPr/>
        <w:t xml:space="preserve">s and each </w:t>
      </w:r>
      <w:r>
        <w:rPr/>
        <w:t xml:space="preserve">Order</w:t>
      </w:r>
      <w:r>
        <w:rPr/>
        <w:t xml:space="preserve">, and any amendments to </w:t>
      </w:r>
      <w:r>
        <w:rPr/>
        <w:t xml:space="preserve">this Agreement</w:t>
      </w:r>
      <w:r>
        <w:rPr/>
        <w:t xml:space="preserve"> from time to time;</w:t>
      </w:r>
    </w:p>
    <w:p>
      <w:pPr>
        <w:pStyle w:val="Definition (unnumbered)"/>
        <w:rPr/>
      </w:pPr>
      <w:r>
        <w:rPr/>
        <w:t xml:space="preserve">"</w:t>
      </w:r>
      <w:r>
        <w:rPr>
          <w:b w:val="on"/>
          <w:bCs w:val="on"/>
        </w:rPr>
        <w:t xml:space="preserve">Business Day</w:t>
      </w:r>
      <w:r>
        <w:rPr/>
        <w:t xml:space="preserve">" means any weekday other than a bank or public holiday in </w:t>
      </w:r>
      <w:r>
        <w:rPr/>
        <w:t xml:space="preserve">[England]</w:t>
      </w:r>
      <w:r>
        <w:rPr/>
        <w:t xml:space="preserve">;</w:t>
      </w:r>
    </w:p>
    <w:p>
      <w:pPr>
        <w:pStyle w:val="Definition (unnumbered)"/>
        <w:rPr/>
      </w:pPr>
      <w:r>
        <w:rPr/>
        <w:t xml:space="preserve">"</w:t>
      </w:r>
      <w:r>
        <w:rPr>
          <w:b w:val="on"/>
          <w:bCs w:val="on"/>
        </w:rPr>
        <w:t xml:space="preserve">Business Hours</w:t>
      </w:r>
      <w:r>
        <w:rPr/>
        <w:t xml:space="preserve">" means the hours of </w:t>
      </w:r>
      <w:r>
        <w:rPr/>
        <w:t xml:space="preserve">[09:00 to 17:00 GMT/BST]</w:t>
      </w:r>
      <w:r>
        <w:rPr/>
        <w:t xml:space="preserve"> on a </w:t>
      </w:r>
      <w:r>
        <w:rPr/>
        <w:t xml:space="preserve">Business Day</w:t>
      </w:r>
      <w:r>
        <w:rPr/>
        <w:t xml:space="preserve">;</w:t>
      </w:r>
    </w:p>
    <w:p>
      <w:pPr>
        <w:pStyle w:val="Definition (unnumbered)"/>
        <w:rPr/>
      </w:pPr>
      <w:r>
        <w:rPr/>
        <w:t xml:space="preserve">"</w:t>
      </w:r>
      <w:r>
        <w:rPr>
          <w:b w:val="on"/>
          <w:bCs w:val="on"/>
        </w:rPr>
        <w:t xml:space="preserve">Charges</w:t>
      </w:r>
      <w:r>
        <w:rPr/>
        <w:t xml:space="preserve">" means the amounts payable in respect of the </w:t>
      </w:r>
      <w:r>
        <w:rPr/>
        <w:t xml:space="preserve">Products</w:t>
      </w:r>
      <w:r>
        <w:rPr/>
        <w:t xml:space="preserve">, as set out in Schedule 1 (Manufacturing particulars), subject to any variations agreed in writing by the parties</w:t>
      </w:r>
      <w:r>
        <w:rPr/>
        <w:t xml:space="preserve">[ or made in accordance with </w:t>
      </w:r>
      <w:r>
        <w:rPr/>
        <w:t xml:space="preserve">this Agreement</w:t>
      </w:r>
      <w:r>
        <w:rPr/>
        <w:t xml:space="preserve">]</w:t>
      </w:r>
      <w:r>
        <w:rPr/>
        <w:t xml:space="preserve">;</w:t>
      </w:r>
    </w:p>
    <w:p>
      <w:pPr>
        <w:pStyle w:val="Definition (unnumbered)"/>
        <w:rPr/>
      </w:pPr>
      <w:r>
        <w:rPr/>
        <w:t xml:space="preserve">"</w:t>
      </w:r>
      <w:r>
        <w:rPr>
          <w:b w:val="on"/>
          <w:bCs w:val="on"/>
        </w:rPr>
        <w:t xml:space="preserve">Competing Products</w:t>
      </w:r>
      <w:r>
        <w:rPr/>
        <w:t xml:space="preserve">" means </w:t>
      </w:r>
      <w:r>
        <w:rPr/>
        <w:t xml:space="preserve">[products that compete with the </w:t>
      </w:r>
      <w:r>
        <w:rPr/>
        <w:t xml:space="preserve">Products</w:t>
      </w:r>
      <w:r>
        <w:rPr/>
        <w:t xml:space="preserve">, or constitute a reasonably efficacious substitute for the </w:t>
      </w:r>
      <w:r>
        <w:rPr/>
        <w:t xml:space="preserve">Products</w:t>
      </w:r>
      <w:r>
        <w:rPr/>
        <w:t xml:space="preserve">, in any market in which the </w:t>
      </w:r>
      <w:r>
        <w:rPr/>
        <w:t xml:space="preserve">Products</w:t>
      </w:r>
      <w:r>
        <w:rPr/>
        <w:t xml:space="preserve"> are sold or supplied]</w:t>
      </w:r>
      <w:r>
        <w:rPr/>
        <w:t xml:space="preserve">;</w:t>
      </w:r>
    </w:p>
    <w:p>
      <w:pPr>
        <w:pStyle w:val="Definition (unnumbered)"/>
        <w:rPr/>
      </w:pPr>
      <w:r>
        <w:rPr/>
        <w:t xml:space="preserve">"</w:t>
      </w:r>
      <w:r>
        <w:rPr>
          <w:b w:val="on"/>
          <w:bCs w:val="on"/>
        </w:rPr>
        <w:t xml:space="preserve">Confidential Information</w:t>
      </w:r>
      <w:r>
        <w:rPr/>
        <w:t xml:space="preserve">" means the </w:t>
      </w:r>
      <w:r>
        <w:rPr/>
        <w:t xml:space="preserve">Manufacturer Confidential Information</w:t>
      </w:r>
      <w:r>
        <w:rPr/>
        <w:t xml:space="preserve"> and the </w:t>
      </w:r>
      <w:r>
        <w:rPr/>
        <w:t xml:space="preserve">Customer Confidential Information</w:t>
      </w:r>
      <w:r>
        <w:rPr/>
        <w:t xml:space="preserve">;</w:t>
      </w:r>
    </w:p>
    <w:p>
      <w:pPr>
        <w:pStyle w:val="Definition (unnumbered)"/>
        <w:rPr/>
      </w:pPr>
      <w:r>
        <w:rPr/>
        <w:t xml:space="preserve">"</w:t>
      </w:r>
      <w:r>
        <w:rPr>
          <w:b w:val="on"/>
          <w:bCs w:val="on"/>
        </w:rPr>
        <w:t xml:space="preserve">Customer Confidential Information</w:t>
      </w:r>
      <w:r>
        <w:rPr/>
        <w:t xml:space="preserve">" means:</w:t>
      </w:r>
    </w:p>
    <w:p>
      <w:pPr>
        <w:pStyle w:val="Definition 1"/>
        <w:rPr/>
      </w:pPr>
      <w:r>
        <w:rPr/>
        <w:t xml:space="preserve">(a)</w:t>
      </w:r>
      <w:r>
        <w:rPr/>
        <w:tab/>
        <w:t xml:space="preserve"/>
      </w:r>
      <w:r>
        <w:rPr/>
        <w:t xml:space="preserve">any information disclosed by </w:t>
      </w:r>
      <w:r>
        <w:rPr/>
        <w:t xml:space="preserve">[or on behalf of ]</w:t>
      </w:r>
      <w:r>
        <w:rPr/>
        <w:t xml:space="preserve">the </w:t>
      </w:r>
      <w:r>
        <w:rPr/>
        <w:t xml:space="preserve">Customer</w:t>
      </w:r>
      <w:r>
        <w:rPr/>
        <w:t xml:space="preserve"> to </w:t>
      </w:r>
      <w:r>
        <w:rPr/>
        <w:t xml:space="preserve">the Manufacturer</w:t>
      </w:r>
      <w:r>
        <w:rPr/>
        <w:t xml:space="preserve"> </w:t>
      </w:r>
      <w:r>
        <w:rPr/>
        <w:t xml:space="preserve">[during the </w:t>
      </w:r>
      <w:r>
        <w:rPr/>
        <w:t xml:space="preserve">Term</w:t>
      </w:r>
      <w:r>
        <w:rPr/>
        <w:t xml:space="preserve">]</w:t>
      </w:r>
      <w:r>
        <w:rPr/>
        <w:t xml:space="preserve"/>
      </w:r>
      <w:r>
        <w:rPr/>
        <w:t xml:space="preserve"> OR </w:t>
      </w:r>
      <w:r>
        <w:rPr/>
        <w:t xml:space="preserve">[at any time before the termination of </w:t>
      </w:r>
      <w:r>
        <w:rPr/>
        <w:t xml:space="preserve">this Agreement</w:t>
      </w:r>
      <w:r>
        <w:rPr/>
        <w:t xml:space="preserve">]</w:t>
      </w:r>
      <w:r>
        <w:rPr/>
        <w:t xml:space="preserve"> (whether disclosed in writing, orally or otherwise) that at the time of disclosure was marked</w:t>
      </w:r>
      <w:r>
        <w:rPr/>
        <w:t xml:space="preserve">[ or described]</w:t>
      </w:r>
      <w:r>
        <w:rPr/>
        <w:t xml:space="preserve"> as "confidential" or should have been understood by </w:t>
      </w:r>
      <w:r>
        <w:rPr/>
        <w:t xml:space="preserve">the Manufacturer</w:t>
      </w:r>
      <w:r>
        <w:rPr/>
        <w:t xml:space="preserve"> (acting reasonably) to be confidential; and</w:t>
      </w:r>
    </w:p>
    <w:p>
      <w:pPr>
        <w:pStyle w:val="Definition 1"/>
        <w:rPr/>
      </w:pPr>
      <w:r>
        <w:rPr/>
        <w:t xml:space="preserve">(b)</w:t>
      </w:r>
      <w:r>
        <w:rPr/>
        <w:tab/>
        <w:t xml:space="preserve"/>
      </w:r>
      <w:r>
        <w:rPr/>
        <w:t xml:space="preserve">[the terms of </w:t>
      </w:r>
      <w:r>
        <w:rPr/>
        <w:t xml:space="preserve">this Agreement</w:t>
      </w:r>
      <w:r>
        <w:rPr/>
        <w:t xml:space="preserv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Customer Indemnity Event</w:t>
      </w:r>
      <w:r>
        <w:rPr/>
        <w:t xml:space="preserve">" has the meaning given to it in Clause 16.3;</w:t>
      </w:r>
    </w:p>
    <w:p>
      <w:pPr>
        <w:pStyle w:val="Definition (unnumbered)"/>
        <w:rPr/>
      </w:pPr>
      <w:r>
        <w:rPr/>
        <w:t xml:space="preserve">"</w:t>
      </w:r>
      <w:r>
        <w:rPr>
          <w:b w:val="on"/>
          <w:bCs w:val="on"/>
        </w:rPr>
        <w:t xml:space="preserve">Effective Date</w:t>
      </w:r>
      <w:r>
        <w:rPr/>
        <w:t xml:space="preserve">" means </w:t>
      </w:r>
      <w:r>
        <w:rPr/>
        <w:t xml:space="preserve">[the date of execution of </w:t>
      </w:r>
      <w:r>
        <w:rPr/>
        <w:t xml:space="preserve">this Agreement</w:t>
      </w:r>
      <w:r>
        <w:rPr/>
        <w:t xml:space="preserve">]</w:t>
      </w:r>
      <w:r>
        <w:rPr/>
        <w:t xml:space="preserve">;</w:t>
      </w:r>
    </w:p>
    <w:p>
      <w:pPr>
        <w:pStyle w:val="Definition (unnumbered)"/>
        <w:rPr/>
      </w:pPr>
      <w:r>
        <w:rPr/>
        <w:t xml:space="preserve">"</w:t>
      </w:r>
      <w:r>
        <w:rPr>
          <w:b w:val="on"/>
          <w:bCs w:val="on"/>
        </w:rPr>
        <w:t xml:space="preserve">Force Majeure Event</w:t>
      </w:r>
      <w:r>
        <w:rPr/>
        <w:t xml:space="preserve">" means </w:t>
      </w:r>
      <w:r>
        <w:rPr/>
        <w:t xml:space="preserve">[an event, or a series of related events, that is outside the reasonable control of the party affected (including failures of the internet or any public telecommunications network, hacker attacks, denial of service attacks, virus or other malicious software attacks or infections, power failures, industrial disputes affecting any third party, changes to the law, disasters, explosions, fires, floods, riots, terrorist attacks and wars]</w:t>
      </w:r>
      <w:r>
        <w:rPr/>
        <w:t xml:space="preserve">);</w:t>
      </w:r>
    </w:p>
    <w:p>
      <w:pPr>
        <w:pStyle w:val="Definition (unnumbered)"/>
        <w:rPr/>
      </w:pPr>
      <w:r>
        <w:rPr/>
        <w:t xml:space="preserve">"</w:t>
      </w:r>
      <w:r>
        <w:rPr>
          <w:b w:val="on"/>
          <w:bCs w:val="on"/>
        </w:rPr>
        <w:t xml:space="preserve">Forecast</w:t>
      </w:r>
      <w:r>
        <w:rPr/>
        <w:t xml:space="preserve">" means a forecast in respect of future </w:t>
      </w:r>
      <w:r>
        <w:rPr/>
        <w:t xml:space="preserve">Product</w:t>
      </w:r>
      <w:r>
        <w:rPr/>
        <w:t xml:space="preserve"> orders delivered by </w:t>
      </w:r>
      <w:r>
        <w:rPr/>
        <w:t xml:space="preserve">the Customer</w:t>
      </w:r>
      <w:r>
        <w:rPr/>
        <w:t xml:space="preserve"> to </w:t>
      </w:r>
      <w:r>
        <w:rPr/>
        <w:t xml:space="preserve">the Manufacturer</w:t>
      </w:r>
      <w:r>
        <w:rPr/>
        <w:t xml:space="preserve"> in accordance with Clause 8;</w:t>
      </w:r>
    </w:p>
    <w:p>
      <w:pPr>
        <w:pStyle w:val="Definition (unnumbered)"/>
        <w:rPr/>
      </w:pPr>
      <w:r>
        <w:rPr/>
        <w:t xml:space="preserve">"</w:t>
      </w:r>
      <w:r>
        <w:rPr>
          <w:b w:val="on"/>
          <w:bCs w:val="on"/>
        </w:rPr>
        <w:t xml:space="preserve">Forecast Date</w:t>
      </w:r>
      <w:r>
        <w:rPr/>
        <w:t xml:space="preserve">" means </w:t>
      </w:r>
      <w:r>
        <w:rPr/>
        <w:t xml:space="preserve">[the 1st day of each calendar month during the </w:t>
      </w:r>
      <w:r>
        <w:rPr/>
        <w:t xml:space="preserve">Term</w:t>
      </w:r>
      <w:r>
        <w:rPr/>
        <w:t xml:space="preserve"> and before the issue of a notice of termination of </w:t>
      </w:r>
      <w:r>
        <w:rPr/>
        <w:t xml:space="preserve">this Agreement</w:t>
      </w:r>
      <w:r>
        <w:rPr/>
        <w:t xml:space="preserve">]</w:t>
      </w:r>
      <w:r>
        <w:rPr/>
        <w:t xml:space="preserve">;</w:t>
      </w:r>
    </w:p>
    <w:p>
      <w:pPr>
        <w:pStyle w:val="Definition (unnumbered)"/>
        <w:rPr/>
      </w:pPr>
      <w:r>
        <w:rPr/>
        <w:t xml:space="preserve">"</w:t>
      </w:r>
      <w:r>
        <w:rPr>
          <w:b w:val="on"/>
          <w:bCs w:val="on"/>
        </w:rPr>
        <w:t xml:space="preserve">Forecast Period</w:t>
      </w:r>
      <w:r>
        <w:rPr/>
        <w:t xml:space="preserve">" means the period of </w:t>
      </w:r>
      <w:r>
        <w:rPr/>
        <w:t xml:space="preserve">[6 calendar months]</w:t>
      </w:r>
      <w:r>
        <w:rPr/>
        <w:t xml:space="preserve"> beginning at the end of the calendar month in which the relevant </w:t>
      </w:r>
      <w:r>
        <w:rPr/>
        <w:t xml:space="preserve">Forecast</w:t>
      </w:r>
      <w:r>
        <w:rPr/>
        <w:t xml:space="preserve"> is issued;</w:t>
      </w:r>
    </w:p>
    <w:p>
      <w:pPr>
        <w:pStyle w:val="Definition (unnumbered)"/>
        <w:rPr/>
      </w:pPr>
      <w:r>
        <w:rPr/>
        <w:t xml:space="preserve">"</w:t>
      </w:r>
      <w:r>
        <w:rPr>
          <w:b w:val="on"/>
          <w:bCs w:val="on"/>
        </w:rPr>
        <w:t xml:space="preserve">Identical Products</w:t>
      </w:r>
      <w:r>
        <w:rPr/>
        <w:t xml:space="preserve">" means </w:t>
      </w:r>
      <w:r>
        <w:rPr/>
        <w:t xml:space="preserve">[products that are substantially identical in both design and materials to the </w:t>
      </w:r>
      <w:r>
        <w:rPr/>
        <w:t xml:space="preserve">Products</w:t>
      </w:r>
      <w:r>
        <w:rPr/>
        <w:t xml:space="preserve">]</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Manufacturer Confidential Information</w:t>
      </w:r>
      <w:r>
        <w:rPr/>
        <w:t xml:space="preserve">" means:</w:t>
      </w:r>
    </w:p>
    <w:p>
      <w:pPr>
        <w:pStyle w:val="Definition 1"/>
        <w:rPr/>
      </w:pPr>
      <w:r>
        <w:rPr/>
        <w:t xml:space="preserve">(a)</w:t>
      </w:r>
      <w:r>
        <w:rPr/>
        <w:tab/>
        <w:t xml:space="preserve"/>
      </w:r>
      <w:r>
        <w:rPr/>
        <w:t xml:space="preserve">any information disclosed by </w:t>
      </w:r>
      <w:r>
        <w:rPr/>
        <w:t xml:space="preserve">[or on behalf of ]</w:t>
      </w:r>
      <w:r>
        <w:rPr/>
        <w:t xml:space="preserve">the </w:t>
      </w:r>
      <w:r>
        <w:rPr/>
        <w:t xml:space="preserve">Manufacturer</w:t>
      </w:r>
      <w:r>
        <w:rPr/>
        <w:t xml:space="preserve"> to </w:t>
      </w:r>
      <w:r>
        <w:rPr/>
        <w:t xml:space="preserve">the Customer</w:t>
      </w:r>
      <w:r>
        <w:rPr/>
        <w:t xml:space="preserve"> </w:t>
      </w:r>
      <w:r>
        <w:rPr/>
        <w:t xml:space="preserve">[during the </w:t>
      </w:r>
      <w:r>
        <w:rPr/>
        <w:t xml:space="preserve">Term</w:t>
      </w:r>
      <w:r>
        <w:rPr/>
        <w:t xml:space="preserve">]</w:t>
      </w:r>
      <w:r>
        <w:rPr/>
        <w:t xml:space="preserve"/>
      </w:r>
      <w:r>
        <w:rPr/>
        <w:t xml:space="preserve"> OR </w:t>
      </w:r>
      <w:r>
        <w:rPr/>
        <w:t xml:space="preserve">[at any time before the termination of </w:t>
      </w:r>
      <w:r>
        <w:rPr/>
        <w:t xml:space="preserve">this Agreement</w:t>
      </w:r>
      <w:r>
        <w:rPr/>
        <w:t xml:space="preserve">]</w:t>
      </w:r>
      <w:r>
        <w:rPr/>
        <w:t xml:space="preserve"> (whether disclosed in writing, orally or otherwise) that at the time of disclosure was marked</w:t>
      </w:r>
      <w:r>
        <w:rPr/>
        <w:t xml:space="preserve">[ or described]</w:t>
      </w:r>
      <w:r>
        <w:rPr/>
        <w:t xml:space="preserve"> as "confidential" or should have been understood by </w:t>
      </w:r>
      <w:r>
        <w:rPr/>
        <w:t xml:space="preserve">the Customer</w:t>
      </w:r>
      <w:r>
        <w:rPr/>
        <w:t xml:space="preserve"> (acting reasonably) to be confidential; and</w:t>
      </w:r>
    </w:p>
    <w:p>
      <w:pPr>
        <w:pStyle w:val="Definition 1"/>
        <w:rPr/>
      </w:pPr>
      <w:r>
        <w:rPr/>
        <w:t xml:space="preserve">(b)</w:t>
      </w:r>
      <w:r>
        <w:rPr/>
        <w:tab/>
        <w:t xml:space="preserve"/>
      </w:r>
      <w:r>
        <w:rPr/>
        <w:t xml:space="preserve">[the terms of </w:t>
      </w:r>
      <w:r>
        <w:rPr/>
        <w:t xml:space="preserve">this Agreement</w:t>
      </w:r>
      <w:r>
        <w:rPr/>
        <w:t xml:space="preserv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Manufacturer Indemnity Event</w:t>
      </w:r>
      <w:r>
        <w:rPr/>
        <w:t xml:space="preserve">" has the meaning given to it in Clause 16.1;</w:t>
      </w:r>
    </w:p>
    <w:p>
      <w:pPr>
        <w:pStyle w:val="Definition (unnumbered)"/>
        <w:rPr/>
      </w:pPr>
      <w:r>
        <w:rPr/>
        <w:t xml:space="preserve">"</w:t>
      </w:r>
      <w:r>
        <w:rPr>
          <w:b w:val="on"/>
          <w:bCs w:val="on"/>
        </w:rPr>
        <w:t xml:space="preserve">Manufacturing Offer</w:t>
      </w:r>
      <w:r>
        <w:rPr/>
        <w:t xml:space="preserve">" means </w:t>
      </w:r>
      <w:r>
        <w:rPr/>
        <w:t xml:space="preserve">the Manufacturer</w:t>
      </w:r>
      <w:r>
        <w:rPr/>
        <w:t xml:space="preserve">'s written offer to manufacture and supply </w:t>
      </w:r>
      <w:r>
        <w:rPr/>
        <w:t xml:space="preserve">Products</w:t>
      </w:r>
      <w:r>
        <w:rPr/>
        <w:t xml:space="preserve"> issued in accordance with Clause 4.3;</w:t>
      </w:r>
    </w:p>
    <w:p>
      <w:pPr>
        <w:pStyle w:val="Definition (unnumbered)"/>
        <w:rPr/>
      </w:pPr>
      <w:r>
        <w:rPr/>
        <w:t xml:space="preserve">"</w:t>
      </w:r>
      <w:r>
        <w:rPr>
          <w:b w:val="on"/>
          <w:bCs w:val="on"/>
        </w:rPr>
        <w:t xml:space="preserve">Manufacturing Request</w:t>
      </w:r>
      <w:r>
        <w:rPr/>
        <w:t xml:space="preserve">" means </w:t>
      </w:r>
      <w:r>
        <w:rPr/>
        <w:t xml:space="preserve">the Customer</w:t>
      </w:r>
      <w:r>
        <w:rPr/>
        <w:t xml:space="preserve">'s written request for </w:t>
      </w:r>
      <w:r>
        <w:rPr/>
        <w:t xml:space="preserve">Products</w:t>
      </w:r>
      <w:r>
        <w:rPr/>
        <w:t xml:space="preserve"> issued in accordance with Clause 4.2;</w:t>
      </w:r>
    </w:p>
    <w:p>
      <w:pPr>
        <w:pStyle w:val="Definition (unnumbered)"/>
        <w:rPr/>
      </w:pPr>
      <w:r>
        <w:rPr/>
        <w:t xml:space="preserve">"</w:t>
      </w:r>
      <w:r>
        <w:rPr>
          <w:b w:val="on"/>
          <w:bCs w:val="on"/>
        </w:rPr>
        <w:t xml:space="preserve">Minimum Quantity</w:t>
      </w:r>
      <w:r>
        <w:rPr/>
        <w:t xml:space="preserve">" means the minimum amount or amounts of </w:t>
      </w:r>
      <w:r>
        <w:rPr/>
        <w:t xml:space="preserve">Products</w:t>
      </w:r>
      <w:r>
        <w:rPr/>
        <w:t xml:space="preserve"> that </w:t>
      </w:r>
      <w:r>
        <w:rPr/>
        <w:t xml:space="preserve">the Customer</w:t>
      </w:r>
      <w:r>
        <w:rPr/>
        <w:t xml:space="preserve"> must order and </w:t>
      </w:r>
      <w:r>
        <w:rPr/>
        <w:t xml:space="preserve">the Manufacturer</w:t>
      </w:r>
      <w:r>
        <w:rPr/>
        <w:t xml:space="preserve"> must supply under </w:t>
      </w:r>
      <w:r>
        <w:rPr/>
        <w:t xml:space="preserve">this Agreement</w:t>
      </w:r>
      <w:r>
        <w:rPr/>
        <w:t xml:space="preserve">, such amount or amounts being set out in Schedule 1 (Manufacturing particulars);</w:t>
      </w:r>
    </w:p>
    <w:p>
      <w:pPr>
        <w:pStyle w:val="Definition (unnumbered)"/>
        <w:rPr/>
      </w:pPr>
      <w:r>
        <w:rPr/>
        <w:t xml:space="preserve">"</w:t>
      </w:r>
      <w:r>
        <w:rPr>
          <w:b w:val="on"/>
          <w:bCs w:val="on"/>
        </w:rPr>
        <w:t xml:space="preserve">Minimum Term</w:t>
      </w:r>
      <w:r>
        <w:rPr/>
        <w:t xml:space="preserve">" means</w:t>
      </w:r>
      <w:r>
        <w:rPr/>
        <w:t xml:space="preserve">[, in respect of </w:t>
      </w:r>
      <w:r>
        <w:rPr/>
        <w:t xml:space="preserve">this Agreement</w:t>
      </w:r>
      <w:r>
        <w:rPr/>
        <w:t xml:space="preserve">, the period of 12 months beginning on the </w:t>
      </w:r>
      <w:r>
        <w:rPr/>
        <w:t xml:space="preserve">Effective Date</w:t>
      </w:r>
      <w:r>
        <w:rPr/>
        <w:t xml:space="preserve">]</w:t>
      </w:r>
      <w:r>
        <w:rPr/>
        <w:t xml:space="preserve">;</w:t>
      </w:r>
    </w:p>
    <w:p>
      <w:pPr>
        <w:pStyle w:val="Definition (unnumbered)"/>
        <w:rPr/>
      </w:pPr>
      <w:r>
        <w:rPr/>
        <w:t xml:space="preserve">"</w:t>
      </w:r>
      <w:r>
        <w:rPr>
          <w:b w:val="on"/>
          <w:bCs w:val="on"/>
        </w:rPr>
        <w:t xml:space="preserve">Order</w:t>
      </w:r>
      <w:r>
        <w:rPr/>
        <w:t xml:space="preserve">" means a binding order between the parties for the manufacture and supply of </w:t>
      </w:r>
      <w:r>
        <w:rPr/>
        <w:t xml:space="preserve">Products</w:t>
      </w:r>
      <w:r>
        <w:rPr/>
        <w:t xml:space="preserve">, made under </w:t>
      </w:r>
      <w:r>
        <w:rPr/>
        <w:t xml:space="preserve">this Agreement</w:t>
      </w:r>
      <w:r>
        <w:rPr/>
        <w:t xml:space="preserve">, incorporating the terms of a </w:t>
      </w:r>
      <w:r>
        <w:rPr/>
        <w:t xml:space="preserve">Manufacturing Offer</w:t>
      </w:r>
      <w:r>
        <w:rPr/>
        <w:t xml:space="preserve">, and agreed between the parties in accordance with Clause 4;</w:t>
      </w:r>
    </w:p>
    <w:p>
      <w:pPr>
        <w:pStyle w:val="Definition (unnumbered)"/>
        <w:rPr/>
      </w:pPr>
      <w:r>
        <w:rPr/>
        <w:t xml:space="preserve">"</w:t>
      </w:r>
      <w:r>
        <w:rPr>
          <w:b w:val="on"/>
          <w:bCs w:val="on"/>
        </w:rPr>
        <w:t xml:space="preserve">Product Specification</w:t>
      </w:r>
      <w:r>
        <w:rPr/>
        <w:t xml:space="preserve">" means the specification for the Products set out in Paragraph 1 of Schedule 1 (Manufacturing particulars);</w:t>
      </w:r>
    </w:p>
    <w:p>
      <w:pPr>
        <w:pStyle w:val="Definition (unnumbered)"/>
        <w:rPr/>
      </w:pPr>
      <w:r>
        <w:rPr/>
        <w:t xml:space="preserve">"</w:t>
      </w:r>
      <w:r>
        <w:rPr>
          <w:b w:val="on"/>
          <w:bCs w:val="on"/>
        </w:rPr>
        <w:t xml:space="preserve">Products</w:t>
      </w:r>
      <w:r>
        <w:rPr/>
        <w:t xml:space="preserve">" means </w:t>
      </w:r>
      <w:r>
        <w:rPr/>
        <w:t xml:space="preserve">[</w:t>
      </w:r>
      <w:r>
        <w:rPr>
          <w:i w:val="on"/>
          <w:iCs w:val="on"/>
        </w:rPr>
        <w:t xml:space="preserve">[identify products]</w:t>
      </w:r>
      <w:r>
        <w:rPr/>
        <w:t xml:space="preserve">]</w:t>
      </w:r>
      <w:r>
        <w:rPr/>
        <w:t xml:space="preserve"/>
      </w:r>
      <w:r>
        <w:rPr/>
        <w:t xml:space="preserve"> OR </w:t>
      </w:r>
      <w:r>
        <w:rPr/>
        <w:t xml:space="preserve">[any products that </w:t>
      </w:r>
      <w:r>
        <w:rPr/>
        <w:t xml:space="preserve">the Manufacturer</w:t>
      </w:r>
      <w:r>
        <w:rPr/>
        <w:t xml:space="preserve"> supplies or agrees in writing to supply to </w:t>
      </w:r>
      <w:r>
        <w:rPr/>
        <w:t xml:space="preserve">the Customer</w:t>
      </w:r>
      <w:r>
        <w:rPr/>
        <w:t xml:space="preserve"> from time to time]</w:t>
      </w:r>
      <w:r>
        <w:rPr/>
        <w:t xml:space="preserve"/>
      </w:r>
      <w:r>
        <w:rPr/>
        <w:t xml:space="preserve"> OR </w:t>
      </w:r>
      <w:r>
        <w:rPr/>
        <w:t xml:space="preserve">[those products identified in Paragraph 1 of Schedule 1 (Manufacturing particulars)]</w:t>
      </w:r>
      <w:r>
        <w:rPr/>
        <w:t xml:space="preserve">;</w:t>
      </w:r>
    </w:p>
    <w:p>
      <w:pPr>
        <w:pStyle w:val="Definition (unnumbered)"/>
        <w:rPr/>
      </w:pPr>
      <w:r>
        <w:rPr/>
        <w:t xml:space="preserve">"</w:t>
      </w:r>
      <w:r>
        <w:rPr>
          <w:b w:val="on"/>
          <w:bCs w:val="on"/>
        </w:rPr>
        <w:t xml:space="preserve">Schedule</w:t>
      </w:r>
      <w:r>
        <w:rPr/>
        <w:t xml:space="preserve">" means any </w:t>
      </w:r>
      <w:r>
        <w:rPr/>
        <w:t xml:space="preserve">schedule</w:t>
      </w:r>
      <w:r>
        <w:rPr/>
        <w:t xml:space="preserve"> attached to </w:t>
      </w:r>
      <w:r>
        <w:rPr/>
        <w:t xml:space="preserve">the main body of this Agreement</w:t>
      </w:r>
      <w:r>
        <w:rPr/>
        <w:t xml:space="preserve">;</w:t>
      </w:r>
    </w:p>
    <w:p>
      <w:pPr>
        <w:pStyle w:val="Definition (unnumbered)"/>
        <w:rPr/>
      </w:pPr>
      <w:r>
        <w:rPr/>
        <w:t xml:space="preserve">"</w:t>
      </w:r>
      <w:r>
        <w:rPr>
          <w:b w:val="on"/>
          <w:bCs w:val="on"/>
        </w:rPr>
        <w:t xml:space="preserve">Term</w:t>
      </w:r>
      <w:r>
        <w:rPr/>
        <w:t xml:space="preserve">" means </w:t>
      </w:r>
      <w:r>
        <w:rPr/>
        <w:t xml:space="preserve">[the term of </w:t>
      </w:r>
      <w:r>
        <w:rPr/>
        <w:t xml:space="preserve">this Agreement</w:t>
      </w:r>
      <w:r>
        <w:rPr/>
        <w:t xml:space="preserve">, commencing in accordance with Clause 3.1 and ending in accordance with Clause 3.2]</w:t>
      </w:r>
      <w:r>
        <w:rPr/>
        <w:t xml:space="preserve">; and</w:t>
      </w:r>
    </w:p>
    <w:p>
      <w:pPr>
        <w:pStyle w:val="Definition (unnumbered)"/>
        <w:rPr/>
      </w:pPr>
      <w:r>
        <w:rPr/>
        <w:t xml:space="preserve">"</w:t>
      </w:r>
      <w:r>
        <w:rPr>
          <w:b w:val="on"/>
          <w:bCs w:val="on"/>
        </w:rPr>
        <w:t xml:space="preserve">Territory</w:t>
      </w:r>
      <w:r>
        <w:rPr/>
        <w:t xml:space="preserve">" means </w:t>
      </w:r>
      <w:r>
        <w:rPr>
          <w:i w:val="on"/>
          <w:iCs w:val="on"/>
        </w:rPr>
        <w:t xml:space="preserve">[identify territory]</w:t>
      </w:r>
      <w:r>
        <w:rPr/>
        <w:t xml:space="preserv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SEQ Legal (</w:t>
      </w:r>
      <w:r>
        <w:fldChar w:fldCharType="begin"/>
      </w:r>
      <w:r>
        <w:instrText xml:space="preserve">HYPERLINK "https://seqlegal.com"</w:instrText>
      </w:r>
      <w:r>
        <w:fldChar w:fldCharType="separate"/>
      </w:r>
      <w:r>
        <w:rPr>
          <w:color w:val="0000ff"/>
          <w:u w:val="single"/>
        </w:rPr>
        <w:t xml:space="preserve">https://seqlegal.com</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Agreement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Agreement</w:t>
      </w:r>
      <w:r>
        <w:rPr/>
        <w:t xml:space="preserve"> shall continue in force </w:t>
      </w:r>
      <w:r>
        <w:rPr/>
        <w:t xml:space="preserve">[indefinitely]</w:t>
      </w:r>
      <w:r>
        <w:rPr/>
        <w:t xml:space="preserve"/>
      </w:r>
      <w:r>
        <w:rPr/>
        <w:t xml:space="preserve"> OR </w:t>
      </w:r>
      <w:r>
        <w:rPr/>
        <w:t xml:space="preserve">[until </w:t>
      </w:r>
      <w:r>
        <w:rPr>
          <w:i w:val="on"/>
          <w:iCs w:val="on"/>
        </w:rPr>
        <w:t xml:space="preserve">[date]</w:t>
      </w:r>
      <w:r>
        <w:rPr/>
        <w:t xml:space="preserve">, at the beginning of which </w:t>
      </w:r>
      <w:r>
        <w:rPr/>
        <w:t xml:space="preserve">this Agreement</w:t>
      </w:r>
      <w:r>
        <w:rPr/>
        <w:t xml:space="preserve"> shall terminate automatically]</w:t>
      </w:r>
      <w:r>
        <w:rPr/>
        <w:t xml:space="preserve"/>
      </w:r>
      <w:r>
        <w:rPr/>
        <w:t xml:space="preserve"> OR </w:t>
      </w:r>
      <w:r>
        <w:rPr/>
        <w:t xml:space="preserve">[until </w:t>
      </w:r>
      <w:r>
        <w:rPr>
          <w:i w:val="on"/>
          <w:iCs w:val="on"/>
        </w:rPr>
        <w:t xml:space="preserve">[event]</w:t>
      </w:r>
      <w:r>
        <w:rPr/>
        <w:t xml:space="preserve">, upon which </w:t>
      </w:r>
      <w:r>
        <w:rPr/>
        <w:t xml:space="preserve">this Agreement</w:t>
      </w:r>
      <w:r>
        <w:rPr/>
        <w:t xml:space="preserve"> shall terminate automatically]</w:t>
      </w:r>
      <w:r>
        <w:rPr/>
        <w:t xml:space="preserve">, subject to termination in accordance with Clause 19 or any other provision of </w:t>
      </w:r>
      <w:r>
        <w:rPr/>
        <w:t xml:space="preserve">this Agreement</w:t>
      </w:r>
      <w:r>
        <w:rPr/>
        <w:t xml:space="preserve">.</w:t>
      </w:r>
    </w:p>
    <w:p>
      <w:pPr>
        <w:pStyle w:val="Level 1 Heading"/>
        <w:outlineLvl w:val="3"/>
        <w:rPr/>
      </w:pPr>
      <w:r>
        <w:rPr/>
        <w:t xml:space="preserve">4.	Order procedure</w:t>
      </w:r>
    </w:p>
    <w:p>
      <w:pPr>
        <w:pStyle w:val="Level 2 Number"/>
        <w:rPr/>
      </w:pPr>
      <w:r>
        <w:rPr/>
        <w:t xml:space="preserve">4.1</w:t>
      </w:r>
      <w:r>
        <w:rPr/>
        <w:tab/>
        <w:t xml:space="preserve"/>
      </w:r>
      <w:r>
        <w:rPr/>
        <w:t xml:space="preserve">Before the agreement of </w:t>
      </w:r>
      <w:r>
        <w:rPr/>
        <w:t xml:space="preserve">an Order</w:t>
      </w:r>
      <w:r>
        <w:rPr/>
        <w:t xml:space="preserve">, the parties may discuss and negotiate the terms of the proposed </w:t>
      </w:r>
      <w:r>
        <w:rPr/>
        <w:t xml:space="preserve">Order</w:t>
      </w:r>
      <w:r>
        <w:rPr/>
        <w:t xml:space="preserve">, but no contractual obligations to manufacture or supply the </w:t>
      </w:r>
      <w:r>
        <w:rPr/>
        <w:t xml:space="preserve">Products</w:t>
      </w:r>
      <w:r>
        <w:rPr/>
        <w:t xml:space="preserve"> shall come into force until the procedure set out in this Clause 4 has been completed.</w:t>
      </w:r>
    </w:p>
    <w:p>
      <w:pPr>
        <w:pStyle w:val="Level 2 Number"/>
        <w:rPr/>
      </w:pPr>
      <w:r>
        <w:rPr/>
        <w:t xml:space="preserve">4.2</w:t>
      </w:r>
      <w:r>
        <w:rPr/>
        <w:tab/>
        <w:t xml:space="preserve"/>
      </w:r>
      <w:r>
        <w:rPr/>
        <w:t xml:space="preserve">If </w:t>
      </w:r>
      <w:r>
        <w:rPr/>
        <w:t xml:space="preserve">the Customer</w:t>
      </w:r>
      <w:r>
        <w:rPr/>
        <w:t xml:space="preserve"> proposes to order </w:t>
      </w:r>
      <w:r>
        <w:rPr/>
        <w:t xml:space="preserve">Products</w:t>
      </w:r>
      <w:r>
        <w:rPr/>
        <w:t xml:space="preserve"> from </w:t>
      </w:r>
      <w:r>
        <w:rPr/>
        <w:t xml:space="preserve">the Manufacturer</w:t>
      </w:r>
      <w:r>
        <w:rPr/>
        <w:t xml:space="preserve">, </w:t>
      </w:r>
      <w:r>
        <w:rPr/>
        <w:t xml:space="preserve">the Customer</w:t>
      </w:r>
      <w:r>
        <w:rPr/>
        <w:t xml:space="preserve"> must send a </w:t>
      </w:r>
      <w:r>
        <w:rPr/>
        <w:t xml:space="preserve">Manufacturing Request</w:t>
      </w:r>
      <w:r>
        <w:rPr/>
        <w:t xml:space="preserve"> to </w:t>
      </w:r>
      <w:r>
        <w:rPr/>
        <w:t xml:space="preserve">the Manufacturer</w:t>
      </w:r>
      <w:r>
        <w:rPr/>
        <w:t xml:space="preserve">. Each </w:t>
      </w:r>
      <w:r>
        <w:rPr/>
        <w:t xml:space="preserve">Manufacturing Request</w:t>
      </w:r>
      <w:r>
        <w:rPr/>
        <w:t xml:space="preserve"> must be in writing and must include the following information in respect of the </w:t>
      </w:r>
      <w:r>
        <w:rPr/>
        <w:t xml:space="preserve">Products</w:t>
      </w:r>
      <w:r>
        <w:rPr/>
        <w:t xml:space="preserve"> requested in the </w:t>
      </w:r>
      <w:r>
        <w:rPr/>
        <w:t xml:space="preserve">Manufacturing Request</w:t>
      </w:r>
      <w:r>
        <w:rPr/>
        <w:t xml:space="preserve">:</w:t>
      </w:r>
    </w:p>
    <w:p>
      <w:pPr>
        <w:pStyle w:val="Level 3 Number"/>
        <w:rPr/>
      </w:pPr>
      <w:r>
        <w:rPr/>
        <w:t xml:space="preserve">(a)</w:t>
      </w:r>
      <w:r>
        <w:rPr/>
        <w:tab/>
        <w:t xml:space="preserve"/>
      </w:r>
      <w:r>
        <w:rPr/>
        <w:t xml:space="preserve">the identifier for the </w:t>
      </w:r>
      <w:r>
        <w:rPr/>
        <w:t xml:space="preserve">Products</w:t>
      </w:r>
      <w:r>
        <w:rPr/>
        <w:t xml:space="preserve"> requested;</w:t>
      </w:r>
    </w:p>
    <w:p>
      <w:pPr>
        <w:pStyle w:val="Level 3 Number"/>
        <w:rPr/>
      </w:pPr>
      <w:r>
        <w:rPr/>
        <w:t xml:space="preserve">(b)</w:t>
      </w:r>
      <w:r>
        <w:rPr/>
        <w:tab/>
        <w:t xml:space="preserve"/>
      </w:r>
      <w:r>
        <w:rPr/>
        <w:t xml:space="preserve">[the </w:t>
      </w:r>
      <w:r>
        <w:rPr/>
        <w:t xml:space="preserve">Product Specification</w:t>
      </w:r>
      <w:r>
        <w:rPr/>
        <w:t xml:space="preserve"> and any variations to the </w:t>
      </w:r>
      <w:r>
        <w:rPr/>
        <w:t xml:space="preserve">Product Specification</w:t>
      </w:r>
      <w:r>
        <w:rPr/>
        <w:t xml:space="preserve">]</w:t>
      </w:r>
      <w:r>
        <w:rPr/>
        <w:t xml:space="preserve">;</w:t>
      </w:r>
    </w:p>
    <w:p>
      <w:pPr>
        <w:pStyle w:val="Level 3 Number"/>
        <w:rPr/>
      </w:pPr>
      <w:r>
        <w:rPr/>
        <w:t xml:space="preserve">(c)</w:t>
      </w:r>
      <w:r>
        <w:rPr/>
        <w:tab/>
        <w:t xml:space="preserve"/>
      </w:r>
      <w:r>
        <w:rPr/>
        <w:t xml:space="preserve">the quantity of the </w:t>
      </w:r>
      <w:r>
        <w:rPr/>
        <w:t xml:space="preserve">Products</w:t>
      </w:r>
      <w:r>
        <w:rPr/>
        <w:t xml:space="preserve"> requested</w:t>
      </w:r>
      <w:r>
        <w:rPr/>
        <w:t xml:space="preserve">[ (or an estimate of quantity with a commitment to purchase a minimum number of </w:t>
      </w:r>
      <w:r>
        <w:rPr/>
        <w:t xml:space="preserve">Products</w:t>
      </w:r>
      <w:r>
        <w:rPr/>
        <w:t xml:space="preserve">)]</w:t>
      </w:r>
      <w:r>
        <w:rPr/>
        <w:t xml:space="preserve">;</w:t>
      </w:r>
    </w:p>
    <w:p>
      <w:pPr>
        <w:pStyle w:val="Level 3 Number"/>
        <w:rPr/>
      </w:pPr>
      <w:r>
        <w:rPr/>
        <w:t xml:space="preserve">(d)</w:t>
      </w:r>
      <w:r>
        <w:rPr/>
        <w:tab/>
        <w:t xml:space="preserve"/>
      </w:r>
      <w:r>
        <w:rPr/>
        <w:t xml:space="preserve">[a list of preferred suppliers and suppliers' parts numbers]</w:t>
      </w:r>
      <w:r>
        <w:rPr/>
        <w:t xml:space="preserve">;</w:t>
      </w:r>
    </w:p>
    <w:p>
      <w:pPr>
        <w:pStyle w:val="Level 3 Number"/>
        <w:rPr/>
      </w:pPr>
      <w:r>
        <w:rPr/>
        <w:t xml:space="preserve">(e)</w:t>
      </w:r>
      <w:r>
        <w:rPr/>
        <w:tab/>
        <w:t xml:space="preserve"/>
      </w:r>
      <w:r>
        <w:rPr/>
        <w:t xml:space="preserve">[the delivery schedule (or an estimated delivery schedule)]</w:t>
      </w:r>
      <w:r>
        <w:rPr/>
        <w:t xml:space="preserve">;</w:t>
      </w:r>
    </w:p>
    <w:p>
      <w:pPr>
        <w:pStyle w:val="Level 3 Number"/>
        <w:rPr/>
      </w:pPr>
      <w:r>
        <w:rPr/>
        <w:t xml:space="preserve">(f)</w:t>
      </w:r>
      <w:r>
        <w:rPr/>
        <w:tab/>
        <w:t xml:space="preserve"/>
      </w:r>
      <w:r>
        <w:rPr/>
        <w:t xml:space="preserve">[details of any components or equipment to be supplied by </w:t>
      </w:r>
      <w:r>
        <w:rPr/>
        <w:t xml:space="preserve">the Customer</w:t>
      </w:r>
      <w:r>
        <w:rPr/>
        <w:t xml:space="preserve"> (with dates for delivery to </w:t>
      </w:r>
      <w:r>
        <w:rPr/>
        <w:t xml:space="preserve">the Manufacturer</w:t>
      </w:r>
      <w:r>
        <w:rPr/>
        <w:t xml:space="preserve">)]</w:t>
      </w:r>
      <w:r>
        <w:rPr/>
        <w:t xml:space="preserve">;</w:t>
      </w:r>
    </w:p>
    <w:p>
      <w:pPr>
        <w:pStyle w:val="Level 3 Number"/>
        <w:rPr/>
      </w:pPr>
      <w:r>
        <w:rPr/>
        <w:t xml:space="preserve">(g)</w:t>
      </w:r>
      <w:r>
        <w:rPr/>
        <w:tab/>
        <w:t xml:space="preserve"/>
      </w:r>
      <w:r>
        <w:rPr/>
        <w:t xml:space="preserve">[whether </w:t>
      </w:r>
      <w:r>
        <w:rPr/>
        <w:t xml:space="preserve">the Customer</w:t>
      </w:r>
      <w:r>
        <w:rPr/>
        <w:t xml:space="preserve"> proposes to arrange packaging for the </w:t>
      </w:r>
      <w:r>
        <w:rPr/>
        <w:t xml:space="preserve">Products</w:t>
      </w:r>
      <w:r>
        <w:rPr/>
        <w:t xml:space="preserve">, and details of any packaging specification and requirements]</w:t>
      </w:r>
      <w:r>
        <w:rPr/>
        <w:t xml:space="preserve">; and</w:t>
      </w:r>
    </w:p>
    <w:p>
      <w:pPr>
        <w:pStyle w:val="Level 3 Number"/>
        <w:rPr/>
      </w:pPr>
      <w:r>
        <w:rPr/>
        <w:t xml:space="preserve">(h)</w:t>
      </w:r>
      <w:r>
        <w:rPr/>
        <w:tab/>
        <w:t xml:space="preserve"/>
      </w:r>
      <w:r>
        <w:rPr/>
        <w:t xml:space="preserve">[whether </w:t>
      </w:r>
      <w:r>
        <w:rPr/>
        <w:t xml:space="preserve">the Customer</w:t>
      </w:r>
      <w:r>
        <w:rPr/>
        <w:t xml:space="preserve"> proposes to arrange delivery of the </w:t>
      </w:r>
      <w:r>
        <w:rPr/>
        <w:t xml:space="preserve">Products</w:t>
      </w:r>
      <w:r>
        <w:rPr/>
        <w:t xml:space="preserve"> and insurance for the </w:t>
      </w:r>
      <w:r>
        <w:rPr/>
        <w:t xml:space="preserve">Products</w:t>
      </w:r>
      <w:r>
        <w:rPr/>
        <w:t xml:space="preserve"> while in transit, and details of any delivery and insurance instructions]</w:t>
      </w:r>
      <w:r>
        <w:rPr/>
        <w:t xml:space="preserve">.</w:t>
      </w:r>
    </w:p>
    <w:p>
      <w:pPr>
        <w:pStyle w:val="Level 3 Number"/>
        <w:rPr/>
      </w:pPr>
      <w:r>
        <w:rPr>
          <w:i w:val="on"/>
          <w:iCs w:val="on"/>
        </w:rPr>
        <w:t xml:space="preserve">[additional list items]</w:t>
      </w:r>
    </w:p>
    <w:p>
      <w:pPr>
        <w:pStyle w:val="Level 2 Number"/>
        <w:rPr/>
      </w:pPr>
      <w:r>
        <w:rPr/>
        <w:t xml:space="preserve">4.3</w:t>
      </w:r>
      <w:r>
        <w:rPr/>
        <w:tab/>
        <w:t xml:space="preserve"/>
      </w:r>
      <w:r>
        <w:rPr/>
        <w:t xml:space="preserve">[At any time]</w:t>
      </w:r>
      <w:r>
        <w:rPr/>
        <w:t xml:space="preserve"> following receipt of a </w:t>
      </w:r>
      <w:r>
        <w:rPr/>
        <w:t xml:space="preserve">Manufacturing Request</w:t>
      </w:r>
      <w:r>
        <w:rPr/>
        <w:t xml:space="preserve">, </w:t>
      </w:r>
      <w:r>
        <w:rPr/>
        <w:t xml:space="preserve">the Manufacturer</w:t>
      </w:r>
      <w:r>
        <w:rPr/>
        <w:t xml:space="preserve"> may issue a </w:t>
      </w:r>
      <w:r>
        <w:rPr/>
        <w:t xml:space="preserve">Manufacturing Offer</w:t>
      </w:r>
      <w:r>
        <w:rPr/>
        <w:t xml:space="preserve">, which will incorporate (by reference or otherwise) the </w:t>
      </w:r>
      <w:r>
        <w:rPr/>
        <w:t xml:space="preserve">Manufacturing Request</w:t>
      </w:r>
      <w:r>
        <w:rPr/>
        <w:t xml:space="preserve">, together with a list of deviations from and additions to the </w:t>
      </w:r>
      <w:r>
        <w:rPr/>
        <w:t xml:space="preserve">Manufacturing Request</w:t>
      </w:r>
      <w:r>
        <w:rPr/>
        <w:t xml:space="preserve">. The additions shall include:</w:t>
      </w:r>
    </w:p>
    <w:p>
      <w:pPr>
        <w:pStyle w:val="Level 3 Number"/>
        <w:rPr/>
      </w:pPr>
      <w:r>
        <w:rPr/>
        <w:t xml:space="preserve">(a)</w:t>
      </w:r>
      <w:r>
        <w:rPr/>
        <w:tab/>
        <w:t xml:space="preserve"/>
      </w:r>
      <w:r>
        <w:rPr/>
        <w:t xml:space="preserve">the unit price and total price of the </w:t>
      </w:r>
      <w:r>
        <w:rPr/>
        <w:t xml:space="preserve">Products</w:t>
      </w:r>
      <w:r>
        <w:rPr/>
        <w:t xml:space="preserve">; and</w:t>
      </w:r>
    </w:p>
    <w:p>
      <w:pPr>
        <w:pStyle w:val="Level 3 Number"/>
        <w:rPr/>
      </w:pPr>
      <w:r>
        <w:rPr/>
        <w:t xml:space="preserve">(b)</w:t>
      </w:r>
      <w:r>
        <w:rPr/>
        <w:tab/>
        <w:t xml:space="preserve"/>
      </w:r>
      <w:r>
        <w:rPr/>
        <w:t xml:space="preserve">if </w:t>
      </w:r>
      <w:r>
        <w:rPr/>
        <w:t xml:space="preserve">the Manufacturer</w:t>
      </w:r>
      <w:r>
        <w:rPr/>
        <w:t xml:space="preserve"> agrees to arrange the packaging, packing, loading, transport, unloading and/or insuring of the </w:t>
      </w:r>
      <w:r>
        <w:rPr/>
        <w:t xml:space="preserve">Products</w:t>
      </w:r>
      <w:r>
        <w:rPr/>
        <w:t xml:space="preserve">, the applicable charges.</w:t>
      </w:r>
    </w:p>
    <w:p>
      <w:pPr>
        <w:pStyle w:val="Level 3 Number"/>
        <w:rPr/>
      </w:pPr>
      <w:r>
        <w:rPr>
          <w:i w:val="on"/>
          <w:iCs w:val="on"/>
        </w:rPr>
        <w:t xml:space="preserve">[additional list items]</w:t>
      </w:r>
    </w:p>
    <w:p>
      <w:pPr>
        <w:pStyle w:val="Level 2 Number"/>
        <w:rPr/>
      </w:pPr>
      <w:r>
        <w:rPr/>
        <w:t xml:space="preserve">4.4</w:t>
      </w:r>
      <w:r>
        <w:rPr/>
        <w:tab/>
        <w:t xml:space="preserve"/>
      </w:r>
      <w:r>
        <w:rPr/>
        <w:t xml:space="preserve">Each </w:t>
      </w:r>
      <w:r>
        <w:rPr/>
        <w:t xml:space="preserve">Manufacturing Offer</w:t>
      </w:r>
      <w:r>
        <w:rPr/>
        <w:t xml:space="preserve"> issued by </w:t>
      </w:r>
      <w:r>
        <w:rPr/>
        <w:t xml:space="preserve">the Manufacturer</w:t>
      </w:r>
      <w:r>
        <w:rPr/>
        <w:t xml:space="preserve"> shall be deemed to be an offer to manufacture and supply the </w:t>
      </w:r>
      <w:r>
        <w:rPr/>
        <w:t xml:space="preserve">Products</w:t>
      </w:r>
      <w:r>
        <w:rPr/>
        <w:t xml:space="preserve">, subject to the terms of </w:t>
      </w:r>
      <w:r>
        <w:rPr/>
        <w:t xml:space="preserve">this Agreement</w:t>
      </w:r>
      <w:r>
        <w:rPr/>
        <w:t xml:space="preserve">, and:</w:t>
      </w:r>
    </w:p>
    <w:p>
      <w:pPr>
        <w:pStyle w:val="Level 3 Number"/>
        <w:rPr/>
      </w:pPr>
      <w:r>
        <w:rPr/>
        <w:t xml:space="preserve">(a)</w:t>
      </w:r>
      <w:r>
        <w:rPr/>
        <w:tab/>
        <w:t xml:space="preserve"/>
      </w:r>
      <w:r>
        <w:rPr/>
        <w:t xml:space="preserve">if </w:t>
      </w:r>
      <w:r>
        <w:rPr/>
        <w:t xml:space="preserve">the Manufacturer</w:t>
      </w:r>
      <w:r>
        <w:rPr/>
        <w:t xml:space="preserve"> receives a written acceptance of the </w:t>
      </w:r>
      <w:r>
        <w:rPr/>
        <w:t xml:space="preserve">Manufacturing Offer</w:t>
      </w:r>
      <w:r>
        <w:rPr/>
        <w:t xml:space="preserve"> from </w:t>
      </w:r>
      <w:r>
        <w:rPr/>
        <w:t xml:space="preserve">the Customer</w:t>
      </w:r>
      <w:r>
        <w:rPr/>
        <w:t xml:space="preserve"> on or before </w:t>
      </w:r>
      <w:r>
        <w:rPr/>
        <w:t xml:space="preserve">[the close of business]</w:t>
      </w:r>
      <w:r>
        <w:rPr/>
        <w:t xml:space="preserve"> on the </w:t>
      </w:r>
      <w:r>
        <w:rPr/>
        <w:t xml:space="preserve">[5th Business Day]</w:t>
      </w:r>
      <w:r>
        <w:rPr/>
        <w:t xml:space="preserve"> following the date of issue of the </w:t>
      </w:r>
      <w:r>
        <w:rPr/>
        <w:t xml:space="preserve">Manufacturing Offer</w:t>
      </w:r>
      <w:r>
        <w:rPr/>
        <w:t xml:space="preserve">, then </w:t>
      </w:r>
      <w:r>
        <w:rPr/>
        <w:t xml:space="preserve">an Order</w:t>
      </w:r>
      <w:r>
        <w:rPr/>
        <w:t xml:space="preserve"> shall come into force immediately in relation to the </w:t>
      </w:r>
      <w:r>
        <w:rPr/>
        <w:t xml:space="preserve">Products</w:t>
      </w:r>
      <w:r>
        <w:rPr/>
        <w:t xml:space="preserve"> covered by that </w:t>
      </w:r>
      <w:r>
        <w:rPr/>
        <w:t xml:space="preserve">Manufacturing Offer</w:t>
      </w:r>
      <w:r>
        <w:rPr/>
        <w:t xml:space="preserve">; and</w:t>
      </w:r>
    </w:p>
    <w:p>
      <w:pPr>
        <w:pStyle w:val="Level 3 Number"/>
        <w:rPr/>
      </w:pPr>
      <w:r>
        <w:rPr/>
        <w:t xml:space="preserve">(b)</w:t>
      </w:r>
      <w:r>
        <w:rPr/>
        <w:tab/>
        <w:t xml:space="preserve"/>
      </w:r>
      <w:r>
        <w:rPr/>
        <w:t xml:space="preserve">if </w:t>
      </w:r>
      <w:r>
        <w:rPr/>
        <w:t xml:space="preserve">the Manufacturer</w:t>
      </w:r>
      <w:r>
        <w:rPr/>
        <w:t xml:space="preserve"> receives a written acceptance of the </w:t>
      </w:r>
      <w:r>
        <w:rPr/>
        <w:t xml:space="preserve">Manufacturing Offer</w:t>
      </w:r>
      <w:r>
        <w:rPr/>
        <w:t xml:space="preserve"> after that time, then </w:t>
      </w:r>
      <w:r>
        <w:rPr/>
        <w:t xml:space="preserve">an Order</w:t>
      </w:r>
      <w:r>
        <w:rPr/>
        <w:t xml:space="preserve"> shall only come into force if and when </w:t>
      </w:r>
      <w:r>
        <w:rPr/>
        <w:t xml:space="preserve">[</w:t>
      </w:r>
      <w:r>
        <w:rPr/>
        <w:t xml:space="preserve">the Manufacturer</w:t>
      </w:r>
      <w:r>
        <w:rPr/>
        <w:t xml:space="preserve"> issues to </w:t>
      </w:r>
      <w:r>
        <w:rPr/>
        <w:t xml:space="preserve">the Customer</w:t>
      </w:r>
      <w:r>
        <w:rPr/>
        <w:t xml:space="preserve"> a further confirmation that it agrees to manufacture and supply the </w:t>
      </w:r>
      <w:r>
        <w:rPr/>
        <w:t xml:space="preserve">Products</w:t>
      </w:r>
      <w:r>
        <w:rPr/>
        <w:t xml:space="preserve"> covered by the </w:t>
      </w:r>
      <w:r>
        <w:rPr/>
        <w:t xml:space="preserve">Manufacturing Offer</w:t>
      </w:r>
      <w:r>
        <w:rPr/>
        <w:t xml:space="preserve">]</w:t>
      </w:r>
      <w:r>
        <w:rPr/>
        <w:t xml:space="preserve">.</w:t>
      </w:r>
    </w:p>
    <w:p>
      <w:pPr>
        <w:pStyle w:val="Level 2 Number"/>
        <w:rPr/>
      </w:pPr>
      <w:r>
        <w:rPr/>
        <w:t xml:space="preserve">4.5</w:t>
      </w:r>
      <w:r>
        <w:rPr/>
        <w:tab/>
        <w:t xml:space="preserve"/>
      </w:r>
      <w:r>
        <w:rPr/>
        <w:t xml:space="preserve">Without prejudice to </w:t>
      </w:r>
      <w:r>
        <w:rPr/>
        <w:t xml:space="preserve">the Manufacturer</w:t>
      </w:r>
      <w:r>
        <w:rPr/>
        <w:t xml:space="preserve">'s express obligations under </w:t>
      </w:r>
      <w:r>
        <w:rPr/>
        <w:t xml:space="preserve">this Agreement</w:t>
      </w:r>
      <w:r>
        <w:rPr/>
        <w:t xml:space="preserve">, </w:t>
      </w:r>
      <w:r>
        <w:rPr/>
        <w:t xml:space="preserve">the Manufacturer</w:t>
      </w:r>
      <w:r>
        <w:rPr/>
        <w:t xml:space="preserve"> shall not be obliged to give </w:t>
      </w:r>
      <w:r>
        <w:rPr/>
        <w:t xml:space="preserve">the Customer</w:t>
      </w:r>
      <w:r>
        <w:rPr/>
        <w:t xml:space="preserve"> priority over any other customer of </w:t>
      </w:r>
      <w:r>
        <w:rPr/>
        <w:t xml:space="preserve">the Manufacturer</w:t>
      </w:r>
      <w:r>
        <w:rPr/>
        <w:t xml:space="preserve"> with regard to accepting the terms of any </w:t>
      </w:r>
      <w:r>
        <w:rPr/>
        <w:t xml:space="preserve">Manufacturing Request</w:t>
      </w:r>
      <w:r>
        <w:rPr/>
        <w:t xml:space="preserve"> and making any </w:t>
      </w:r>
      <w:r>
        <w:rPr/>
        <w:t xml:space="preserve">Manufacturing Offer</w:t>
      </w:r>
      <w:r>
        <w:rPr/>
        <w:t xml:space="preserve">.</w:t>
      </w:r>
    </w:p>
    <w:p>
      <w:pPr>
        <w:pStyle w:val="Level 1 Heading"/>
        <w:outlineLvl w:val="3"/>
        <w:rPr/>
      </w:pPr>
      <w:r>
        <w:rPr/>
        <w:t xml:space="preserve">5.	Manufacturing</w:t>
      </w:r>
    </w:p>
    <w:p>
      <w:pPr>
        <w:pStyle w:val="Level 2 Number"/>
        <w:rPr/>
      </w:pPr>
      <w:r>
        <w:rPr/>
        <w:t xml:space="preserve">5.1</w:t>
      </w:r>
      <w:r>
        <w:rPr/>
        <w:tab/>
        <w:t xml:space="preserve"/>
      </w:r>
      <w:r>
        <w:rPr/>
        <w:t xml:space="preserve">The Manufacturer</w:t>
      </w:r>
      <w:r>
        <w:rPr/>
        <w:t xml:space="preserve"> shall manufacture the </w:t>
      </w:r>
      <w:r>
        <w:rPr/>
        <w:t xml:space="preserve">Products</w:t>
      </w:r>
      <w:r>
        <w:rPr/>
        <w:t xml:space="preserve">, and shall supply the manufactured </w:t>
      </w:r>
      <w:r>
        <w:rPr/>
        <w:t xml:space="preserve">Products</w:t>
      </w:r>
      <w:r>
        <w:rPr/>
        <w:t xml:space="preserve"> to </w:t>
      </w:r>
      <w:r>
        <w:rPr/>
        <w:t xml:space="preserve">the Customer</w:t>
      </w:r>
      <w:r>
        <w:rPr/>
        <w:t xml:space="preserve">, in accordance with the requirements of each </w:t>
      </w:r>
      <w:r>
        <w:rPr/>
        <w:t xml:space="preserve">Order</w:t>
      </w:r>
      <w:r>
        <w:rPr/>
        <w:t xml:space="preserve">, subject to all the provisions of </w:t>
      </w:r>
      <w:r>
        <w:rPr/>
        <w:t xml:space="preserve">this Agreement</w:t>
      </w:r>
      <w:r>
        <w:rPr/>
        <w:t xml:space="preserve">.</w:t>
      </w:r>
    </w:p>
    <w:p>
      <w:pPr>
        <w:pStyle w:val="Level 1 Heading"/>
        <w:outlineLvl w:val="3"/>
        <w:rPr/>
      </w:pPr>
      <w:r>
        <w:rPr/>
        <w:t xml:space="preserve">6.	Product Specification</w:t>
      </w:r>
    </w:p>
    <w:p>
      <w:pPr>
        <w:pStyle w:val="Level 2 Number"/>
        <w:rPr/>
      </w:pPr>
      <w:r>
        <w:rPr/>
        <w:t xml:space="preserve">6.1</w:t>
      </w:r>
      <w:r>
        <w:rPr/>
        <w:tab/>
        <w:t xml:space="preserve"/>
      </w:r>
      <w:r>
        <w:rPr/>
        <w:t xml:space="preserve">If </w:t>
      </w:r>
      <w:r>
        <w:rPr/>
        <w:t xml:space="preserve">[the provisions of </w:t>
      </w:r>
      <w:r>
        <w:rPr/>
        <w:t xml:space="preserve">an Order</w:t>
      </w:r>
      <w:r>
        <w:rPr/>
        <w:t xml:space="preserve"> so require]</w:t>
      </w:r>
      <w:r>
        <w:rPr/>
        <w:t xml:space="preserve"/>
      </w:r>
      <w:r>
        <w:rPr/>
        <w:t xml:space="preserve"> OR </w:t>
      </w:r>
      <w:r>
        <w:rPr/>
        <w:t xml:space="preserve">[</w:t>
      </w:r>
      <w:r>
        <w:rPr/>
        <w:t xml:space="preserve">an Order</w:t>
      </w:r>
      <w:r>
        <w:rPr/>
        <w:t xml:space="preserve"> does not include a </w:t>
      </w:r>
      <w:r>
        <w:rPr/>
        <w:t xml:space="preserve">Product Specification</w:t>
      </w:r>
      <w:r>
        <w:rPr/>
        <w:t xml:space="preserve">]</w:t>
      </w:r>
      <w:r>
        <w:rPr/>
        <w:t xml:space="preserve"/>
      </w:r>
      <w:r>
        <w:rPr/>
        <w:t xml:space="preserve"> OR </w:t>
      </w:r>
      <w:r>
        <w:rPr/>
        <w:t xml:space="preserve">[</w:t>
      </w:r>
      <w:r>
        <w:rPr>
          <w:i w:val="on"/>
          <w:iCs w:val="on"/>
        </w:rPr>
        <w:t xml:space="preserve">[specify circumstances]</w:t>
      </w:r>
      <w:r>
        <w:rPr/>
        <w:t xml:space="preserve">]</w:t>
      </w:r>
      <w:r>
        <w:rPr/>
        <w:t xml:space="preserve">, </w:t>
      </w:r>
      <w:r>
        <w:rPr/>
        <w:t xml:space="preserve">the Customer</w:t>
      </w:r>
      <w:r>
        <w:rPr/>
        <w:t xml:space="preserve"> shall supply to </w:t>
      </w:r>
      <w:r>
        <w:rPr/>
        <w:t xml:space="preserve">the Manufacturer</w:t>
      </w:r>
      <w:r>
        <w:rPr/>
        <w:t xml:space="preserve"> a </w:t>
      </w:r>
      <w:r>
        <w:rPr/>
        <w:t xml:space="preserve">Product Specification</w:t>
      </w:r>
      <w:r>
        <w:rPr/>
        <w:t xml:space="preserve"> for the </w:t>
      </w:r>
      <w:r>
        <w:rPr/>
        <w:t xml:space="preserve">Products</w:t>
      </w:r>
      <w:r>
        <w:rPr/>
        <w:t xml:space="preserve"> to be manufactured under </w:t>
      </w:r>
      <w:r>
        <w:rPr/>
        <w:t xml:space="preserve">that Order</w:t>
      </w:r>
      <w:r>
        <w:rPr/>
        <w:t xml:space="preserve">[, together with all other documents, cooperation and information reasonably requested by </w:t>
      </w:r>
      <w:r>
        <w:rPr/>
        <w:t xml:space="preserve">the Manufacturer</w:t>
      </w:r>
      <w:r>
        <w:rPr/>
        <w:t xml:space="preserve"> to enable </w:t>
      </w:r>
      <w:r>
        <w:rPr/>
        <w:t xml:space="preserve">the Manufacturer</w:t>
      </w:r>
      <w:r>
        <w:rPr/>
        <w:t xml:space="preserve"> to fulfil its obligations under </w:t>
      </w:r>
      <w:r>
        <w:rPr/>
        <w:t xml:space="preserve">this Agreement</w:t>
      </w:r>
      <w:r>
        <w:rPr/>
        <w:t xml:space="preserve">]</w:t>
      </w:r>
      <w:r>
        <w:rPr/>
        <w:t xml:space="preserve">. </w:t>
      </w:r>
      <w:r>
        <w:rPr/>
        <w:t xml:space="preserve">The Customer</w:t>
      </w:r>
      <w:r>
        <w:rPr/>
        <w:t xml:space="preserve"> must fulfil its obligations under this Clause 6.1 </w:t>
      </w:r>
      <w:r>
        <w:rPr/>
        <w:t xml:space="preserve">[promptly following the agreement of </w:t>
      </w:r>
      <w:r>
        <w:rPr/>
        <w:t xml:space="preserve">that Order</w:t>
      </w:r>
      <w:r>
        <w:rPr/>
        <w:t xml:space="preserve">, unless the parties have agreed otherwise in writing]</w:t>
      </w:r>
      <w:r>
        <w:rPr/>
        <w:t xml:space="preserve">.</w:t>
      </w:r>
    </w:p>
    <w:p>
      <w:pPr>
        <w:pStyle w:val="Level 2 Number"/>
        <w:rPr/>
      </w:pPr>
      <w:r>
        <w:rPr/>
        <w:t xml:space="preserve">6.2</w:t>
      </w:r>
      <w:r>
        <w:rPr/>
        <w:tab/>
        <w:t xml:space="preserve"/>
      </w:r>
      <w:r>
        <w:rPr/>
        <w:t xml:space="preserve">The Customer</w:t>
      </w:r>
      <w:r>
        <w:rPr/>
        <w:t xml:space="preserve"> warrants to </w:t>
      </w:r>
      <w:r>
        <w:rPr/>
        <w:t xml:space="preserve">the Manufacturer</w:t>
      </w:r>
      <w:r>
        <w:rPr/>
        <w:t xml:space="preserve"> that:</w:t>
      </w:r>
    </w:p>
    <w:p>
      <w:pPr>
        <w:pStyle w:val="Level 3 Number"/>
        <w:rPr/>
      </w:pPr>
      <w:r>
        <w:rPr/>
        <w:t xml:space="preserve">(a)</w:t>
      </w:r>
      <w:r>
        <w:rPr/>
        <w:tab/>
        <w:t xml:space="preserve"/>
      </w:r>
      <w:r>
        <w:rPr/>
        <w:t xml:space="preserve">each </w:t>
      </w:r>
      <w:r>
        <w:rPr/>
        <w:t xml:space="preserve">Product Specification</w:t>
      </w:r>
      <w:r>
        <w:rPr/>
        <w:t xml:space="preserve"> will be prepared with reasonable skill and care;</w:t>
      </w:r>
    </w:p>
    <w:p>
      <w:pPr>
        <w:pStyle w:val="Level 3 Number"/>
        <w:rPr/>
      </w:pPr>
      <w:r>
        <w:rPr/>
        <w:t xml:space="preserve">(b)</w:t>
      </w:r>
      <w:r>
        <w:rPr/>
        <w:tab/>
        <w:t xml:space="preserve"/>
      </w:r>
      <w:r>
        <w:rPr/>
        <w:t xml:space="preserve">each </w:t>
      </w:r>
      <w:r>
        <w:rPr/>
        <w:t xml:space="preserve">Product Specification</w:t>
      </w:r>
      <w:r>
        <w:rPr/>
        <w:t xml:space="preserve"> will contain </w:t>
      </w:r>
      <w:r>
        <w:rPr/>
        <w:t xml:space="preserve">[all the information reasonably necessary]</w:t>
      </w:r>
      <w:r>
        <w:rPr/>
        <w:t xml:space="preserve"> to enable </w:t>
      </w:r>
      <w:r>
        <w:rPr/>
        <w:t xml:space="preserve">[a competent manufacturer with expertise in the relevant field]</w:t>
      </w:r>
      <w:r>
        <w:rPr/>
        <w:t xml:space="preserve"> to manufacture the relevant </w:t>
      </w:r>
      <w:r>
        <w:rPr/>
        <w:t xml:space="preserve">Products</w:t>
      </w:r>
      <w:r>
        <w:rPr/>
        <w:t xml:space="preserve">; and</w:t>
      </w:r>
    </w:p>
    <w:p>
      <w:pPr>
        <w:pStyle w:val="Level 3 Number"/>
        <w:rPr/>
      </w:pPr>
      <w:r>
        <w:rPr/>
        <w:t xml:space="preserve">(c)</w:t>
      </w:r>
      <w:r>
        <w:rPr/>
        <w:tab/>
        <w:t xml:space="preserve"/>
      </w:r>
      <w:r>
        <w:rPr/>
        <w:t xml:space="preserve">[all information provided by </w:t>
      </w:r>
      <w:r>
        <w:rPr/>
        <w:t xml:space="preserve">the Customer</w:t>
      </w:r>
      <w:r>
        <w:rPr/>
        <w:t xml:space="preserve"> to </w:t>
      </w:r>
      <w:r>
        <w:rPr/>
        <w:t xml:space="preserve">the Manufacturer</w:t>
      </w:r>
      <w:r>
        <w:rPr/>
        <w:t xml:space="preserve"> under or in connection with </w:t>
      </w:r>
      <w:r>
        <w:rPr/>
        <w:t xml:space="preserve">this Agreement</w:t>
      </w:r>
      <w:r>
        <w:rPr/>
        <w:t xml:space="preserve"> will be accurate in all material respects]</w:t>
      </w:r>
      <w:r>
        <w:rPr/>
        <w:t xml:space="preserve">.</w:t>
      </w:r>
    </w:p>
    <w:p>
      <w:pPr>
        <w:pStyle w:val="Level 2 Number"/>
        <w:rPr/>
      </w:pPr>
      <w:r>
        <w:rPr/>
        <w:t xml:space="preserve">6.3</w:t>
      </w:r>
      <w:r>
        <w:rPr/>
        <w:tab/>
        <w:t xml:space="preserve"/>
      </w:r>
      <w:r>
        <w:rPr/>
        <w:t xml:space="preserve">The Customer</w:t>
      </w:r>
      <w:r>
        <w:rPr/>
        <w:t xml:space="preserve"> warrants to </w:t>
      </w:r>
      <w:r>
        <w:rPr/>
        <w:t xml:space="preserve">the Manufacturer</w:t>
      </w:r>
      <w:r>
        <w:rPr/>
        <w:t xml:space="preserve"> that neither the </w:t>
      </w:r>
      <w:r>
        <w:rPr/>
        <w:t xml:space="preserve">Product Specifications</w:t>
      </w:r>
      <w:r>
        <w:rPr/>
        <w:t xml:space="preserve"> nor the designs for the </w:t>
      </w:r>
      <w:r>
        <w:rPr/>
        <w:t xml:space="preserve">Products</w:t>
      </w:r>
      <w:r>
        <w:rPr/>
        <w:t xml:space="preserve"> supplied by </w:t>
      </w:r>
      <w:r>
        <w:rPr/>
        <w:t xml:space="preserve">the Customer</w:t>
      </w:r>
      <w:r>
        <w:rPr/>
        <w:t xml:space="preserve"> to </w:t>
      </w:r>
      <w:r>
        <w:rPr/>
        <w:t xml:space="preserve">the Manufacturer</w:t>
      </w:r>
      <w:r>
        <w:rPr/>
        <w:t xml:space="preserve"> will infringe any third party's </w:t>
      </w:r>
      <w:r>
        <w:rPr/>
        <w:t xml:space="preserve">Intellectual Property Rights</w:t>
      </w:r>
      <w:r>
        <w:rPr/>
        <w:t xml:space="preserve">[ or other legal rights]</w:t>
      </w:r>
      <w:r>
        <w:rPr/>
        <w:t xml:space="preserve"> (</w:t>
      </w:r>
      <w:r>
        <w:rPr/>
        <w:t xml:space="preserve">[in any jurisdiction and under any applicable law]</w:t>
      </w:r>
      <w:r>
        <w:rPr/>
        <w:t xml:space="preserve">).</w:t>
      </w:r>
    </w:p>
    <w:p>
      <w:pPr>
        <w:pStyle w:val="Level 1 Heading"/>
        <w:outlineLvl w:val="3"/>
        <w:rPr/>
      </w:pPr>
      <w:r>
        <w:rPr/>
        <w:t xml:space="preserve">7.	Minimum Quantity</w:t>
      </w:r>
    </w:p>
    <w:p>
      <w:pPr>
        <w:pStyle w:val="Level 2 Number"/>
        <w:rPr/>
      </w:pPr>
      <w:r>
        <w:rPr/>
        <w:t xml:space="preserve">7.1</w:t>
      </w:r>
      <w:r>
        <w:rPr/>
        <w:tab/>
        <w:t xml:space="preserve"/>
      </w:r>
      <w:r>
        <w:rPr/>
        <w:t xml:space="preserve">During </w:t>
      </w:r>
      <w:r>
        <w:rPr/>
        <w:t xml:space="preserve">[the </w:t>
      </w:r>
      <w:r>
        <w:rPr/>
        <w:t xml:space="preserve">Term</w:t>
      </w:r>
      <w:r>
        <w:rPr/>
        <w:t xml:space="preserve">]</w:t>
      </w:r>
      <w:r>
        <w:rPr/>
        <w:t xml:space="preserve"/>
      </w:r>
      <w:r>
        <w:rPr/>
        <w:t xml:space="preserve"> OR </w:t>
      </w:r>
      <w:r>
        <w:rPr/>
        <w:t xml:space="preserve">[</w:t>
      </w:r>
      <w:r>
        <w:rPr>
          <w:i w:val="on"/>
          <w:iCs w:val="on"/>
        </w:rPr>
        <w:t xml:space="preserve">[period]</w:t>
      </w:r>
      <w:r>
        <w:rPr/>
        <w:t xml:space="preserve">]</w:t>
      </w:r>
      <w:r>
        <w:rPr/>
        <w:t xml:space="preserve">:</w:t>
      </w:r>
    </w:p>
    <w:p>
      <w:pPr>
        <w:pStyle w:val="Level 3 Number"/>
        <w:rPr/>
      </w:pPr>
      <w:r>
        <w:rPr/>
        <w:t xml:space="preserve">(a)</w:t>
      </w:r>
      <w:r>
        <w:rPr/>
        <w:tab/>
        <w:t xml:space="preserve"/>
      </w:r>
      <w:r>
        <w:rPr/>
        <w:t xml:space="preserve">the Manufacturer</w:t>
      </w:r>
      <w:r>
        <w:rPr/>
        <w:t xml:space="preserve"> shall supply the </w:t>
      </w:r>
      <w:r>
        <w:rPr/>
        <w:t xml:space="preserve">Minimum Quantity</w:t>
      </w:r>
      <w:r>
        <w:rPr/>
        <w:t xml:space="preserve"> of </w:t>
      </w:r>
      <w:r>
        <w:rPr/>
        <w:t xml:space="preserve">Products</w:t>
      </w:r>
      <w:r>
        <w:rPr/>
        <w:t xml:space="preserve"> to </w:t>
      </w:r>
      <w:r>
        <w:rPr/>
        <w:t xml:space="preserve">the Customer</w:t>
      </w:r>
      <w:r>
        <w:rPr/>
        <w:t xml:space="preserve">; and</w:t>
      </w:r>
    </w:p>
    <w:p>
      <w:pPr>
        <w:pStyle w:val="Level 3 Number"/>
        <w:rPr/>
      </w:pPr>
      <w:r>
        <w:rPr/>
        <w:t xml:space="preserve">(b)</w:t>
      </w:r>
      <w:r>
        <w:rPr/>
        <w:tab/>
        <w:t xml:space="preserve"/>
      </w:r>
      <w:r>
        <w:rPr/>
        <w:t xml:space="preserve">the Customer</w:t>
      </w:r>
      <w:r>
        <w:rPr/>
        <w:t xml:space="preserve"> shall purchase the </w:t>
      </w:r>
      <w:r>
        <w:rPr/>
        <w:t xml:space="preserve">Minimum Quantity</w:t>
      </w:r>
      <w:r>
        <w:rPr/>
        <w:t xml:space="preserve"> of </w:t>
      </w:r>
      <w:r>
        <w:rPr/>
        <w:t xml:space="preserve">Products</w:t>
      </w:r>
      <w:r>
        <w:rPr/>
        <w:t xml:space="preserve"> from </w:t>
      </w:r>
      <w:r>
        <w:rPr/>
        <w:t xml:space="preserve">the Manufacturer</w:t>
      </w:r>
      <w:r>
        <w:rPr/>
        <w:t xml:space="preserve">,</w:t>
      </w:r>
    </w:p>
    <w:p>
      <w:pPr>
        <w:pStyle w:val="Level 2 Number"/>
        <w:rPr/>
      </w:pPr>
      <w:r>
        <w:rPr/>
        <w:tab/>
        <w:t xml:space="preserve"/>
      </w:r>
      <w:r>
        <w:rPr/>
        <w:t xml:space="preserve">under 1 or more </w:t>
      </w:r>
      <w:r>
        <w:rPr/>
        <w:t xml:space="preserve">Order</w:t>
      </w:r>
      <w:r>
        <w:rPr/>
        <w:t xml:space="preserve">s to be agreed by the parties acting reasonably.</w:t>
      </w:r>
    </w:p>
    <w:p>
      <w:pPr>
        <w:pStyle w:val="Level 1 Heading"/>
        <w:outlineLvl w:val="3"/>
        <w:rPr/>
      </w:pPr>
      <w:r>
        <w:rPr/>
        <w:t xml:space="preserve">8.	Forecasting</w:t>
      </w:r>
    </w:p>
    <w:p>
      <w:pPr>
        <w:pStyle w:val="Level 2 Number"/>
        <w:rPr/>
      </w:pPr>
      <w:r>
        <w:rPr/>
        <w:t xml:space="preserve">8.1</w:t>
      </w:r>
      <w:r>
        <w:rPr/>
        <w:tab/>
        <w:t xml:space="preserve"/>
      </w:r>
      <w:r>
        <w:rPr/>
        <w:t xml:space="preserve">On or before each </w:t>
      </w:r>
      <w:r>
        <w:rPr/>
        <w:t xml:space="preserve">Forecast Date</w:t>
      </w:r>
      <w:r>
        <w:rPr/>
        <w:t xml:space="preserve">, </w:t>
      </w:r>
      <w:r>
        <w:rPr/>
        <w:t xml:space="preserve">the Customer</w:t>
      </w:r>
      <w:r>
        <w:rPr/>
        <w:t xml:space="preserve"> shall deliver to </w:t>
      </w:r>
      <w:r>
        <w:rPr/>
        <w:t xml:space="preserve">the Manufacturer</w:t>
      </w:r>
      <w:r>
        <w:rPr/>
        <w:t xml:space="preserve"> a </w:t>
      </w:r>
      <w:r>
        <w:rPr/>
        <w:t xml:space="preserve">Forecast</w:t>
      </w:r>
      <w:r>
        <w:rPr/>
        <w:t xml:space="preserve"> for the purchase of </w:t>
      </w:r>
      <w:r>
        <w:rPr/>
        <w:t xml:space="preserve">Products</w:t>
      </w:r>
      <w:r>
        <w:rPr/>
        <w:t xml:space="preserve"> during the </w:t>
      </w:r>
      <w:r>
        <w:rPr/>
        <w:t xml:space="preserve">Forecast Period</w:t>
      </w:r>
      <w:r>
        <w:rPr/>
        <w:t xml:space="preserve">.</w:t>
      </w:r>
    </w:p>
    <w:p>
      <w:pPr>
        <w:pStyle w:val="Level 2 Number"/>
        <w:rPr/>
      </w:pPr>
      <w:r>
        <w:rPr/>
        <w:t xml:space="preserve">8.2</w:t>
      </w:r>
      <w:r>
        <w:rPr/>
        <w:tab/>
        <w:t xml:space="preserve"/>
      </w:r>
      <w:r>
        <w:rPr/>
        <w:t xml:space="preserve">The Customer</w:t>
      </w:r>
      <w:r>
        <w:rPr/>
        <w:t xml:space="preserve"> shall ensure that each </w:t>
      </w:r>
      <w:r>
        <w:rPr/>
        <w:t xml:space="preserve">Forecast</w:t>
      </w:r>
      <w:r>
        <w:rPr/>
        <w:t xml:space="preserve"> specifies the </w:t>
      </w:r>
      <w:r>
        <w:rPr/>
        <w:t xml:space="preserve">Product</w:t>
      </w:r>
      <w:r>
        <w:rPr/>
        <w:t xml:space="preserve"> types and quantities that </w:t>
      </w:r>
      <w:r>
        <w:rPr/>
        <w:t xml:space="preserve">the Customer</w:t>
      </w:r>
      <w:r>
        <w:rPr/>
        <w:t xml:space="preserve"> </w:t>
      </w:r>
      <w:r>
        <w:rPr/>
        <w:t xml:space="preserve">[must]</w:t>
      </w:r>
      <w:r>
        <w:rPr/>
        <w:t xml:space="preserve"/>
      </w:r>
      <w:r>
        <w:rPr/>
        <w:t xml:space="preserve"> OR </w:t>
      </w:r>
      <w:r>
        <w:rPr/>
        <w:t xml:space="preserve">[plans to]</w:t>
      </w:r>
      <w:r>
        <w:rPr/>
        <w:t xml:space="preserve"> purchase from </w:t>
      </w:r>
      <w:r>
        <w:rPr/>
        <w:t xml:space="preserve">the Manufacturer</w:t>
      </w:r>
      <w:r>
        <w:rPr/>
        <w:t xml:space="preserve"> during </w:t>
      </w:r>
      <w:r>
        <w:rPr/>
        <w:t xml:space="preserve">[each month]</w:t>
      </w:r>
      <w:r>
        <w:rPr/>
        <w:t xml:space="preserve"> of the </w:t>
      </w:r>
      <w:r>
        <w:rPr/>
        <w:t xml:space="preserve">Forecast Period</w:t>
      </w:r>
      <w:r>
        <w:rPr/>
        <w:t xml:space="preserve">[ and </w:t>
      </w:r>
      <w:r>
        <w:rPr>
          <w:i w:val="on"/>
          <w:iCs w:val="on"/>
        </w:rPr>
        <w:t xml:space="preserve">[anything else]</w:t>
      </w:r>
      <w:r>
        <w:rPr/>
        <w:t xml:space="preserve">]</w:t>
      </w:r>
      <w:r>
        <w:rPr/>
        <w:t xml:space="preserve">.</w:t>
      </w:r>
    </w:p>
    <w:p>
      <w:pPr>
        <w:pStyle w:val="Level 2 Number"/>
        <w:rPr/>
      </w:pPr>
      <w:r>
        <w:rPr/>
        <w:t xml:space="preserve">8.3</w:t>
      </w:r>
      <w:r>
        <w:rPr/>
        <w:tab/>
        <w:t xml:space="preserve"/>
      </w:r>
      <w:r>
        <w:rPr/>
        <w:t xml:space="preserve">The parties acknowledge that </w:t>
      </w:r>
      <w:r>
        <w:rPr/>
        <w:t xml:space="preserve">Forecasts</w:t>
      </w:r>
      <w:r>
        <w:rPr/>
        <w:t xml:space="preserve"> are not binding in any way upon either </w:t>
      </w:r>
      <w:r>
        <w:rPr/>
        <w:t xml:space="preserve">the Customer</w:t>
      </w:r>
      <w:r>
        <w:rPr/>
        <w:t xml:space="preserve"> or </w:t>
      </w:r>
      <w:r>
        <w:rPr/>
        <w:t xml:space="preserve">the Manufacturer</w:t>
      </w:r>
      <w:r>
        <w:rPr/>
        <w:t xml:space="preserve">.</w:t>
      </w:r>
    </w:p>
    <w:p>
      <w:pPr>
        <w:pStyle w:val="unitor"/>
        <w:rPr/>
      </w:pPr>
      <w:r>
        <w:rPr/>
        <w:t xml:space="preserve">OR</w:t>
      </w:r>
    </w:p>
    <w:p>
      <w:pPr>
        <w:pStyle w:val="Level 2 Number"/>
        <w:rPr/>
      </w:pPr>
      <w:r>
        <w:rPr/>
        <w:t xml:space="preserve">8.3</w:t>
      </w:r>
      <w:r>
        <w:rPr/>
        <w:tab/>
        <w:t xml:space="preserve"/>
      </w:r>
      <w:r>
        <w:rPr/>
        <w:t xml:space="preserve">During each </w:t>
      </w:r>
      <w:r>
        <w:rPr/>
        <w:t xml:space="preserve">Forecast Period</w:t>
      </w:r>
      <w:r>
        <w:rPr/>
        <w:t xml:space="preserve">:</w:t>
      </w:r>
    </w:p>
    <w:p>
      <w:pPr>
        <w:pStyle w:val="Level 3 Number"/>
        <w:rPr/>
      </w:pPr>
      <w:r>
        <w:rPr/>
        <w:t xml:space="preserve">(a)</w:t>
      </w:r>
      <w:r>
        <w:rPr/>
        <w:tab/>
        <w:t xml:space="preserve"/>
      </w:r>
      <w:r>
        <w:rPr/>
        <w:t xml:space="preserve">the Manufacturer</w:t>
      </w:r>
      <w:r>
        <w:rPr/>
        <w:t xml:space="preserve"> shall supply the quantities of </w:t>
      </w:r>
      <w:r>
        <w:rPr/>
        <w:t xml:space="preserve">Products</w:t>
      </w:r>
      <w:r>
        <w:rPr/>
        <w:t xml:space="preserve"> specified in the relevant Forecast to </w:t>
      </w:r>
      <w:r>
        <w:rPr/>
        <w:t xml:space="preserve">the Customer</w:t>
      </w:r>
      <w:r>
        <w:rPr/>
        <w:t xml:space="preserve">; and</w:t>
      </w:r>
    </w:p>
    <w:p>
      <w:pPr>
        <w:pStyle w:val="Level 3 Number"/>
        <w:rPr/>
      </w:pPr>
      <w:r>
        <w:rPr/>
        <w:t xml:space="preserve">(b)</w:t>
      </w:r>
      <w:r>
        <w:rPr/>
        <w:tab/>
        <w:t xml:space="preserve"/>
      </w:r>
      <w:r>
        <w:rPr/>
        <w:t xml:space="preserve">the Customer</w:t>
      </w:r>
      <w:r>
        <w:rPr/>
        <w:t xml:space="preserve"> shall purchase the quantities of </w:t>
      </w:r>
      <w:r>
        <w:rPr/>
        <w:t xml:space="preserve">Products</w:t>
      </w:r>
      <w:r>
        <w:rPr/>
        <w:t xml:space="preserve"> specified in the relevant Forecast from </w:t>
      </w:r>
      <w:r>
        <w:rPr/>
        <w:t xml:space="preserve">the Manufacturer</w:t>
      </w:r>
      <w:r>
        <w:rPr/>
        <w:t xml:space="preserve">,</w:t>
      </w:r>
    </w:p>
    <w:p>
      <w:pPr>
        <w:pStyle w:val="Level 2 Number"/>
        <w:rPr/>
      </w:pPr>
      <w:r>
        <w:rPr/>
        <w:tab/>
        <w:t xml:space="preserve"/>
      </w:r>
      <w:r>
        <w:rPr/>
        <w:t xml:space="preserve">under 1 or more </w:t>
      </w:r>
      <w:r>
        <w:rPr/>
        <w:t xml:space="preserve">Order</w:t>
      </w:r>
      <w:r>
        <w:rPr/>
        <w:t xml:space="preserve">s to be agreed by the parties acting reasonably.</w:t>
      </w:r>
    </w:p>
    <w:p>
      <w:pPr>
        <w:pStyle w:val="Level 2 Number"/>
        <w:rPr/>
      </w:pPr>
      <w:r>
        <w:rPr/>
        <w:t xml:space="preserve">8.4</w:t>
      </w:r>
      <w:r>
        <w:rPr/>
        <w:tab/>
        <w:t xml:space="preserve"/>
      </w:r>
      <w:r>
        <w:rPr/>
        <w:t xml:space="preserve">Unless the parties have expressly agreed otherwise in writing, the amount of the </w:t>
      </w:r>
      <w:r>
        <w:rPr/>
        <w:t xml:space="preserve">Minimum Quantity</w:t>
      </w:r>
      <w:r>
        <w:rPr/>
        <w:t xml:space="preserve"> and amounts of the </w:t>
      </w:r>
      <w:r>
        <w:rPr/>
        <w:t xml:space="preserve">Products</w:t>
      </w:r>
      <w:r>
        <w:rPr/>
        <w:t xml:space="preserve"> that the parties must supply and purchase as a consequence of a </w:t>
      </w:r>
      <w:r>
        <w:rPr/>
        <w:t xml:space="preserve">Forecast</w:t>
      </w:r>
      <w:r>
        <w:rPr/>
        <w:t xml:space="preserve"> shall not be cumulative.</w:t>
      </w:r>
    </w:p>
    <w:p>
      <w:pPr>
        <w:pStyle w:val="Level 1 Heading"/>
        <w:outlineLvl w:val="3"/>
        <w:rPr/>
      </w:pPr>
      <w:r>
        <w:rPr/>
        <w:t xml:space="preserve">9.	Terms and conditions of supply</w:t>
      </w:r>
    </w:p>
    <w:p>
      <w:pPr>
        <w:pStyle w:val="Level 2 Number"/>
        <w:rPr/>
      </w:pPr>
      <w:r>
        <w:rPr/>
        <w:t xml:space="preserve">9.1</w:t>
      </w:r>
      <w:r>
        <w:rPr/>
        <w:tab/>
        <w:t xml:space="preserve"/>
      </w:r>
      <w:r>
        <w:rPr/>
        <w:t xml:space="preserve">The supply of all </w:t>
      </w:r>
      <w:r>
        <w:rPr/>
        <w:t xml:space="preserve">Products</w:t>
      </w:r>
      <w:r>
        <w:rPr/>
        <w:t xml:space="preserve"> by </w:t>
      </w:r>
      <w:r>
        <w:rPr/>
        <w:t xml:space="preserve">the Manufacturer</w:t>
      </w:r>
      <w:r>
        <w:rPr/>
        <w:t xml:space="preserve"> to </w:t>
      </w:r>
      <w:r>
        <w:rPr/>
        <w:t xml:space="preserve">the Customer</w:t>
      </w:r>
      <w:r>
        <w:rPr/>
        <w:t xml:space="preserve"> under or relating to </w:t>
      </w:r>
      <w:r>
        <w:rPr/>
        <w:t xml:space="preserve">this Agreement</w:t>
      </w:r>
      <w:r>
        <w:rPr/>
        <w:t xml:space="preserve"> shall be subject to </w:t>
      </w:r>
      <w:r>
        <w:rPr/>
        <w:t xml:space="preserve">[Schedule 2 (Terms and conditions of supply)]</w:t>
      </w:r>
      <w:r>
        <w:rPr/>
        <w:t xml:space="preserve">.</w:t>
      </w:r>
    </w:p>
    <w:p>
      <w:pPr>
        <w:pStyle w:val="Level 1 Heading"/>
        <w:outlineLvl w:val="3"/>
        <w:rPr/>
      </w:pPr>
      <w:r>
        <w:rPr/>
        <w:t xml:space="preserve">10.	Intellectual Property Rights</w:t>
      </w:r>
    </w:p>
    <w:p>
      <w:pPr>
        <w:pStyle w:val="Level 2 Number"/>
        <w:rPr/>
      </w:pPr>
      <w:r>
        <w:rPr/>
        <w:t xml:space="preserve">10.1</w:t>
      </w:r>
      <w:r>
        <w:rPr/>
        <w:tab/>
        <w:t xml:space="preserve"/>
      </w:r>
      <w:r>
        <w:rPr/>
        <w:t xml:space="preserve">Except to the extent expressly provided otherwise in </w:t>
      </w:r>
      <w:r>
        <w:rPr/>
        <w:t xml:space="preserve">this Agreement</w:t>
      </w:r>
      <w:r>
        <w:rPr/>
        <w:t xml:space="preserve">, nothing in </w:t>
      </w:r>
      <w:r>
        <w:rPr/>
        <w:t xml:space="preserve">this Agreement</w:t>
      </w:r>
      <w:r>
        <w:rPr/>
        <w:t xml:space="preserve"> shall operate to assign, transfer or license any </w:t>
      </w:r>
      <w:r>
        <w:rPr/>
        <w:t xml:space="preserve">Intellectual Property Rights</w:t>
      </w:r>
      <w:r>
        <w:rPr/>
        <w:t xml:space="preserve"> from </w:t>
      </w:r>
      <w:r>
        <w:rPr/>
        <w:t xml:space="preserve">the Manufacturer</w:t>
      </w:r>
      <w:r>
        <w:rPr/>
        <w:t xml:space="preserve"> to </w:t>
      </w:r>
      <w:r>
        <w:rPr/>
        <w:t xml:space="preserve">the Customer</w:t>
      </w:r>
      <w:r>
        <w:rPr/>
        <w:t xml:space="preserve">, or from </w:t>
      </w:r>
      <w:r>
        <w:rPr/>
        <w:t xml:space="preserve">the Customer</w:t>
      </w:r>
      <w:r>
        <w:rPr/>
        <w:t xml:space="preserve"> to </w:t>
      </w:r>
      <w:r>
        <w:rPr/>
        <w:t xml:space="preserve">the Manufacturer</w:t>
      </w:r>
      <w:r>
        <w:rPr/>
        <w:t xml:space="preserve">.</w:t>
      </w:r>
    </w:p>
    <w:p>
      <w:pPr>
        <w:pStyle w:val="Level 2 Number"/>
        <w:rPr/>
      </w:pPr>
      <w:r>
        <w:rPr/>
        <w:t xml:space="preserve">10.2</w:t>
      </w:r>
      <w:r>
        <w:rPr/>
        <w:tab/>
        <w:t xml:space="preserve"/>
      </w:r>
      <w:r>
        <w:rPr/>
        <w:t xml:space="preserve">All </w:t>
      </w:r>
      <w:r>
        <w:rPr/>
        <w:t xml:space="preserve">Intellectual Property Rights</w:t>
      </w:r>
      <w:r>
        <w:rPr/>
        <w:t xml:space="preserve"> in the </w:t>
      </w:r>
      <w:r>
        <w:rPr/>
        <w:t xml:space="preserve">Product Specifications</w:t>
      </w:r>
      <w:r>
        <w:rPr/>
        <w:t xml:space="preserve"> and the designs for the </w:t>
      </w:r>
      <w:r>
        <w:rPr/>
        <w:t xml:space="preserve">Products</w:t>
      </w:r>
      <w:r>
        <w:rPr/>
        <w:t xml:space="preserve">[ that are supplied or made available by </w:t>
      </w:r>
      <w:r>
        <w:rPr/>
        <w:t xml:space="preserve">the Customer</w:t>
      </w:r>
      <w:r>
        <w:rPr/>
        <w:t xml:space="preserve"> to </w:t>
      </w:r>
      <w:r>
        <w:rPr/>
        <w:t xml:space="preserve">the Manufacturer</w:t>
      </w:r>
      <w:r>
        <w:rPr/>
        <w:t xml:space="preserve">]</w:t>
      </w:r>
      <w:r>
        <w:rPr/>
        <w:t xml:space="preserve"> shall vest in and are reserved to </w:t>
      </w:r>
      <w:r>
        <w:rPr/>
        <w:t xml:space="preserve">the Customer</w:t>
      </w:r>
      <w:r>
        <w:rPr/>
        <w:t xml:space="preserve">.</w:t>
      </w:r>
    </w:p>
    <w:p>
      <w:pPr>
        <w:pStyle w:val="Level 2 Number"/>
        <w:rPr/>
      </w:pPr>
      <w:r>
        <w:rPr/>
        <w:t xml:space="preserve">10.3</w:t>
      </w:r>
      <w:r>
        <w:rPr/>
        <w:tab/>
        <w:t xml:space="preserve"/>
      </w:r>
      <w:r>
        <w:rPr/>
        <w:t xml:space="preserve">The Customer</w:t>
      </w:r>
      <w:r>
        <w:rPr/>
        <w:t xml:space="preserve"> grants to </w:t>
      </w:r>
      <w:r>
        <w:rPr/>
        <w:t xml:space="preserve">the Manufacturer</w:t>
      </w:r>
      <w:r>
        <w:rPr/>
        <w:t xml:space="preserve"> </w:t>
      </w:r>
      <w:r>
        <w:rPr/>
        <w:t xml:space="preserve">[a non-exclusive, royalty-free, worldwide licence]</w:t>
      </w:r>
      <w:r>
        <w:rPr/>
        <w:t xml:space="preserve"> to use the </w:t>
      </w:r>
      <w:r>
        <w:rPr/>
        <w:t xml:space="preserve">Product Specifications</w:t>
      </w:r>
      <w:r>
        <w:rPr/>
        <w:t xml:space="preserve"> and designs for the </w:t>
      </w:r>
      <w:r>
        <w:rPr/>
        <w:t xml:space="preserve">Products</w:t>
      </w:r>
      <w:r>
        <w:rPr/>
        <w:t xml:space="preserve"> </w:t>
      </w:r>
      <w:r>
        <w:rPr/>
        <w:t xml:space="preserve">[solely for the purposes of manufacturing the Products and fulfilling </w:t>
      </w:r>
      <w:r>
        <w:rPr/>
        <w:t xml:space="preserve">the Manufacturer</w:t>
      </w:r>
      <w:r>
        <w:rPr/>
        <w:t xml:space="preserve">'s other obligations under </w:t>
      </w:r>
      <w:r>
        <w:rPr/>
        <w:t xml:space="preserve">this Agreement</w:t>
      </w:r>
      <w:r>
        <w:rPr/>
        <w:t xml:space="preserve">]</w:t>
      </w:r>
      <w:r>
        <w:rPr/>
        <w:t xml:space="preserve">.</w:t>
      </w:r>
    </w:p>
    <w:p>
      <w:pPr>
        <w:pStyle w:val="Level 2 Number"/>
        <w:rPr/>
      </w:pPr>
      <w:r>
        <w:rPr/>
        <w:t xml:space="preserve">10.4</w:t>
      </w:r>
      <w:r>
        <w:rPr/>
        <w:tab/>
        <w:t xml:space="preserve"/>
      </w:r>
      <w:r>
        <w:rPr/>
        <w:t xml:space="preserve">Each party shall promptly give notice in writing to the other in the event that it becomes aware of:</w:t>
      </w:r>
    </w:p>
    <w:p>
      <w:pPr>
        <w:pStyle w:val="Level 3 Number"/>
        <w:rPr/>
      </w:pPr>
      <w:r>
        <w:rPr/>
        <w:t xml:space="preserve">(a)</w:t>
      </w:r>
      <w:r>
        <w:rPr/>
        <w:tab/>
        <w:t xml:space="preserve"/>
      </w:r>
      <w:r>
        <w:rPr/>
        <w:t xml:space="preserve">any infringement or suspected infringement of the </w:t>
      </w:r>
      <w:r>
        <w:rPr/>
        <w:t xml:space="preserve">Intellectual Property Rights</w:t>
      </w:r>
      <w:r>
        <w:rPr/>
        <w:t xml:space="preserve"> in any </w:t>
      </w:r>
      <w:r>
        <w:rPr/>
        <w:t xml:space="preserve">Product</w:t>
      </w:r>
      <w:r>
        <w:rPr/>
        <w:t xml:space="preserve"> or </w:t>
      </w:r>
      <w:r>
        <w:rPr/>
        <w:t xml:space="preserve">Product</w:t>
      </w:r>
      <w:r>
        <w:rPr/>
        <w:t xml:space="preserve"> design; or</w:t>
      </w:r>
    </w:p>
    <w:p>
      <w:pPr>
        <w:pStyle w:val="Level 3 Number"/>
        <w:rPr/>
      </w:pPr>
      <w:r>
        <w:rPr/>
        <w:t xml:space="preserve">(b)</w:t>
      </w:r>
      <w:r>
        <w:rPr/>
        <w:tab/>
        <w:t xml:space="preserve"/>
      </w:r>
      <w:r>
        <w:rPr/>
        <w:t xml:space="preserve">any claim that any </w:t>
      </w:r>
      <w:r>
        <w:rPr/>
        <w:t xml:space="preserve">Product</w:t>
      </w:r>
      <w:r>
        <w:rPr/>
        <w:t xml:space="preserve"> or </w:t>
      </w:r>
      <w:r>
        <w:rPr/>
        <w:t xml:space="preserve">Product</w:t>
      </w:r>
      <w:r>
        <w:rPr/>
        <w:t xml:space="preserve"> design, or the manufacture, use, marketing, sale or disposal of any </w:t>
      </w:r>
      <w:r>
        <w:rPr/>
        <w:t xml:space="preserve">Product</w:t>
      </w:r>
      <w:r>
        <w:rPr/>
        <w:t xml:space="preserve">, infringes the </w:t>
      </w:r>
      <w:r>
        <w:rPr/>
        <w:t xml:space="preserve">Intellectual Property Rights</w:t>
      </w:r>
      <w:r>
        <w:rPr/>
        <w:t xml:space="preserve"> of any third party.</w:t>
      </w:r>
    </w:p>
    <w:p>
      <w:pPr>
        <w:pStyle w:val="Level 1 Heading"/>
        <w:outlineLvl w:val="3"/>
        <w:rPr/>
      </w:pPr>
      <w:r>
        <w:rPr/>
        <w:t xml:space="preserve">11.	Exclusivity</w:t>
      </w:r>
    </w:p>
    <w:p>
      <w:pPr>
        <w:pStyle w:val="Level 2 Number"/>
        <w:rPr/>
      </w:pPr>
      <w:r>
        <w:rPr/>
        <w:t xml:space="preserve">11.1</w:t>
      </w:r>
      <w:r>
        <w:rPr/>
        <w:tab/>
        <w:t xml:space="preserve"/>
      </w:r>
      <w:r>
        <w:rPr/>
        <w:t xml:space="preserve">The Manufacturer</w:t>
      </w:r>
      <w:r>
        <w:rPr/>
        <w:t xml:space="preserve"> must not supply any </w:t>
      </w:r>
      <w:r>
        <w:rPr/>
        <w:t xml:space="preserve">Products</w:t>
      </w:r>
      <w:r>
        <w:rPr/>
        <w:t xml:space="preserve"> to any person other than </w:t>
      </w:r>
      <w:r>
        <w:rPr/>
        <w:t xml:space="preserve">the Customer</w:t>
      </w:r>
      <w:r>
        <w:rPr/>
        <w:t xml:space="preserve">.</w:t>
      </w:r>
    </w:p>
    <w:p>
      <w:pPr>
        <w:pStyle w:val="Level 2 Number"/>
        <w:rPr/>
      </w:pPr>
      <w:r>
        <w:rPr/>
        <w:t xml:space="preserve">11.2</w:t>
      </w:r>
      <w:r>
        <w:rPr/>
        <w:tab/>
        <w:t xml:space="preserve"/>
      </w:r>
      <w:r>
        <w:rPr/>
        <w:t xml:space="preserve">The Manufacturer</w:t>
      </w:r>
      <w:r>
        <w:rPr/>
        <w:t xml:space="preserve"> must not, during the </w:t>
      </w:r>
      <w:r>
        <w:rPr/>
        <w:t xml:space="preserve">Term</w:t>
      </w:r>
      <w:r>
        <w:rPr/>
        <w:t xml:space="preserve">[ and the period of </w:t>
      </w:r>
      <w:r>
        <w:rPr/>
        <w:t xml:space="preserve">[12 months]</w:t>
      </w:r>
      <w:r>
        <w:rPr/>
        <w:t xml:space="preserve"> following the end of the </w:t>
      </w:r>
      <w:r>
        <w:rPr/>
        <w:t xml:space="preserve">Term</w:t>
      </w:r>
      <w:r>
        <w:rPr/>
        <w:t xml:space="preserve">]</w:t>
      </w:r>
      <w:r>
        <w:rPr/>
        <w:t xml:space="preserve"> without the prior written consent of </w:t>
      </w:r>
      <w:r>
        <w:rPr/>
        <w:t xml:space="preserve">the Customer</w:t>
      </w:r>
      <w:r>
        <w:rPr/>
        <w:t xml:space="preserve">:</w:t>
      </w:r>
    </w:p>
    <w:p>
      <w:pPr>
        <w:pStyle w:val="Level 3 Number"/>
        <w:rPr/>
      </w:pPr>
      <w:r>
        <w:rPr/>
        <w:t xml:space="preserve">(a)</w:t>
      </w:r>
      <w:r>
        <w:rPr/>
        <w:tab/>
        <w:t xml:space="preserve"/>
      </w:r>
      <w:r>
        <w:rPr/>
        <w:t xml:space="preserve">supply any </w:t>
      </w:r>
      <w:r>
        <w:rPr/>
        <w:t xml:space="preserve">Identical Products</w:t>
      </w:r>
      <w:r>
        <w:rPr/>
        <w:t xml:space="preserve"> to any person</w:t>
      </w:r>
      <w:r>
        <w:rPr/>
        <w:t xml:space="preserve">[ in the </w:t>
      </w:r>
      <w:r>
        <w:rPr/>
        <w:t xml:space="preserve">Territory</w:t>
      </w:r>
      <w:r>
        <w:rPr/>
        <w:t xml:space="preserve">]</w:t>
      </w:r>
      <w:r>
        <w:rPr/>
        <w:t xml:space="preserve">;</w:t>
      </w:r>
    </w:p>
    <w:p>
      <w:pPr>
        <w:pStyle w:val="Level 3 Number"/>
        <w:rPr/>
      </w:pPr>
      <w:r>
        <w:rPr/>
        <w:t xml:space="preserve">(b)</w:t>
      </w:r>
      <w:r>
        <w:rPr/>
        <w:tab/>
        <w:t xml:space="preserve"/>
      </w:r>
      <w:r>
        <w:rPr/>
        <w:t xml:space="preserve">supply any </w:t>
      </w:r>
      <w:r>
        <w:rPr/>
        <w:t xml:space="preserve">Identical Products</w:t>
      </w:r>
      <w:r>
        <w:rPr/>
        <w:t xml:space="preserve"> to any person for resale, save where that person is contractually restricted from actively supplying those </w:t>
      </w:r>
      <w:r>
        <w:rPr/>
        <w:t xml:space="preserve">Identical Products</w:t>
      </w:r>
      <w:r>
        <w:rPr/>
        <w:t xml:space="preserve">[ in the </w:t>
      </w:r>
      <w:r>
        <w:rPr/>
        <w:t xml:space="preserve">Territory</w:t>
      </w:r>
      <w:r>
        <w:rPr/>
        <w:t xml:space="preserve">]</w:t>
      </w:r>
      <w:r>
        <w:rPr/>
        <w:t xml:space="preserve"> during the </w:t>
      </w:r>
      <w:r>
        <w:rPr/>
        <w:t xml:space="preserve">Term</w:t>
      </w:r>
      <w:r>
        <w:rPr/>
        <w:t xml:space="preserve">[ and the period of </w:t>
      </w:r>
      <w:r>
        <w:rPr/>
        <w:t xml:space="preserve">[12 months]</w:t>
      </w:r>
      <w:r>
        <w:rPr/>
        <w:t xml:space="preserve"> following the end of the </w:t>
      </w:r>
      <w:r>
        <w:rPr/>
        <w:t xml:space="preserve">Term</w:t>
      </w:r>
      <w:r>
        <w:rPr/>
        <w:t xml:space="preserve">]</w:t>
      </w:r>
      <w:r>
        <w:rPr/>
        <w:t xml:space="preserve">; or</w:t>
      </w:r>
    </w:p>
    <w:p>
      <w:pPr>
        <w:pStyle w:val="Level 3 Number"/>
        <w:rPr/>
      </w:pPr>
      <w:r>
        <w:rPr/>
        <w:t xml:space="preserve">(c)</w:t>
      </w:r>
      <w:r>
        <w:rPr/>
        <w:tab/>
        <w:t xml:space="preserve"/>
      </w:r>
      <w:r>
        <w:rPr/>
        <w:t xml:space="preserve">[manufacture any </w:t>
      </w:r>
      <w:r>
        <w:rPr/>
        <w:t xml:space="preserve">Identical Products</w:t>
      </w:r>
      <w:r>
        <w:rPr/>
        <w:t xml:space="preserve">]</w:t>
      </w:r>
      <w:r>
        <w:rPr/>
        <w:t xml:space="preserve">.</w:t>
      </w:r>
    </w:p>
    <w:p>
      <w:pPr>
        <w:pStyle w:val="Level 2 Number"/>
        <w:rPr/>
      </w:pPr>
      <w:r>
        <w:rPr/>
        <w:t xml:space="preserve">11.3</w:t>
      </w:r>
      <w:r>
        <w:rPr/>
        <w:tab/>
        <w:t xml:space="preserve"/>
      </w:r>
      <w:r>
        <w:rPr/>
        <w:t xml:space="preserve">The Manufacturer</w:t>
      </w:r>
      <w:r>
        <w:rPr/>
        <w:t xml:space="preserve"> must not, during the </w:t>
      </w:r>
      <w:r>
        <w:rPr/>
        <w:t xml:space="preserve">Term</w:t>
      </w:r>
      <w:r>
        <w:rPr/>
        <w:t xml:space="preserve">[ and the period of </w:t>
      </w:r>
      <w:r>
        <w:rPr/>
        <w:t xml:space="preserve">[12 months]</w:t>
      </w:r>
      <w:r>
        <w:rPr/>
        <w:t xml:space="preserve"> following the end of the </w:t>
      </w:r>
      <w:r>
        <w:rPr/>
        <w:t xml:space="preserve">Term</w:t>
      </w:r>
      <w:r>
        <w:rPr/>
        <w:t xml:space="preserve">]</w:t>
      </w:r>
      <w:r>
        <w:rPr/>
        <w:t xml:space="preserve"> without the prior written consent of </w:t>
      </w:r>
      <w:r>
        <w:rPr/>
        <w:t xml:space="preserve">the Customer</w:t>
      </w:r>
      <w:r>
        <w:rPr/>
        <w:t xml:space="preserve">:</w:t>
      </w:r>
    </w:p>
    <w:p>
      <w:pPr>
        <w:pStyle w:val="Level 3 Number"/>
        <w:rPr/>
      </w:pPr>
      <w:r>
        <w:rPr/>
        <w:t xml:space="preserve">(a)</w:t>
      </w:r>
      <w:r>
        <w:rPr/>
        <w:tab/>
        <w:t xml:space="preserve"/>
      </w:r>
      <w:r>
        <w:rPr/>
        <w:t xml:space="preserve">supply any </w:t>
      </w:r>
      <w:r>
        <w:rPr/>
        <w:t xml:space="preserve">Competing Products</w:t>
      </w:r>
      <w:r>
        <w:rPr/>
        <w:t xml:space="preserve"> to any person</w:t>
      </w:r>
      <w:r>
        <w:rPr/>
        <w:t xml:space="preserve">[ in the </w:t>
      </w:r>
      <w:r>
        <w:rPr/>
        <w:t xml:space="preserve">Territory</w:t>
      </w:r>
      <w:r>
        <w:rPr/>
        <w:t xml:space="preserve">]</w:t>
      </w:r>
      <w:r>
        <w:rPr/>
        <w:t xml:space="preserve">;</w:t>
      </w:r>
    </w:p>
    <w:p>
      <w:pPr>
        <w:pStyle w:val="Level 3 Number"/>
        <w:rPr/>
      </w:pPr>
      <w:r>
        <w:rPr/>
        <w:t xml:space="preserve">(b)</w:t>
      </w:r>
      <w:r>
        <w:rPr/>
        <w:tab/>
        <w:t xml:space="preserve"/>
      </w:r>
      <w:r>
        <w:rPr/>
        <w:t xml:space="preserve">supply any </w:t>
      </w:r>
      <w:r>
        <w:rPr/>
        <w:t xml:space="preserve">Competing Products</w:t>
      </w:r>
      <w:r>
        <w:rPr/>
        <w:t xml:space="preserve"> to any person for resale, save where that person is contractually restricted from actively supplying those </w:t>
      </w:r>
      <w:r>
        <w:rPr/>
        <w:t xml:space="preserve">Competing Products</w:t>
      </w:r>
      <w:r>
        <w:rPr/>
        <w:t xml:space="preserve">[ in the </w:t>
      </w:r>
      <w:r>
        <w:rPr/>
        <w:t xml:space="preserve">Territory</w:t>
      </w:r>
      <w:r>
        <w:rPr/>
        <w:t xml:space="preserve">]</w:t>
      </w:r>
      <w:r>
        <w:rPr/>
        <w:t xml:space="preserve"> during the </w:t>
      </w:r>
      <w:r>
        <w:rPr/>
        <w:t xml:space="preserve">Term</w:t>
      </w:r>
      <w:r>
        <w:rPr/>
        <w:t xml:space="preserve">[ and the period of </w:t>
      </w:r>
      <w:r>
        <w:rPr/>
        <w:t xml:space="preserve">[12 months]</w:t>
      </w:r>
      <w:r>
        <w:rPr/>
        <w:t xml:space="preserve"> following the end of the </w:t>
      </w:r>
      <w:r>
        <w:rPr/>
        <w:t xml:space="preserve">Term</w:t>
      </w:r>
      <w:r>
        <w:rPr/>
        <w:t xml:space="preserve">]</w:t>
      </w:r>
      <w:r>
        <w:rPr/>
        <w:t xml:space="preserve">; or</w:t>
      </w:r>
    </w:p>
    <w:p>
      <w:pPr>
        <w:pStyle w:val="Level 3 Number"/>
        <w:rPr/>
      </w:pPr>
      <w:r>
        <w:rPr/>
        <w:t xml:space="preserve">(c)</w:t>
      </w:r>
      <w:r>
        <w:rPr/>
        <w:tab/>
        <w:t xml:space="preserve"/>
      </w:r>
      <w:r>
        <w:rPr/>
        <w:t xml:space="preserve">[manufacture any </w:t>
      </w:r>
      <w:r>
        <w:rPr/>
        <w:t xml:space="preserve">Competing Products</w:t>
      </w:r>
      <w:r>
        <w:rPr/>
        <w:t xml:space="preserve">]</w:t>
      </w:r>
      <w:r>
        <w:rPr/>
        <w:t xml:space="preserve">.</w:t>
      </w:r>
    </w:p>
    <w:p>
      <w:pPr>
        <w:pStyle w:val="sectionor"/>
        <w:rPr/>
      </w:pPr>
      <w:r>
        <w:rPr/>
        <w:t xml:space="preserve">OR</w:t>
      </w:r>
    </w:p>
    <w:p>
      <w:pPr>
        <w:pStyle w:val="Level 1 Heading"/>
        <w:outlineLvl w:val="3"/>
        <w:rPr/>
      </w:pPr>
      <w:r>
        <w:rPr/>
        <w:t xml:space="preserve">11.	No exclusivity</w:t>
      </w:r>
    </w:p>
    <w:p>
      <w:pPr>
        <w:pStyle w:val="Level 2 Number"/>
        <w:rPr/>
      </w:pPr>
      <w:r>
        <w:rPr/>
        <w:t xml:space="preserve">11.1</w:t>
      </w:r>
      <w:r>
        <w:rPr/>
        <w:tab/>
        <w:t xml:space="preserve"/>
      </w:r>
      <w:r>
        <w:rPr/>
        <w:t xml:space="preserve">Subject to any </w:t>
      </w:r>
      <w:r>
        <w:rPr/>
        <w:t xml:space="preserve">Intellectual Property Rights</w:t>
      </w:r>
      <w:r>
        <w:rPr/>
        <w:t xml:space="preserve"> in the </w:t>
      </w:r>
      <w:r>
        <w:rPr/>
        <w:t xml:space="preserve">Products</w:t>
      </w:r>
      <w:r>
        <w:rPr/>
        <w:t xml:space="preserve">:</w:t>
      </w:r>
    </w:p>
    <w:p>
      <w:pPr>
        <w:pStyle w:val="Level 3 Number"/>
        <w:rPr/>
      </w:pPr>
      <w:r>
        <w:rPr/>
        <w:t xml:space="preserve">(a)</w:t>
      </w:r>
      <w:r>
        <w:rPr/>
        <w:tab/>
        <w:t xml:space="preserve"/>
      </w:r>
      <w:r>
        <w:rPr/>
        <w:t xml:space="preserve">the Manufacturer</w:t>
      </w:r>
      <w:r>
        <w:rPr/>
        <w:t xml:space="preserve"> acknowledges that </w:t>
      </w:r>
      <w:r>
        <w:rPr/>
        <w:t xml:space="preserve">the Customer</w:t>
      </w:r>
      <w:r>
        <w:rPr/>
        <w:t xml:space="preserve"> may appoint other manufacturers to produce and supply</w:t>
      </w:r>
      <w:r>
        <w:rPr/>
        <w:t xml:space="preserve">[ </w:t>
      </w:r>
      <w:r>
        <w:rPr/>
        <w:t xml:space="preserve">Identical Products</w:t>
      </w:r>
      <w:r>
        <w:rPr/>
        <w:t xml:space="preserve"> and/or]</w:t>
      </w:r>
      <w:r>
        <w:rPr/>
        <w:t xml:space="preserve"> </w:t>
      </w:r>
      <w:r>
        <w:rPr/>
        <w:t xml:space="preserve">Competing Products</w:t>
      </w:r>
      <w:r>
        <w:rPr/>
        <w:t xml:space="preserve">; and</w:t>
      </w:r>
    </w:p>
    <w:p>
      <w:pPr>
        <w:pStyle w:val="Level 3 Number"/>
        <w:rPr/>
      </w:pPr>
      <w:r>
        <w:rPr/>
        <w:t xml:space="preserve">(b)</w:t>
      </w:r>
      <w:r>
        <w:rPr/>
        <w:tab/>
        <w:t xml:space="preserve"/>
      </w:r>
      <w:r>
        <w:rPr/>
        <w:t xml:space="preserve">the Customer</w:t>
      </w:r>
      <w:r>
        <w:rPr/>
        <w:t xml:space="preserve"> acknowledges that </w:t>
      </w:r>
      <w:r>
        <w:rPr/>
        <w:t xml:space="preserve">the Manufacturer</w:t>
      </w:r>
      <w:r>
        <w:rPr/>
        <w:t xml:space="preserve"> may produce</w:t>
      </w:r>
      <w:r>
        <w:rPr/>
        <w:t xml:space="preserve">[ </w:t>
      </w:r>
      <w:r>
        <w:rPr/>
        <w:t xml:space="preserve">Identical Products</w:t>
      </w:r>
      <w:r>
        <w:rPr/>
        <w:t xml:space="preserve"> and/or]</w:t>
      </w:r>
      <w:r>
        <w:rPr/>
        <w:t xml:space="preserve"> </w:t>
      </w:r>
      <w:r>
        <w:rPr/>
        <w:t xml:space="preserve">Competing Products</w:t>
      </w:r>
      <w:r>
        <w:rPr/>
        <w:t xml:space="preserve"> for other customers.</w:t>
      </w:r>
    </w:p>
    <w:p>
      <w:pPr>
        <w:pStyle w:val="Level 1 Heading"/>
        <w:outlineLvl w:val="3"/>
        <w:rPr/>
      </w:pPr>
      <w:r>
        <w:rPr/>
        <w:t xml:space="preserve">12.	Charges</w:t>
      </w:r>
    </w:p>
    <w:p>
      <w:pPr>
        <w:pStyle w:val="Level 2 Number"/>
        <w:rPr/>
      </w:pPr>
      <w:r>
        <w:rPr/>
        <w:t xml:space="preserve">12.1</w:t>
      </w:r>
      <w:r>
        <w:rPr/>
        <w:tab/>
        <w:t xml:space="preserve"/>
      </w:r>
      <w:r>
        <w:rPr/>
        <w:t xml:space="preserve">The Customer</w:t>
      </w:r>
      <w:r>
        <w:rPr/>
        <w:t xml:space="preserve"> shall pay the </w:t>
      </w:r>
      <w:r>
        <w:rPr/>
        <w:t xml:space="preserve">Charges</w:t>
      </w:r>
      <w:r>
        <w:rPr/>
        <w:t xml:space="preserve"> to </w:t>
      </w:r>
      <w:r>
        <w:rPr/>
        <w:t xml:space="preserve">the Manufacturer</w:t>
      </w:r>
      <w:r>
        <w:rPr/>
        <w:t xml:space="preserve"> in accordance with </w:t>
      </w:r>
      <w:r>
        <w:rPr/>
        <w:t xml:space="preserve">this Agreement</w:t>
      </w:r>
      <w:r>
        <w:rPr/>
        <w:t xml:space="preserve">.</w:t>
      </w:r>
    </w:p>
    <w:p>
      <w:pPr>
        <w:pStyle w:val="Level 2 Number"/>
        <w:rPr/>
      </w:pPr>
      <w:r>
        <w:rPr/>
        <w:t xml:space="preserve">12.2</w:t>
      </w:r>
      <w:r>
        <w:rPr/>
        <w:tab/>
        <w:t xml:space="preserve"/>
      </w:r>
      <w:r>
        <w:rPr/>
        <w:t xml:space="preserve">All amounts stated in or in relation to </w:t>
      </w:r>
      <w:r>
        <w:rPr/>
        <w:t xml:space="preserve">this Agreement</w:t>
      </w:r>
      <w:r>
        <w:rPr/>
        <w:t xml:space="preserve"> are, unless the context requires otherwise, stated </w:t>
      </w:r>
      <w:r>
        <w:rPr/>
        <w:t xml:space="preserve">[inclusive of any applicable value added taxes]</w:t>
      </w:r>
      <w:r>
        <w:rPr/>
        <w:t xml:space="preserve"/>
      </w:r>
      <w:r>
        <w:rPr/>
        <w:t xml:space="preserve"> OR </w:t>
      </w:r>
      <w:r>
        <w:rPr/>
        <w:t xml:space="preserve">[exclusive of any applicable value added taxes, which will be added to those amounts and payable by </w:t>
      </w:r>
      <w:r>
        <w:rPr/>
        <w:t xml:space="preserve">the Customer</w:t>
      </w:r>
      <w:r>
        <w:rPr/>
        <w:t xml:space="preserve"> to </w:t>
      </w:r>
      <w:r>
        <w:rPr/>
        <w:t xml:space="preserve">the Manufacturer</w:t>
      </w:r>
      <w:r>
        <w:rPr/>
        <w:t xml:space="preserve">]</w:t>
      </w:r>
      <w:r>
        <w:rPr/>
        <w:t xml:space="preserve">.</w:t>
      </w:r>
    </w:p>
    <w:p>
      <w:pPr>
        <w:pStyle w:val="Level 2 Number"/>
        <w:rPr/>
      </w:pPr>
      <w:r>
        <w:rPr/>
        <w:t xml:space="preserve">12.3</w:t>
      </w:r>
      <w:r>
        <w:rPr/>
        <w:tab/>
        <w:t xml:space="preserve"/>
      </w:r>
      <w:r>
        <w:rPr/>
        <w:t xml:space="preserve">If there is a material increase in the cost to </w:t>
      </w:r>
      <w:r>
        <w:rPr/>
        <w:t xml:space="preserve">the Manufacturer</w:t>
      </w:r>
      <w:r>
        <w:rPr/>
        <w:t xml:space="preserve"> of obtaining or supplying the </w:t>
      </w:r>
      <w:r>
        <w:rPr/>
        <w:t xml:space="preserve">Products</w:t>
      </w:r>
      <w:r>
        <w:rPr/>
        <w:t xml:space="preserve">, </w:t>
      </w:r>
      <w:r>
        <w:rPr/>
        <w:t xml:space="preserve">the Manufacturer</w:t>
      </w:r>
      <w:r>
        <w:rPr/>
        <w:t xml:space="preserve"> may increase the </w:t>
      </w:r>
      <w:r>
        <w:rPr/>
        <w:t xml:space="preserve">Charges</w:t>
      </w:r>
      <w:r>
        <w:rPr/>
        <w:t xml:space="preserve"> by giving to </w:t>
      </w:r>
      <w:r>
        <w:rPr/>
        <w:t xml:space="preserve">the Customer</w:t>
      </w:r>
      <w:r>
        <w:rPr/>
        <w:t xml:space="preserve"> written notice of the increase at any time before supply of the </w:t>
      </w:r>
      <w:r>
        <w:rPr/>
        <w:t xml:space="preserve">Products</w:t>
      </w:r>
      <w:r>
        <w:rPr/>
        <w:t xml:space="preserve">, providing that:</w:t>
      </w:r>
    </w:p>
    <w:p>
      <w:pPr>
        <w:pStyle w:val="Level 3 Number"/>
        <w:rPr/>
      </w:pPr>
      <w:r>
        <w:rPr/>
        <w:t xml:space="preserve">(a)</w:t>
      </w:r>
      <w:r>
        <w:rPr/>
        <w:tab/>
        <w:t xml:space="preserve"/>
      </w:r>
      <w:r>
        <w:rPr/>
        <w:t xml:space="preserve">the Manufacturer</w:t>
      </w:r>
      <w:r>
        <w:rPr/>
        <w:t xml:space="preserve"> must give that notice as soon as reasonably practicable;</w:t>
      </w:r>
    </w:p>
    <w:p>
      <w:pPr>
        <w:pStyle w:val="Level 3 Number"/>
        <w:rPr/>
      </w:pPr>
      <w:r>
        <w:rPr/>
        <w:t xml:space="preserve">(b)</w:t>
      </w:r>
      <w:r>
        <w:rPr/>
        <w:tab/>
        <w:t xml:space="preserve"/>
      </w:r>
      <w:r>
        <w:rPr/>
        <w:t xml:space="preserve">[</w:t>
      </w:r>
      <w:r>
        <w:rPr/>
        <w:t xml:space="preserve">the Customer</w:t>
      </w:r>
      <w:r>
        <w:rPr/>
        <w:t xml:space="preserve"> shall have the right upon receipt of that notice to terminate </w:t>
      </w:r>
      <w:r>
        <w:rPr/>
        <w:t xml:space="preserve">this Agreement</w:t>
      </w:r>
      <w:r>
        <w:rPr/>
        <w:t xml:space="preserve">]</w:t>
      </w:r>
      <w:r>
        <w:rPr/>
        <w:t xml:space="preserve">; and</w:t>
      </w:r>
    </w:p>
    <w:p>
      <w:pPr>
        <w:pStyle w:val="Level 3 Number"/>
        <w:rPr/>
      </w:pPr>
      <w:r>
        <w:rPr/>
        <w:t xml:space="preserve">(c)</w:t>
      </w:r>
      <w:r>
        <w:rPr/>
        <w:tab/>
        <w:t xml:space="preserve"/>
      </w:r>
      <w:r>
        <w:rPr/>
        <w:t xml:space="preserve">any increase under this Clause 12.3 must not exceed the increase in cost to </w:t>
      </w:r>
      <w:r>
        <w:rPr/>
        <w:t xml:space="preserve">the Manufacturer</w:t>
      </w:r>
      <w:r>
        <w:rPr/>
        <w:t xml:space="preserve">.</w:t>
      </w:r>
    </w:p>
    <w:p>
      <w:pPr>
        <w:pStyle w:val="Level 1 Heading"/>
        <w:outlineLvl w:val="3"/>
        <w:rPr/>
      </w:pPr>
      <w:r>
        <w:rPr/>
        <w:t xml:space="preserve">13.	Payments</w:t>
      </w:r>
    </w:p>
    <w:p>
      <w:pPr>
        <w:pStyle w:val="Level 2 Number"/>
        <w:rPr/>
      </w:pPr>
      <w:r>
        <w:rPr/>
        <w:t xml:space="preserve">13.1</w:t>
      </w:r>
      <w:r>
        <w:rPr/>
        <w:tab/>
        <w:t xml:space="preserve"/>
      </w:r>
      <w:r>
        <w:rPr/>
        <w:t xml:space="preserve">The Manufacturer</w:t>
      </w:r>
      <w:r>
        <w:rPr/>
        <w:t xml:space="preserve"> shall issue an invoice for the </w:t>
      </w:r>
      <w:r>
        <w:rPr/>
        <w:t xml:space="preserve">Charges</w:t>
      </w:r>
      <w:r>
        <w:rPr/>
        <w:t xml:space="preserve"> to </w:t>
      </w:r>
      <w:r>
        <w:rPr/>
        <w:t xml:space="preserve">the Customer</w:t>
      </w:r>
      <w:r>
        <w:rPr/>
        <w:t xml:space="preserve"> </w:t>
      </w:r>
      <w:r>
        <w:rPr/>
        <w:t xml:space="preserve">[promptly]</w:t>
      </w:r>
      <w:r>
        <w:rPr/>
        <w:t xml:space="preserve"/>
      </w:r>
      <w:r>
        <w:rPr/>
        <w:t xml:space="preserve"> OR </w:t>
      </w:r>
      <w:r>
        <w:rPr/>
        <w:t xml:space="preserve">[at any time]</w:t>
      </w:r>
      <w:r>
        <w:rPr/>
        <w:t xml:space="preserve"> following </w:t>
      </w:r>
      <w:r>
        <w:rPr/>
        <w:t xml:space="preserve">[the supply of the </w:t>
      </w:r>
      <w:r>
        <w:rPr/>
        <w:t xml:space="preserve">Products</w:t>
      </w:r>
      <w:r>
        <w:rPr/>
        <w:t xml:space="preserve">]</w:t>
      </w:r>
      <w:r>
        <w:rPr/>
        <w:t xml:space="preserve"/>
      </w:r>
      <w:r>
        <w:rPr/>
        <w:t xml:space="preserve"> OR </w:t>
      </w:r>
      <w:r>
        <w:rPr/>
        <w:t xml:space="preserve">[the agreement of </w:t>
      </w:r>
      <w:r>
        <w:rPr/>
        <w:t xml:space="preserve">an Order</w:t>
      </w:r>
      <w:r>
        <w:rPr/>
        <w:t xml:space="preserve"> in respect of the </w:t>
      </w:r>
      <w:r>
        <w:rPr/>
        <w:t xml:space="preserve">Products</w:t>
      </w:r>
      <w:r>
        <w:rPr/>
        <w:t xml:space="preserve">]</w:t>
      </w:r>
      <w:r>
        <w:rPr/>
        <w:t xml:space="preserve"/>
      </w:r>
      <w:r>
        <w:rPr/>
        <w:t xml:space="preserve"> OR </w:t>
      </w:r>
      <w:r>
        <w:rPr/>
        <w:t xml:space="preserve">[</w:t>
      </w:r>
      <w:r>
        <w:rPr>
          <w:i w:val="on"/>
          <w:iCs w:val="on"/>
        </w:rPr>
        <w:t xml:space="preserve">[specify date]</w:t>
      </w:r>
      <w:r>
        <w:rPr/>
        <w:t xml:space="preserve">]</w:t>
      </w:r>
      <w:r>
        <w:rPr/>
        <w:t xml:space="preserve">.</w:t>
      </w:r>
    </w:p>
    <w:p>
      <w:pPr>
        <w:pStyle w:val="Level 2 Number"/>
        <w:rPr/>
      </w:pPr>
      <w:r>
        <w:rPr/>
        <w:t xml:space="preserve">13.2</w:t>
      </w:r>
      <w:r>
        <w:rPr/>
        <w:tab/>
        <w:t xml:space="preserve"/>
      </w:r>
      <w:r>
        <w:rPr/>
        <w:t xml:space="preserve">The Customer</w:t>
      </w:r>
      <w:r>
        <w:rPr/>
        <w:t xml:space="preserve"> must pay the </w:t>
      </w:r>
      <w:r>
        <w:rPr/>
        <w:t xml:space="preserve">Charges</w:t>
      </w:r>
      <w:r>
        <w:rPr/>
        <w:t xml:space="preserve"> to </w:t>
      </w:r>
      <w:r>
        <w:rPr/>
        <w:t xml:space="preserve">the Manufacturer</w:t>
      </w:r>
      <w:r>
        <w:rPr/>
        <w:t xml:space="preserve"> within the period of </w:t>
      </w:r>
      <w:r>
        <w:rPr/>
        <w:t xml:space="preserve">[30 days]</w:t>
      </w:r>
      <w:r>
        <w:rPr/>
        <w:t xml:space="preserve"> following </w:t>
      </w:r>
      <w:r>
        <w:rPr/>
        <w:t xml:space="preserve">[the issue of an invoice in accordance with this Clause 13]</w:t>
      </w:r>
      <w:r>
        <w:rPr/>
        <w:t xml:space="preserve"/>
      </w:r>
      <w:r>
        <w:rPr/>
        <w:t xml:space="preserve"> OR </w:t>
      </w:r>
      <w:r>
        <w:rPr/>
        <w:t xml:space="preserve">[the receipt of an invoice issued in accordance with this Clause 13]</w:t>
      </w:r>
      <w:r>
        <w:rPr/>
        <w:t xml:space="preserve">.</w:t>
      </w:r>
    </w:p>
    <w:p>
      <w:pPr>
        <w:pStyle w:val="Level 2 Number"/>
        <w:rPr/>
      </w:pPr>
      <w:r>
        <w:rPr/>
        <w:t xml:space="preserve">13.3</w:t>
      </w:r>
      <w:r>
        <w:rPr/>
        <w:tab/>
        <w:t xml:space="preserve"/>
      </w:r>
      <w:r>
        <w:rPr/>
        <w:t xml:space="preserve">The Customer</w:t>
      </w:r>
      <w:r>
        <w:rPr/>
        <w:t xml:space="preserve"> must pay the </w:t>
      </w:r>
      <w:r>
        <w:rPr/>
        <w:t xml:space="preserve">Charges</w:t>
      </w:r>
      <w:r>
        <w:rPr/>
        <w:t xml:space="preserve"> by </w:t>
      </w:r>
      <w:r>
        <w:rPr/>
        <w:t xml:space="preserve">[debit card, credit card, direct debit, bank transfer or cheque]</w:t>
      </w:r>
      <w:r>
        <w:rPr/>
        <w:t xml:space="preserve"> (using such payment details as are notified by </w:t>
      </w:r>
      <w:r>
        <w:rPr/>
        <w:t xml:space="preserve">the Manufacturer</w:t>
      </w:r>
      <w:r>
        <w:rPr/>
        <w:t xml:space="preserve"> to </w:t>
      </w:r>
      <w:r>
        <w:rPr/>
        <w:t xml:space="preserve">the Customer</w:t>
      </w:r>
      <w:r>
        <w:rPr/>
        <w:t xml:space="preserve"> from time to time).</w:t>
      </w:r>
    </w:p>
    <w:p>
      <w:pPr>
        <w:pStyle w:val="Level 2 Number"/>
        <w:rPr/>
      </w:pPr>
      <w:r>
        <w:rPr/>
        <w:t xml:space="preserve">13.4</w:t>
      </w:r>
      <w:r>
        <w:rPr/>
        <w:tab/>
        <w:t xml:space="preserve"/>
      </w:r>
      <w:r>
        <w:rPr/>
        <w:t xml:space="preserve">If </w:t>
      </w:r>
      <w:r>
        <w:rPr/>
        <w:t xml:space="preserve">the Customer</w:t>
      </w:r>
      <w:r>
        <w:rPr/>
        <w:t xml:space="preserve"> does not pay any amount properly due to </w:t>
      </w:r>
      <w:r>
        <w:rPr/>
        <w:t xml:space="preserve">the Manufacturer</w:t>
      </w:r>
      <w:r>
        <w:rPr/>
        <w:t xml:space="preserve"> under </w:t>
      </w:r>
      <w:r>
        <w:rPr/>
        <w:t xml:space="preserve">this Agreement</w:t>
      </w:r>
      <w:r>
        <w:rPr/>
        <w:t xml:space="preserve">, </w:t>
      </w:r>
      <w:r>
        <w:rPr/>
        <w:t xml:space="preserve">the Manufacturer</w:t>
      </w:r>
      <w:r>
        <w:rPr/>
        <w:t xml:space="preserve"> may:</w:t>
      </w:r>
    </w:p>
    <w:p>
      <w:pPr>
        <w:pStyle w:val="Level 3 Number"/>
        <w:rPr/>
      </w:pPr>
      <w:r>
        <w:rPr/>
        <w:t xml:space="preserve">(a)</w:t>
      </w:r>
      <w:r>
        <w:rPr/>
        <w:tab/>
        <w:t xml:space="preserve"/>
      </w:r>
      <w:r>
        <w:rPr/>
        <w:t xml:space="preserve">charge </w:t>
      </w:r>
      <w:r>
        <w:rPr/>
        <w:t xml:space="preserve">the Customer</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Customer</w:t>
      </w:r>
      <w:r>
        <w:rPr/>
        <w:t xml:space="preserve"> pursuant to the Late Payment of Commercial Debts (Interest) Act 1998.</w:t>
      </w:r>
    </w:p>
    <w:p>
      <w:pPr>
        <w:pStyle w:val="Level 1 Heading"/>
        <w:outlineLvl w:val="3"/>
        <w:rPr/>
      </w:pPr>
      <w:r>
        <w:rPr/>
        <w:t xml:space="preserve">14.	Confidentiality obligations</w:t>
      </w:r>
    </w:p>
    <w:p>
      <w:pPr>
        <w:pStyle w:val="Level 2 Number"/>
        <w:rPr/>
      </w:pPr>
      <w:r>
        <w:rPr/>
        <w:t xml:space="preserve">14.1</w:t>
      </w:r>
      <w:r>
        <w:rPr/>
        <w:tab/>
        <w:t xml:space="preserve"/>
      </w:r>
      <w:r>
        <w:rPr/>
        <w:t xml:space="preserve">The Manufacturer</w:t>
      </w:r>
      <w:r>
        <w:rPr/>
        <w:t xml:space="preserve"> must:</w:t>
      </w:r>
    </w:p>
    <w:p>
      <w:pPr>
        <w:pStyle w:val="Level 3 Number"/>
        <w:rPr/>
      </w:pPr>
      <w:r>
        <w:rPr/>
        <w:t xml:space="preserve">(a)</w:t>
      </w:r>
      <w:r>
        <w:rPr/>
        <w:tab/>
        <w:t xml:space="preserve"/>
      </w:r>
      <w:r>
        <w:rPr/>
        <w:t xml:space="preserve">keep the </w:t>
      </w:r>
      <w:r>
        <w:rPr/>
        <w:t xml:space="preserve">Customer Confidential Information</w:t>
      </w:r>
      <w:r>
        <w:rPr/>
        <w:t xml:space="preserve"> strictly confidential;</w:t>
      </w:r>
    </w:p>
    <w:p>
      <w:pPr>
        <w:pStyle w:val="Level 3 Number"/>
        <w:rPr/>
      </w:pPr>
      <w:r>
        <w:rPr/>
        <w:t xml:space="preserve">(b)</w:t>
      </w:r>
      <w:r>
        <w:rPr/>
        <w:tab/>
        <w:t xml:space="preserve"/>
      </w:r>
      <w:r>
        <w:rPr/>
        <w:t xml:space="preserve">not disclose the </w:t>
      </w:r>
      <w:r>
        <w:rPr/>
        <w:t xml:space="preserve">Customer Confidential Information</w:t>
      </w:r>
      <w:r>
        <w:rPr/>
        <w:t xml:space="preserve"> to any person without the </w:t>
      </w:r>
      <w:r>
        <w:rPr/>
        <w:t xml:space="preserve">Customer</w:t>
      </w:r>
      <w:r>
        <w:rPr/>
        <w:t xml:space="preserve">'s prior written consent</w:t>
      </w:r>
      <w:r>
        <w:rPr/>
        <w:t xml:space="preserve">[, and then only under conditions of confidentiality </w:t>
      </w:r>
      <w:r>
        <w:rPr/>
        <w:t xml:space="preserve">[approved in writing by the </w:t>
      </w:r>
      <w:r>
        <w:rPr/>
        <w:t xml:space="preserve">Customer</w:t>
      </w:r>
      <w:r>
        <w:rPr/>
        <w:t xml:space="preserve">]</w:t>
      </w:r>
      <w:r>
        <w:rPr/>
        <w:t xml:space="preserve"/>
      </w:r>
      <w:r>
        <w:rPr/>
        <w:t xml:space="preserve"> OR </w:t>
      </w:r>
      <w:r>
        <w:rPr/>
        <w:t xml:space="preserve">[no less onerous than those contained in </w:t>
      </w:r>
      <w:r>
        <w:rPr/>
        <w:t xml:space="preserve">this Agreement</w:t>
      </w:r>
      <w:r>
        <w:rPr/>
        <w:t xml:space="preserve">]</w:t>
      </w:r>
      <w:r>
        <w:rPr/>
        <w:t xml:space="preserve">]</w:t>
      </w:r>
      <w:r>
        <w:rPr/>
        <w:t xml:space="preserve">;</w:t>
      </w:r>
    </w:p>
    <w:p>
      <w:pPr>
        <w:pStyle w:val="Level 3 Number"/>
        <w:rPr/>
      </w:pPr>
      <w:r>
        <w:rPr/>
        <w:t xml:space="preserve">(c)</w:t>
      </w:r>
      <w:r>
        <w:rPr/>
        <w:tab/>
        <w:t xml:space="preserve"/>
      </w:r>
      <w:r>
        <w:rPr/>
        <w:t xml:space="preserve">use the same degree of care to protect the confidentiality of the </w:t>
      </w:r>
      <w:r>
        <w:rPr/>
        <w:t xml:space="preserve">Customer Confidential Information</w:t>
      </w:r>
      <w:r>
        <w:rPr/>
        <w:t xml:space="preserve"> as </w:t>
      </w:r>
      <w:r>
        <w:rPr/>
        <w:t xml:space="preserve">the Manufacturer</w:t>
      </w:r>
      <w:r>
        <w:rPr/>
        <w:t xml:space="preserve"> uses to protect </w:t>
      </w:r>
      <w:r>
        <w:rPr/>
        <w:t xml:space="preserve">the Manufacturer</w:t>
      </w:r>
      <w:r>
        <w:rPr/>
        <w:t xml:space="preserve">'s own confidential information of a similar nature, being at least a reasonable degree of care;</w:t>
      </w:r>
    </w:p>
    <w:p>
      <w:pPr>
        <w:pStyle w:val="Level 3 Number"/>
        <w:rPr/>
      </w:pPr>
      <w:r>
        <w:rPr/>
        <w:t xml:space="preserve">(d)</w:t>
      </w:r>
      <w:r>
        <w:rPr/>
        <w:tab/>
        <w:t xml:space="preserve"/>
      </w:r>
      <w:r>
        <w:rPr/>
        <w:t xml:space="preserve">[act in good faith at all times in relation to the </w:t>
      </w:r>
      <w:r>
        <w:rPr/>
        <w:t xml:space="preserve">Customer Confidential Information</w:t>
      </w:r>
      <w:r>
        <w:rPr/>
        <w:t xml:space="preserve">]</w:t>
      </w:r>
      <w:r>
        <w:rPr/>
        <w:t xml:space="preserve">; and</w:t>
      </w:r>
    </w:p>
    <w:p>
      <w:pPr>
        <w:pStyle w:val="Level 3 Number"/>
        <w:rPr/>
      </w:pPr>
      <w:r>
        <w:rPr/>
        <w:t xml:space="preserve">(e)</w:t>
      </w:r>
      <w:r>
        <w:rPr/>
        <w:tab/>
        <w:t xml:space="preserve"/>
      </w:r>
      <w:r>
        <w:rPr/>
        <w:t xml:space="preserve">[not use any of the </w:t>
      </w:r>
      <w:r>
        <w:rPr/>
        <w:t xml:space="preserve">Customer Confidential Information</w:t>
      </w:r>
      <w:r>
        <w:rPr/>
        <w:t xml:space="preserve"> for any purpose other than </w:t>
      </w:r>
      <w:r>
        <w:rPr>
          <w:i w:val="on"/>
          <w:iCs w:val="on"/>
        </w:rPr>
        <w:t xml:space="preserve">[specify purposes]</w:t>
      </w:r>
      <w:r>
        <w:rPr/>
        <w:t xml:space="preserve">]</w:t>
      </w:r>
      <w:r>
        <w:rPr/>
        <w:t xml:space="preserve">.</w:t>
      </w:r>
    </w:p>
    <w:p>
      <w:pPr>
        <w:pStyle w:val="Level 2 Number"/>
        <w:rPr/>
      </w:pPr>
      <w:r>
        <w:rPr/>
        <w:t xml:space="preserve">14.2</w:t>
      </w:r>
      <w:r>
        <w:rPr/>
        <w:tab/>
        <w:t xml:space="preserve"/>
      </w:r>
      <w:r>
        <w:rPr/>
        <w:t xml:space="preserve">The Customer</w:t>
      </w:r>
      <w:r>
        <w:rPr/>
        <w:t xml:space="preserve"> must:</w:t>
      </w:r>
    </w:p>
    <w:p>
      <w:pPr>
        <w:pStyle w:val="Level 3 Number"/>
        <w:rPr/>
      </w:pPr>
      <w:r>
        <w:rPr/>
        <w:t xml:space="preserve">(a)</w:t>
      </w:r>
      <w:r>
        <w:rPr/>
        <w:tab/>
        <w:t xml:space="preserve"/>
      </w:r>
      <w:r>
        <w:rPr/>
        <w:t xml:space="preserve">keep the </w:t>
      </w:r>
      <w:r>
        <w:rPr/>
        <w:t xml:space="preserve">Manufacturer Confidential Information</w:t>
      </w:r>
      <w:r>
        <w:rPr/>
        <w:t xml:space="preserve"> strictly confidential;</w:t>
      </w:r>
    </w:p>
    <w:p>
      <w:pPr>
        <w:pStyle w:val="Level 3 Number"/>
        <w:rPr/>
      </w:pPr>
      <w:r>
        <w:rPr/>
        <w:t xml:space="preserve">(b)</w:t>
      </w:r>
      <w:r>
        <w:rPr/>
        <w:tab/>
        <w:t xml:space="preserve"/>
      </w:r>
      <w:r>
        <w:rPr/>
        <w:t xml:space="preserve">not disclose the </w:t>
      </w:r>
      <w:r>
        <w:rPr/>
        <w:t xml:space="preserve">Manufacturer Confidential Information</w:t>
      </w:r>
      <w:r>
        <w:rPr/>
        <w:t xml:space="preserve"> to any person without the </w:t>
      </w:r>
      <w:r>
        <w:rPr/>
        <w:t xml:space="preserve">Manufacturer</w:t>
      </w:r>
      <w:r>
        <w:rPr/>
        <w:t xml:space="preserve">'s prior written consent</w:t>
      </w:r>
      <w:r>
        <w:rPr/>
        <w:t xml:space="preserve">[, and then only under conditions of confidentiality </w:t>
      </w:r>
      <w:r>
        <w:rPr/>
        <w:t xml:space="preserve">[approved in writing by the </w:t>
      </w:r>
      <w:r>
        <w:rPr/>
        <w:t xml:space="preserve">Manufacturer</w:t>
      </w:r>
      <w:r>
        <w:rPr/>
        <w:t xml:space="preserve">]</w:t>
      </w:r>
      <w:r>
        <w:rPr/>
        <w:t xml:space="preserve"/>
      </w:r>
      <w:r>
        <w:rPr/>
        <w:t xml:space="preserve"> OR </w:t>
      </w:r>
      <w:r>
        <w:rPr/>
        <w:t xml:space="preserve">[no less onerous than those contained in </w:t>
      </w:r>
      <w:r>
        <w:rPr/>
        <w:t xml:space="preserve">this Agreement</w:t>
      </w:r>
      <w:r>
        <w:rPr/>
        <w:t xml:space="preserve">]</w:t>
      </w:r>
      <w:r>
        <w:rPr/>
        <w:t xml:space="preserve">]</w:t>
      </w:r>
      <w:r>
        <w:rPr/>
        <w:t xml:space="preserve">;</w:t>
      </w:r>
    </w:p>
    <w:p>
      <w:pPr>
        <w:pStyle w:val="Level 3 Number"/>
        <w:rPr/>
      </w:pPr>
      <w:r>
        <w:rPr/>
        <w:t xml:space="preserve">(c)</w:t>
      </w:r>
      <w:r>
        <w:rPr/>
        <w:tab/>
        <w:t xml:space="preserve"/>
      </w:r>
      <w:r>
        <w:rPr/>
        <w:t xml:space="preserve">use the same degree of care to protect the confidentiality of the </w:t>
      </w:r>
      <w:r>
        <w:rPr/>
        <w:t xml:space="preserve">Manufacturer Confidential Information</w:t>
      </w:r>
      <w:r>
        <w:rPr/>
        <w:t xml:space="preserve"> as </w:t>
      </w:r>
      <w:r>
        <w:rPr/>
        <w:t xml:space="preserve">the Customer</w:t>
      </w:r>
      <w:r>
        <w:rPr/>
        <w:t xml:space="preserve"> uses to protect </w:t>
      </w:r>
      <w:r>
        <w:rPr/>
        <w:t xml:space="preserve">the Customer</w:t>
      </w:r>
      <w:r>
        <w:rPr/>
        <w:t xml:space="preserve">'s own confidential information of a similar nature, being at least a reasonable degree of care;</w:t>
      </w:r>
    </w:p>
    <w:p>
      <w:pPr>
        <w:pStyle w:val="Level 3 Number"/>
        <w:rPr/>
      </w:pPr>
      <w:r>
        <w:rPr/>
        <w:t xml:space="preserve">(d)</w:t>
      </w:r>
      <w:r>
        <w:rPr/>
        <w:tab/>
        <w:t xml:space="preserve"/>
      </w:r>
      <w:r>
        <w:rPr/>
        <w:t xml:space="preserve">[act in good faith at all times in relation to the </w:t>
      </w:r>
      <w:r>
        <w:rPr/>
        <w:t xml:space="preserve">Manufacturer Confidential Information</w:t>
      </w:r>
      <w:r>
        <w:rPr/>
        <w:t xml:space="preserve">]</w:t>
      </w:r>
      <w:r>
        <w:rPr/>
        <w:t xml:space="preserve">; and</w:t>
      </w:r>
    </w:p>
    <w:p>
      <w:pPr>
        <w:pStyle w:val="Level 3 Number"/>
        <w:rPr/>
      </w:pPr>
      <w:r>
        <w:rPr/>
        <w:t xml:space="preserve">(e)</w:t>
      </w:r>
      <w:r>
        <w:rPr/>
        <w:tab/>
        <w:t xml:space="preserve"/>
      </w:r>
      <w:r>
        <w:rPr/>
        <w:t xml:space="preserve">[not use any of the </w:t>
      </w:r>
      <w:r>
        <w:rPr/>
        <w:t xml:space="preserve">Manufacturer Confidential Information</w:t>
      </w:r>
      <w:r>
        <w:rPr/>
        <w:t xml:space="preserve"> for any purpose other than </w:t>
      </w:r>
      <w:r>
        <w:rPr>
          <w:i w:val="on"/>
          <w:iCs w:val="on"/>
        </w:rPr>
        <w:t xml:space="preserve">[specify purposes]</w:t>
      </w:r>
      <w:r>
        <w:rPr/>
        <w:t xml:space="preserve">]</w:t>
      </w:r>
      <w:r>
        <w:rPr/>
        <w:t xml:space="preserve">.</w:t>
      </w:r>
    </w:p>
    <w:p>
      <w:pPr>
        <w:pStyle w:val="Level 2 Number"/>
        <w:rPr/>
      </w:pPr>
      <w:r>
        <w:rPr/>
        <w:t xml:space="preserve">14.3</w:t>
      </w:r>
      <w:r>
        <w:rPr/>
        <w:tab/>
        <w:t xml:space="preserve"/>
      </w:r>
      <w:r>
        <w:rPr/>
        <w:t xml:space="preserve">Notwithstanding Clauses 14.1 and 14.2, a party's </w:t>
      </w:r>
      <w:r>
        <w:rPr/>
        <w:t xml:space="preserve">Confidential Information</w:t>
      </w:r>
      <w:r>
        <w:rPr/>
        <w:t xml:space="preserve"> may be disclosed by the other party to that other party's </w:t>
      </w:r>
      <w:r>
        <w:rPr/>
        <w:t xml:space="preserve">[officers, employees, professional advisers, insurers, agents and subcontractors]</w:t>
      </w:r>
      <w:r>
        <w:rPr/>
        <w:t xml:space="preserve"> </w:t>
      </w:r>
      <w:r>
        <w:rPr/>
        <w:t xml:space="preserve">[who have a need to access the </w:t>
      </w:r>
      <w:r>
        <w:rPr/>
        <w:t xml:space="preserve">Confidential Information</w:t>
      </w:r>
      <w:r>
        <w:rPr/>
        <w:t xml:space="preserve"> that is disclosed for the performance of their work with respect to </w:t>
      </w:r>
      <w:r>
        <w:rPr/>
        <w:t xml:space="preserve">this Agreement</w:t>
      </w:r>
      <w:r>
        <w:rPr/>
        <w:t xml:space="preserve"> and ]</w:t>
      </w:r>
      <w:r>
        <w:rPr/>
        <w:t xml:space="preserve">who are bound by a written agreement or professional obligation to protect the confidentiality of the </w:t>
      </w:r>
      <w:r>
        <w:rPr/>
        <w:t xml:space="preserve">Confidential Information</w:t>
      </w:r>
      <w:r>
        <w:rPr/>
        <w:t xml:space="preserve"> that is disclosed.</w:t>
      </w:r>
    </w:p>
    <w:p>
      <w:pPr>
        <w:pStyle w:val="Level 2 Number"/>
        <w:rPr/>
      </w:pPr>
      <w:r>
        <w:rPr/>
        <w:t xml:space="preserve">14.4</w:t>
      </w:r>
      <w:r>
        <w:rPr/>
        <w:tab/>
        <w:t xml:space="preserve"/>
      </w:r>
      <w:r>
        <w:rPr/>
        <w:t xml:space="preserve">No obligations are imposed by this Clause 14 with respect to a party's </w:t>
      </w:r>
      <w:r>
        <w:rPr/>
        <w:t xml:space="preserve">Confidential Information</w:t>
      </w:r>
      <w:r>
        <w:rPr/>
        <w:t xml:space="preserve"> if that </w:t>
      </w:r>
      <w:r>
        <w:rPr/>
        <w:t xml:space="preserve">Confidential Information</w:t>
      </w:r>
      <w:r>
        <w:rPr/>
        <w:t xml:space="preserve">:</w:t>
      </w:r>
    </w:p>
    <w:p>
      <w:pPr>
        <w:pStyle w:val="Level 3 Number"/>
        <w:rPr/>
      </w:pPr>
      <w:r>
        <w:rPr/>
        <w:t xml:space="preserve">(a)</w:t>
      </w:r>
      <w:r>
        <w:rPr/>
        <w:tab/>
        <w:t xml:space="preserve"/>
      </w:r>
      <w:r>
        <w:rPr/>
        <w:t xml:space="preserve">is known to the other party before disclosure under </w:t>
      </w:r>
      <w:r>
        <w:rPr/>
        <w:t xml:space="preserve">this Agreement</w:t>
      </w:r>
      <w:r>
        <w:rPr/>
        <w:t xml:space="preserve"> and is not subject to any other obligation of confidentiality;</w:t>
      </w:r>
    </w:p>
    <w:p>
      <w:pPr>
        <w:pStyle w:val="Level 3 Number"/>
        <w:rPr/>
      </w:pPr>
      <w:r>
        <w:rPr/>
        <w:t xml:space="preserve">(b)</w:t>
      </w:r>
      <w:r>
        <w:rPr/>
        <w:tab/>
        <w:t xml:space="preserve"/>
      </w:r>
      <w:r>
        <w:rPr/>
        <w:t xml:space="preserve">is or becomes publicly known through no act or default of the other party; or</w:t>
      </w:r>
    </w:p>
    <w:p>
      <w:pPr>
        <w:pStyle w:val="Level 3 Number"/>
        <w:rPr/>
      </w:pPr>
      <w:r>
        <w:rPr/>
        <w:t xml:space="preserve">(c)</w:t>
      </w:r>
      <w:r>
        <w:rPr/>
        <w:tab/>
        <w:t xml:space="preserve"/>
      </w:r>
      <w:r>
        <w:rPr/>
        <w:t xml:space="preserve">[is obtained by the other party from a third party in circumstances where the other party has no reason to believe that there has been a breach of an obligation of confidentiality]</w:t>
      </w:r>
      <w:r>
        <w:rPr/>
        <w:t xml:space="preserve">.</w:t>
      </w:r>
    </w:p>
    <w:p>
      <w:pPr>
        <w:pStyle w:val="Level 2 Number"/>
        <w:rPr/>
      </w:pPr>
      <w:r>
        <w:rPr/>
        <w:t xml:space="preserve">14.5</w:t>
      </w:r>
      <w:r>
        <w:rPr/>
        <w:tab/>
        <w:t xml:space="preserve"/>
      </w:r>
      <w:r>
        <w:rPr/>
        <w:t xml:space="preserve">The restrictions in this Clause 14 do not apply to the extent that any </w:t>
      </w:r>
      <w:r>
        <w:rPr/>
        <w:t xml:space="preserve">Confidential Information</w:t>
      </w:r>
      <w:r>
        <w:rPr/>
        <w:t xml:space="preserve"> is required to be disclosed by any law or regulation, by any judicial or governmental order or request, or pursuant to disclosure requirements relating to the listing of the stock of either party on any recognised stock exchange.</w:t>
      </w:r>
    </w:p>
    <w:p>
      <w:pPr>
        <w:pStyle w:val="Level 2 Number"/>
        <w:rPr/>
      </w:pPr>
      <w:r>
        <w:rPr/>
        <w:t xml:space="preserve">14.6</w:t>
      </w:r>
      <w:r>
        <w:rPr/>
        <w:tab/>
        <w:t xml:space="preserve"/>
      </w:r>
      <w:r>
        <w:rPr/>
        <w:t xml:space="preserve">Upon the termination of </w:t>
      </w:r>
      <w:r>
        <w:rPr/>
        <w:t xml:space="preserve">this Agreement</w:t>
      </w:r>
      <w:r>
        <w:rPr/>
        <w:t xml:space="preserve">, each party must immediately cease to use the other party's </w:t>
      </w:r>
      <w:r>
        <w:rPr/>
        <w:t xml:space="preserve">Confidential Information</w:t>
      </w:r>
      <w:r>
        <w:rPr/>
        <w:t xml:space="preserve">.</w:t>
      </w:r>
    </w:p>
    <w:p>
      <w:pPr>
        <w:pStyle w:val="Level 2 Number"/>
        <w:rPr/>
      </w:pPr>
      <w:r>
        <w:rPr/>
        <w:t xml:space="preserve">14.7</w:t>
      </w:r>
      <w:r>
        <w:rPr/>
        <w:tab/>
        <w:t xml:space="preserve"/>
      </w:r>
      <w:r>
        <w:rPr/>
        <w:t xml:space="preserve">[Following the termination of </w:t>
      </w:r>
      <w:r>
        <w:rPr/>
        <w:t xml:space="preserve">this Agreement</w:t>
      </w:r>
      <w:r>
        <w:rPr/>
        <w:t xml:space="preserve">, and within </w:t>
      </w:r>
      <w:r>
        <w:rPr/>
        <w:t xml:space="preserve">[5 </w:t>
      </w:r>
      <w:r>
        <w:rPr/>
        <w:t xml:space="preserve">Business Days</w:t>
      </w:r>
      <w:r>
        <w:rPr/>
        <w:t xml:space="preserve">]</w:t>
      </w:r>
      <w:r>
        <w:rPr/>
        <w:t xml:space="preserve"> following the date of receipt of a written request from the other party]</w:t>
      </w:r>
      <w:r>
        <w:rPr/>
        <w:t xml:space="preserve"/>
      </w:r>
      <w:r>
        <w:rPr/>
        <w:t xml:space="preserve"> OR </w:t>
      </w:r>
      <w:r>
        <w:rPr/>
        <w:t xml:space="preserve">[Within </w:t>
      </w:r>
      <w:r>
        <w:rPr/>
        <w:t xml:space="preserve">[5 </w:t>
      </w:r>
      <w:r>
        <w:rPr/>
        <w:t xml:space="preserve">Business Days</w:t>
      </w:r>
      <w:r>
        <w:rPr/>
        <w:t xml:space="preserve">]</w:t>
      </w:r>
      <w:r>
        <w:rPr/>
        <w:t xml:space="preserve"> following the date of termination of </w:t>
      </w:r>
      <w:r>
        <w:rPr/>
        <w:t xml:space="preserve">this Agreement</w:t>
      </w:r>
      <w:r>
        <w:rPr/>
        <w:t xml:space="preserve">]</w:t>
      </w:r>
      <w:r>
        <w:rPr/>
        <w:t xml:space="preserve">, the relevant party must destroy or return to the other party (at the other party's option) all media containing the other party's </w:t>
      </w:r>
      <w:r>
        <w:rPr/>
        <w:t xml:space="preserve">Confidential Information</w:t>
      </w:r>
      <w:r>
        <w:rPr/>
        <w:t xml:space="preserve">, and must irrevocably delete the other party's </w:t>
      </w:r>
      <w:r>
        <w:rPr/>
        <w:t xml:space="preserve">Confidential Information</w:t>
      </w:r>
      <w:r>
        <w:rPr/>
        <w:t xml:space="preserve"> from its computer systems.</w:t>
      </w:r>
    </w:p>
    <w:p>
      <w:pPr>
        <w:pStyle w:val="Level 2 Number"/>
        <w:rPr/>
      </w:pPr>
      <w:r>
        <w:rPr/>
        <w:t xml:space="preserve">14.8</w:t>
      </w:r>
      <w:r>
        <w:rPr/>
        <w:tab/>
        <w:t xml:space="preserve"/>
      </w:r>
      <w:r>
        <w:rPr/>
        <w:t xml:space="preserve">The provisions of this Clause 14 shall continue in force </w:t>
      </w:r>
      <w:r>
        <w:rPr/>
        <w:t xml:space="preserve">[indefinitely following the termination of </w:t>
      </w:r>
      <w:r>
        <w:rPr/>
        <w:t xml:space="preserve">this Agreement</w:t>
      </w:r>
      <w:r>
        <w:rPr/>
        <w:t xml:space="preserve">]</w:t>
      </w:r>
      <w:r>
        <w:rPr/>
        <w:t xml:space="preserve"/>
      </w:r>
      <w:r>
        <w:rPr/>
        <w:t xml:space="preserve"> OR </w:t>
      </w:r>
      <w:r>
        <w:rPr/>
        <w:t xml:space="preserve">[for a period of </w:t>
      </w:r>
      <w:r>
        <w:rPr/>
        <w:t xml:space="preserve">[5 years]</w:t>
      </w:r>
      <w:r>
        <w:rPr/>
        <w:t xml:space="preserve"> following the termination of </w:t>
      </w:r>
      <w:r>
        <w:rPr/>
        <w:t xml:space="preserve">this Agreement</w:t>
      </w:r>
      <w:r>
        <w:rPr/>
        <w:t xml:space="preserve">, at the end of which period they will cease to have effect]</w:t>
      </w:r>
      <w:r>
        <w:rPr/>
        <w:t xml:space="preserve">.</w:t>
      </w:r>
    </w:p>
    <w:p>
      <w:pPr>
        <w:pStyle w:val="Level 1 Heading"/>
        <w:outlineLvl w:val="3"/>
        <w:rPr/>
      </w:pPr>
      <w:r>
        <w:rPr/>
        <w:t xml:space="preserve">15.	Warranties</w:t>
      </w:r>
    </w:p>
    <w:p>
      <w:pPr>
        <w:pStyle w:val="Level 2 Number"/>
        <w:rPr/>
      </w:pPr>
      <w:r>
        <w:rPr/>
        <w:t xml:space="preserve">15.1</w:t>
      </w:r>
      <w:r>
        <w:rPr/>
        <w:tab/>
        <w:t xml:space="preserve"/>
      </w:r>
      <w:r>
        <w:rPr/>
        <w:t xml:space="preserve">The Manufacturer</w:t>
      </w:r>
      <w:r>
        <w:rPr/>
        <w:t xml:space="preserve"> warrants to </w:t>
      </w:r>
      <w:r>
        <w:rPr/>
        <w:t xml:space="preserve">the Customer</w:t>
      </w:r>
      <w:r>
        <w:rPr/>
        <w:t xml:space="preserve"> that it has the legal right and authority to enter into </w:t>
      </w:r>
      <w:r>
        <w:rPr/>
        <w:t xml:space="preserve">this Agreement</w:t>
      </w:r>
      <w:r>
        <w:rPr/>
        <w:t xml:space="preserve"> and to perform its obligations under </w:t>
      </w:r>
      <w:r>
        <w:rPr/>
        <w:t xml:space="preserve">this Agreement</w:t>
      </w:r>
      <w:r>
        <w:rPr/>
        <w:t xml:space="preserve">.</w:t>
      </w:r>
    </w:p>
    <w:p>
      <w:pPr>
        <w:pStyle w:val="Level 2 Number"/>
        <w:rPr/>
      </w:pPr>
      <w:r>
        <w:rPr/>
        <w:t xml:space="preserve">15.2</w:t>
      </w:r>
      <w:r>
        <w:rPr/>
        <w:tab/>
        <w:t xml:space="preserve"/>
      </w:r>
      <w:r>
        <w:rPr/>
        <w:t xml:space="preserve">The Customer</w:t>
      </w:r>
      <w:r>
        <w:rPr/>
        <w:t xml:space="preserve"> warrants to </w:t>
      </w:r>
      <w:r>
        <w:rPr/>
        <w:t xml:space="preserve">the Manufacturer</w:t>
      </w:r>
      <w:r>
        <w:rPr/>
        <w:t xml:space="preserve"> that it has the legal right and authority to enter into </w:t>
      </w:r>
      <w:r>
        <w:rPr/>
        <w:t xml:space="preserve">this Agreement</w:t>
      </w:r>
      <w:r>
        <w:rPr/>
        <w:t xml:space="preserve"> and to perform its obligations under </w:t>
      </w:r>
      <w:r>
        <w:rPr/>
        <w:t xml:space="preserve">this Agreement</w:t>
      </w:r>
      <w:r>
        <w:rPr/>
        <w:t xml:space="preserve">.</w:t>
      </w:r>
    </w:p>
    <w:p>
      <w:pPr>
        <w:pStyle w:val="Level 2 Number"/>
        <w:rPr/>
      </w:pPr>
      <w:r>
        <w:rPr/>
        <w:t xml:space="preserve">15.3</w:t>
      </w:r>
      <w:r>
        <w:rPr/>
        <w:tab/>
        <w:t xml:space="preserve"/>
      </w:r>
      <w:r>
        <w:rPr/>
        <w:t xml:space="preserve">All of the parties' warranties and representations in respect of the subject matter of </w:t>
      </w:r>
      <w:r>
        <w:rPr/>
        <w:t xml:space="preserve">this Agreement</w:t>
      </w:r>
      <w:r>
        <w:rPr/>
        <w:t xml:space="preserve"> are expressly set out in </w:t>
      </w:r>
      <w:r>
        <w:rPr/>
        <w:t xml:space="preserve">this Agreement</w:t>
      </w:r>
      <w:r>
        <w:rPr/>
        <w:t xml:space="preserve">. To the maximum extent permitted by applicable law, no other warranties or representations concerning the subject matter of </w:t>
      </w:r>
      <w:r>
        <w:rPr/>
        <w:t xml:space="preserve">this Agreement</w:t>
      </w:r>
      <w:r>
        <w:rPr/>
        <w:t xml:space="preserve"> will be implied into </w:t>
      </w:r>
      <w:r>
        <w:rPr/>
        <w:t xml:space="preserve">this Agreement</w:t>
      </w:r>
      <w:r>
        <w:rPr/>
        <w:t xml:space="preserve"> or any related contract.</w:t>
      </w:r>
    </w:p>
    <w:p>
      <w:pPr>
        <w:pStyle w:val="Level 1 Heading"/>
        <w:outlineLvl w:val="3"/>
        <w:rPr/>
      </w:pPr>
      <w:r>
        <w:rPr/>
        <w:t xml:space="preserve">16.	Indemnities</w:t>
      </w:r>
    </w:p>
    <w:p>
      <w:pPr>
        <w:pStyle w:val="Level 2 Number"/>
        <w:rPr/>
      </w:pPr>
      <w:r>
        <w:rPr/>
        <w:t xml:space="preserve">16.1</w:t>
      </w:r>
      <w:r>
        <w:rPr/>
        <w:tab/>
        <w:t xml:space="preserve"/>
      </w:r>
      <w:r>
        <w:rPr/>
        <w:t xml:space="preserve">The Manufacturer</w:t>
      </w:r>
      <w:r>
        <w:rPr/>
        <w:t xml:space="preserve"> shall indemnify and shall keep indemnified </w:t>
      </w:r>
      <w:r>
        <w:rPr/>
        <w:t xml:space="preserve">the Customer</w:t>
      </w:r>
      <w:r>
        <w:rPr/>
        <w:t xml:space="preserve"> against any and all liabilities, damages, losses, costs and expenses (including legal expenses and amounts reasonably paid in settlement of legal claims) suffered or incurred by </w:t>
      </w:r>
      <w:r>
        <w:rPr/>
        <w:t xml:space="preserve">the Customer</w:t>
      </w:r>
      <w:r>
        <w:rPr/>
        <w:t xml:space="preserve"> and arising directly or indirectly as a result of any breach by </w:t>
      </w:r>
      <w:r>
        <w:rPr/>
        <w:t xml:space="preserve">the Manufacturer</w:t>
      </w:r>
      <w:r>
        <w:rPr/>
        <w:t xml:space="preserve"> of </w:t>
      </w:r>
      <w:r>
        <w:rPr/>
        <w:t xml:space="preserve">[</w:t>
      </w:r>
      <w:r>
        <w:rPr/>
        <w:t xml:space="preserve">this Agreement</w:t>
      </w:r>
      <w:r>
        <w:rPr/>
        <w:t xml:space="preserve">]</w:t>
      </w:r>
      <w:r>
        <w:rPr/>
        <w:t xml:space="preserve"/>
      </w:r>
      <w:r>
        <w:rPr/>
        <w:t xml:space="preserve"> OR </w:t>
      </w:r>
      <w:r>
        <w:rPr/>
        <w:t xml:space="preserve">[</w:t>
      </w:r>
      <w:r>
        <w:rPr>
          <w:i w:val="on"/>
          <w:iCs w:val="on"/>
        </w:rPr>
        <w:t xml:space="preserve">[specify provisions]</w:t>
      </w:r>
      <w:r>
        <w:rPr/>
        <w:t xml:space="preserve">]</w:t>
      </w:r>
      <w:r>
        <w:rPr/>
        <w:t xml:space="preserve"> (a "</w:t>
      </w:r>
      <w:r>
        <w:rPr>
          <w:b w:val="on"/>
          <w:bCs w:val="on"/>
        </w:rPr>
        <w:t xml:space="preserve">Manufacturer Indemnity Event</w:t>
      </w:r>
      <w:r>
        <w:rPr/>
        <w:t xml:space="preserve">").</w:t>
      </w:r>
    </w:p>
    <w:p>
      <w:pPr>
        <w:pStyle w:val="Level 2 Number"/>
        <w:rPr/>
      </w:pPr>
      <w:r>
        <w:rPr/>
        <w:t xml:space="preserve">16.2</w:t>
      </w:r>
      <w:r>
        <w:rPr/>
        <w:tab/>
        <w:t xml:space="preserve"/>
      </w:r>
      <w:r>
        <w:rPr/>
        <w:t xml:space="preserve">The Customer</w:t>
      </w:r>
      <w:r>
        <w:rPr/>
        <w:t xml:space="preserve"> must:</w:t>
      </w:r>
    </w:p>
    <w:p>
      <w:pPr>
        <w:pStyle w:val="Level 3 Number"/>
        <w:rPr/>
      </w:pPr>
      <w:r>
        <w:rPr/>
        <w:t xml:space="preserve">(a)</w:t>
      </w:r>
      <w:r>
        <w:rPr/>
        <w:tab/>
        <w:t xml:space="preserve"/>
      </w:r>
      <w:r>
        <w:rPr/>
        <w:t xml:space="preserve">upon becoming aware of an actual or potential </w:t>
      </w:r>
      <w:r>
        <w:rPr/>
        <w:t xml:space="preserve">Manufacturer Indemnity Event</w:t>
      </w:r>
      <w:r>
        <w:rPr/>
        <w:t xml:space="preserve">, notify the </w:t>
      </w:r>
      <w:r>
        <w:rPr/>
        <w:t xml:space="preserve">Manufacturer</w:t>
      </w:r>
      <w:r>
        <w:rPr/>
        <w:t xml:space="preserve">;</w:t>
      </w:r>
    </w:p>
    <w:p>
      <w:pPr>
        <w:pStyle w:val="Level 3 Number"/>
        <w:rPr/>
      </w:pPr>
      <w:r>
        <w:rPr/>
        <w:t xml:space="preserve">(b)</w:t>
      </w:r>
      <w:r>
        <w:rPr/>
        <w:tab/>
        <w:t xml:space="preserve"/>
      </w:r>
      <w:r>
        <w:rPr/>
        <w:t xml:space="preserve">provide to the </w:t>
      </w:r>
      <w:r>
        <w:rPr/>
        <w:t xml:space="preserve">Manufacturer</w:t>
      </w:r>
      <w:r>
        <w:rPr/>
        <w:t xml:space="preserve"> all such assistance as may be reasonably requested by the </w:t>
      </w:r>
      <w:r>
        <w:rPr/>
        <w:t xml:space="preserve">Manufacturer</w:t>
      </w:r>
      <w:r>
        <w:rPr/>
        <w:t xml:space="preserve"> in relation to the </w:t>
      </w:r>
      <w:r>
        <w:rPr/>
        <w:t xml:space="preserve">Manufacturer</w:t>
      </w:r>
      <w:r>
        <w:rPr/>
        <w:t xml:space="preserve"> Indemnity Event</w:t>
      </w:r>
      <w:r>
        <w:rPr/>
        <w:t xml:space="preserve">;</w:t>
      </w:r>
    </w:p>
    <w:p>
      <w:pPr>
        <w:pStyle w:val="Level 3 Number"/>
        <w:rPr/>
      </w:pPr>
      <w:r>
        <w:rPr/>
        <w:t xml:space="preserve">(c)</w:t>
      </w:r>
      <w:r>
        <w:rPr/>
        <w:tab/>
        <w:t xml:space="preserve"/>
      </w:r>
      <w:r>
        <w:rPr/>
        <w:t xml:space="preserve">allow the </w:t>
      </w:r>
      <w:r>
        <w:rPr/>
        <w:t xml:space="preserve">Manufacturer</w:t>
      </w:r>
      <w:r>
        <w:rPr/>
        <w:t xml:space="preserve"> the exclusive conduct of all disputes, proceedings, negotiations and settlements with third parties relating to the </w:t>
      </w:r>
      <w:r>
        <w:rPr/>
        <w:t xml:space="preserve">Manufacturer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Manufacturer Indemnity Event</w:t>
      </w:r>
      <w:r>
        <w:rPr/>
        <w:t xml:space="preserve"> or settle any disputes or proceedings involving a third party and relating to the </w:t>
      </w:r>
      <w:r>
        <w:rPr/>
        <w:t xml:space="preserve">Manufacturer Indemnity Event</w:t>
      </w:r>
      <w:r>
        <w:rPr/>
        <w:t xml:space="preserve"> without the prior written consent of the </w:t>
      </w:r>
      <w:r>
        <w:rPr/>
        <w:t xml:space="preserve">Manufacturer</w:t>
      </w:r>
      <w:r>
        <w:rPr/>
        <w:t xml:space="preserve">,</w:t>
      </w:r>
    </w:p>
    <w:p>
      <w:pPr>
        <w:pStyle w:val="Level 2 Number"/>
        <w:rPr/>
      </w:pPr>
      <w:r>
        <w:rPr/>
        <w:tab/>
        <w:t xml:space="preserve"/>
      </w:r>
      <w:r>
        <w:rPr/>
        <w:t xml:space="preserve"/>
      </w:r>
      <w:r>
        <w:rPr/>
        <w:t xml:space="preserve">[without prejudice to the </w:t>
      </w:r>
      <w:r>
        <w:rPr/>
        <w:t xml:space="preserve">Manufacturer</w:t>
      </w:r>
      <w:r>
        <w:rPr/>
        <w:t xml:space="preserve">'s obligations under Clause 16.1]</w:t>
      </w:r>
      <w:r>
        <w:rPr/>
        <w:t xml:space="preserve"/>
      </w:r>
      <w:r>
        <w:rPr/>
        <w:t xml:space="preserve"> OR </w:t>
      </w:r>
      <w:r>
        <w:rPr/>
        <w:t xml:space="preserve">[and the </w:t>
      </w:r>
      <w:r>
        <w:rPr/>
        <w:t xml:space="preserve">Manufacturer</w:t>
      </w:r>
      <w:r>
        <w:rPr/>
        <w:t xml:space="preserve">'s obligation to indemnify </w:t>
      </w:r>
      <w:r>
        <w:rPr/>
        <w:t xml:space="preserve">the Customer</w:t>
      </w:r>
      <w:r>
        <w:rPr/>
        <w:t xml:space="preserve"> under Clause 16.1 shall not apply unless </w:t>
      </w:r>
      <w:r>
        <w:rPr/>
        <w:t xml:space="preserve">the Customer</w:t>
      </w:r>
      <w:r>
        <w:rPr/>
        <w:t xml:space="preserve"> complies with the requirements of this Clause 16.2]</w:t>
      </w:r>
      <w:r>
        <w:rPr/>
        <w:t xml:space="preserve">.</w:t>
      </w:r>
    </w:p>
    <w:p>
      <w:pPr>
        <w:pStyle w:val="Level 2 Number"/>
        <w:rPr/>
      </w:pPr>
      <w:r>
        <w:rPr/>
        <w:t xml:space="preserve">16.3</w:t>
      </w:r>
      <w:r>
        <w:rPr/>
        <w:tab/>
        <w:t xml:space="preserve"/>
      </w:r>
      <w:r>
        <w:rPr/>
        <w:t xml:space="preserve">The Customer</w:t>
      </w:r>
      <w:r>
        <w:rPr/>
        <w:t xml:space="preserve"> shall indemnify and shall keep indemnified </w:t>
      </w:r>
      <w:r>
        <w:rPr/>
        <w:t xml:space="preserve">the Manufacturer</w:t>
      </w:r>
      <w:r>
        <w:rPr/>
        <w:t xml:space="preserve"> against any and all liabilities, damages, losses, costs and expenses (including legal expenses and amounts reasonably paid in settlement of legal claims) suffered or incurred by </w:t>
      </w:r>
      <w:r>
        <w:rPr/>
        <w:t xml:space="preserve">the Manufacturer</w:t>
      </w:r>
      <w:r>
        <w:rPr/>
        <w:t xml:space="preserve"> and arising directly or indirectly as a result of any breach by </w:t>
      </w:r>
      <w:r>
        <w:rPr/>
        <w:t xml:space="preserve">the Customer</w:t>
      </w:r>
      <w:r>
        <w:rPr/>
        <w:t xml:space="preserve"> of </w:t>
      </w:r>
      <w:r>
        <w:rPr/>
        <w:t xml:space="preserve">[</w:t>
      </w:r>
      <w:r>
        <w:rPr/>
        <w:t xml:space="preserve">this Agreement</w:t>
      </w:r>
      <w:r>
        <w:rPr/>
        <w:t xml:space="preserve">]</w:t>
      </w:r>
      <w:r>
        <w:rPr/>
        <w:t xml:space="preserve"/>
      </w:r>
      <w:r>
        <w:rPr/>
        <w:t xml:space="preserve"> OR </w:t>
      </w:r>
      <w:r>
        <w:rPr/>
        <w:t xml:space="preserve">[</w:t>
      </w:r>
      <w:r>
        <w:rPr>
          <w:i w:val="on"/>
          <w:iCs w:val="on"/>
        </w:rPr>
        <w:t xml:space="preserve">[specify provisions]</w:t>
      </w:r>
      <w:r>
        <w:rPr/>
        <w:t xml:space="preserve">]</w:t>
      </w:r>
      <w:r>
        <w:rPr/>
        <w:t xml:space="preserve"> (a "</w:t>
      </w:r>
      <w:r>
        <w:rPr>
          <w:b w:val="on"/>
          <w:bCs w:val="on"/>
        </w:rPr>
        <w:t xml:space="preserve">Customer Indemnity Event</w:t>
      </w:r>
      <w:r>
        <w:rPr/>
        <w:t xml:space="preserve">").</w:t>
      </w:r>
    </w:p>
    <w:p>
      <w:pPr>
        <w:pStyle w:val="Level 2 Number"/>
        <w:rPr/>
      </w:pPr>
      <w:r>
        <w:rPr/>
        <w:t xml:space="preserve">16.4</w:t>
      </w:r>
      <w:r>
        <w:rPr/>
        <w:tab/>
        <w:t xml:space="preserve"/>
      </w:r>
      <w:r>
        <w:rPr/>
        <w:t xml:space="preserve">The Manufacturer</w:t>
      </w:r>
      <w:r>
        <w:rPr/>
        <w:t xml:space="preserve"> must:</w:t>
      </w:r>
    </w:p>
    <w:p>
      <w:pPr>
        <w:pStyle w:val="Level 3 Number"/>
        <w:rPr/>
      </w:pPr>
      <w:r>
        <w:rPr/>
        <w:t xml:space="preserve">(a)</w:t>
      </w:r>
      <w:r>
        <w:rPr/>
        <w:tab/>
        <w:t xml:space="preserve"/>
      </w:r>
      <w:r>
        <w:rPr/>
        <w:t xml:space="preserve">upon becoming aware of an actual or potential </w:t>
      </w:r>
      <w:r>
        <w:rPr/>
        <w:t xml:space="preserve">Customer Indemnity Event</w:t>
      </w:r>
      <w:r>
        <w:rPr/>
        <w:t xml:space="preserve">, notify the </w:t>
      </w:r>
      <w:r>
        <w:rPr/>
        <w:t xml:space="preserve">Customer</w:t>
      </w:r>
      <w:r>
        <w:rPr/>
        <w:t xml:space="preserve">;</w:t>
      </w:r>
    </w:p>
    <w:p>
      <w:pPr>
        <w:pStyle w:val="Level 3 Number"/>
        <w:rPr/>
      </w:pPr>
      <w:r>
        <w:rPr/>
        <w:t xml:space="preserve">(b)</w:t>
      </w:r>
      <w:r>
        <w:rPr/>
        <w:tab/>
        <w:t xml:space="preserve"/>
      </w:r>
      <w:r>
        <w:rPr/>
        <w:t xml:space="preserve">provide to the </w:t>
      </w:r>
      <w:r>
        <w:rPr/>
        <w:t xml:space="preserve">Customer</w:t>
      </w:r>
      <w:r>
        <w:rPr/>
        <w:t xml:space="preserve"> all such assistance as may be reasonably requested by the </w:t>
      </w:r>
      <w:r>
        <w:rPr/>
        <w:t xml:space="preserve">Customer</w:t>
      </w:r>
      <w:r>
        <w:rPr/>
        <w:t xml:space="preserve"> in relation to the </w:t>
      </w:r>
      <w:r>
        <w:rPr/>
        <w:t xml:space="preserve">Customer</w:t>
      </w:r>
      <w:r>
        <w:rPr/>
        <w:t xml:space="preserve"> Indemnity Event</w:t>
      </w:r>
      <w:r>
        <w:rPr/>
        <w:t xml:space="preserve">;</w:t>
      </w:r>
    </w:p>
    <w:p>
      <w:pPr>
        <w:pStyle w:val="Level 3 Number"/>
        <w:rPr/>
      </w:pPr>
      <w:r>
        <w:rPr/>
        <w:t xml:space="preserve">(c)</w:t>
      </w:r>
      <w:r>
        <w:rPr/>
        <w:tab/>
        <w:t xml:space="preserve"/>
      </w:r>
      <w:r>
        <w:rPr/>
        <w:t xml:space="preserve">allow the </w:t>
      </w:r>
      <w:r>
        <w:rPr/>
        <w:t xml:space="preserve">Customer</w:t>
      </w:r>
      <w:r>
        <w:rPr/>
        <w:t xml:space="preserve"> the exclusive conduct of all disputes, proceedings, negotiations and settlements with third parties relating to the </w:t>
      </w:r>
      <w:r>
        <w:rPr/>
        <w:t xml:space="preserve">Customer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Customer Indemnity Event</w:t>
      </w:r>
      <w:r>
        <w:rPr/>
        <w:t xml:space="preserve"> or settle any disputes or proceedings involving a third party and relating to the </w:t>
      </w:r>
      <w:r>
        <w:rPr/>
        <w:t xml:space="preserve">Customer Indemnity Event</w:t>
      </w:r>
      <w:r>
        <w:rPr/>
        <w:t xml:space="preserve"> without the prior written consent of the </w:t>
      </w:r>
      <w:r>
        <w:rPr/>
        <w:t xml:space="preserve">Customer</w:t>
      </w:r>
      <w:r>
        <w:rPr/>
        <w:t xml:space="preserve">,</w:t>
      </w:r>
    </w:p>
    <w:p>
      <w:pPr>
        <w:pStyle w:val="Level 2 Number"/>
        <w:rPr/>
      </w:pPr>
      <w:r>
        <w:rPr/>
        <w:tab/>
        <w:t xml:space="preserve"/>
      </w:r>
      <w:r>
        <w:rPr/>
        <w:t xml:space="preserve"/>
      </w:r>
      <w:r>
        <w:rPr/>
        <w:t xml:space="preserve">[without prejudice to the </w:t>
      </w:r>
      <w:r>
        <w:rPr/>
        <w:t xml:space="preserve">Customer</w:t>
      </w:r>
      <w:r>
        <w:rPr/>
        <w:t xml:space="preserve">'s obligations under Clause 16.3]</w:t>
      </w:r>
      <w:r>
        <w:rPr/>
        <w:t xml:space="preserve"/>
      </w:r>
      <w:r>
        <w:rPr/>
        <w:t xml:space="preserve"> OR </w:t>
      </w:r>
      <w:r>
        <w:rPr/>
        <w:t xml:space="preserve">[and the </w:t>
      </w:r>
      <w:r>
        <w:rPr/>
        <w:t xml:space="preserve">Customer</w:t>
      </w:r>
      <w:r>
        <w:rPr/>
        <w:t xml:space="preserve">'s obligation to indemnify </w:t>
      </w:r>
      <w:r>
        <w:rPr/>
        <w:t xml:space="preserve">the Manufacturer</w:t>
      </w:r>
      <w:r>
        <w:rPr/>
        <w:t xml:space="preserve"> under Clause 16.3 shall not apply unless </w:t>
      </w:r>
      <w:r>
        <w:rPr/>
        <w:t xml:space="preserve">the Manufacturer</w:t>
      </w:r>
      <w:r>
        <w:rPr/>
        <w:t xml:space="preserve"> complies with the requirements of this Clause 16.4]</w:t>
      </w:r>
      <w:r>
        <w:rPr/>
        <w:t xml:space="preserve">.</w:t>
      </w:r>
    </w:p>
    <w:p>
      <w:pPr>
        <w:pStyle w:val="Level 2 Number"/>
        <w:rPr/>
      </w:pPr>
      <w:r>
        <w:rPr/>
        <w:t xml:space="preserve">16.5</w:t>
      </w:r>
      <w:r>
        <w:rPr/>
        <w:tab/>
        <w:t xml:space="preserve"/>
      </w:r>
      <w:r>
        <w:rPr/>
        <w:t xml:space="preserve">The indemnity protection set out in this Clause 16 </w:t>
      </w:r>
      <w:r>
        <w:rPr/>
        <w:t xml:space="preserve">[shall]</w:t>
      </w:r>
      <w:r>
        <w:rPr/>
        <w:t xml:space="preserve"/>
      </w:r>
      <w:r>
        <w:rPr/>
        <w:t xml:space="preserve"> OR </w:t>
      </w:r>
      <w:r>
        <w:rPr/>
        <w:t xml:space="preserve">[shall not]</w:t>
      </w:r>
      <w:r>
        <w:rPr/>
        <w:t xml:space="preserve"> be subject to the limitations and exclusions of liability set out in </w:t>
      </w:r>
      <w:r>
        <w:rPr/>
        <w:t xml:space="preserve">this Agreement</w:t>
      </w:r>
      <w:r>
        <w:rPr/>
        <w:t xml:space="preserve">[, except </w:t>
      </w:r>
      <w:r>
        <w:rPr>
          <w:i w:val="on"/>
          <w:iCs w:val="on"/>
        </w:rPr>
        <w:t xml:space="preserve">[exceptions]</w:t>
      </w:r>
      <w:r>
        <w:rPr/>
        <w:t xml:space="preserve">]</w:t>
      </w:r>
      <w:r>
        <w:rPr/>
        <w:t xml:space="preserve">.</w:t>
      </w:r>
    </w:p>
    <w:p>
      <w:pPr>
        <w:pStyle w:val="Level 1 Heading"/>
        <w:outlineLvl w:val="3"/>
        <w:rPr/>
      </w:pPr>
      <w:r>
        <w:rPr/>
        <w:t xml:space="preserve">17.	Limitations and exclusions of liability</w:t>
      </w:r>
    </w:p>
    <w:p>
      <w:pPr>
        <w:pStyle w:val="Level 2 Number"/>
        <w:rPr/>
      </w:pPr>
      <w:r>
        <w:rPr/>
        <w:t xml:space="preserve">17.1</w:t>
      </w:r>
      <w:r>
        <w:rPr/>
        <w:tab/>
        <w:t xml:space="preserve"/>
      </w:r>
      <w:r>
        <w:rPr/>
        <w:t xml:space="preserve">Nothing in </w:t>
      </w:r>
      <w:r>
        <w:rPr/>
        <w:t xml:space="preserve">this Agreement</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17.2</w:t>
      </w:r>
      <w:r>
        <w:rPr/>
        <w:tab/>
        <w:t xml:space="preserve"/>
      </w:r>
      <w:r>
        <w:rPr/>
        <w:t xml:space="preserve">The limitations and exclusions of liability set out in this Clause 17 and elsewhere in </w:t>
      </w:r>
      <w:r>
        <w:rPr/>
        <w:t xml:space="preserve">this Agreement</w:t>
      </w:r>
      <w:r>
        <w:rPr/>
        <w:t xml:space="preserve">: </w:t>
      </w:r>
    </w:p>
    <w:p>
      <w:pPr>
        <w:pStyle w:val="Level 3 Number"/>
        <w:rPr/>
      </w:pPr>
      <w:r>
        <w:rPr/>
        <w:t xml:space="preserve">(a)</w:t>
      </w:r>
      <w:r>
        <w:rPr/>
        <w:tab/>
        <w:t xml:space="preserve"/>
      </w:r>
      <w:r>
        <w:rPr/>
        <w:t xml:space="preserve">are subject to Clause 17.1; and</w:t>
      </w:r>
    </w:p>
    <w:p>
      <w:pPr>
        <w:pStyle w:val="Level 3 Number"/>
        <w:rPr/>
      </w:pPr>
      <w:r>
        <w:rPr/>
        <w:t xml:space="preserve">(b)</w:t>
      </w:r>
      <w:r>
        <w:rPr/>
        <w:tab/>
        <w:t xml:space="preserve"/>
      </w:r>
      <w:r>
        <w:rPr/>
        <w:t xml:space="preserve">govern all liabilities arising under </w:t>
      </w:r>
      <w:r>
        <w:rPr/>
        <w:t xml:space="preserve">this Agreement</w:t>
      </w:r>
      <w:r>
        <w:rPr/>
        <w:t xml:space="preserve"> or relating to the subject matter of </w:t>
      </w:r>
      <w:r>
        <w:rPr/>
        <w:t xml:space="preserve">this Agreement</w:t>
      </w:r>
      <w:r>
        <w:rPr/>
        <w:t xml:space="preserve">, including liabilities arising in contract, in tort (including negligence) and for breach of statutory duty, except to the extent expressly provided otherwise in </w:t>
      </w:r>
      <w:r>
        <w:rPr/>
        <w:t xml:space="preserve">this Agreement</w:t>
      </w:r>
      <w:r>
        <w:rPr/>
        <w:t xml:space="preserve">.</w:t>
      </w:r>
    </w:p>
    <w:p>
      <w:pPr>
        <w:pStyle w:val="Level 2 Number"/>
        <w:rPr/>
      </w:pPr>
      <w:r>
        <w:rPr/>
        <w:t xml:space="preserve">17.3</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losses arising out of a </w:t>
      </w:r>
      <w:r>
        <w:rPr/>
        <w:t xml:space="preserve">Force Majeure Event</w:t>
      </w:r>
      <w:r>
        <w:rPr/>
        <w:t xml:space="preserve">.</w:t>
      </w:r>
    </w:p>
    <w:p>
      <w:pPr>
        <w:pStyle w:val="Level 2 Number"/>
        <w:rPr/>
      </w:pPr>
      <w:r>
        <w:rPr/>
        <w:t xml:space="preserve">17.4</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 of profits or anticipated savings.</w:t>
      </w:r>
    </w:p>
    <w:p>
      <w:pPr>
        <w:pStyle w:val="Level 2 Number"/>
        <w:rPr/>
      </w:pPr>
      <w:r>
        <w:rPr/>
        <w:t xml:space="preserve">17.5</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 of revenue or income.</w:t>
      </w:r>
    </w:p>
    <w:p>
      <w:pPr>
        <w:pStyle w:val="Level 2 Number"/>
        <w:rPr/>
      </w:pPr>
      <w:r>
        <w:rPr/>
        <w:t xml:space="preserve">17.6</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 of use or production.</w:t>
      </w:r>
    </w:p>
    <w:p>
      <w:pPr>
        <w:pStyle w:val="Level 2 Number"/>
        <w:rPr/>
      </w:pPr>
      <w:r>
        <w:rPr/>
        <w:t xml:space="preserve">17.7</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 of business, contracts or opportunities.</w:t>
      </w:r>
    </w:p>
    <w:p>
      <w:pPr>
        <w:pStyle w:val="Level 2 Number"/>
        <w:rPr/>
      </w:pPr>
      <w:r>
        <w:rPr/>
        <w:t xml:space="preserve">17.8</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loss or corruption of any data, database or software.</w:t>
      </w:r>
    </w:p>
    <w:p>
      <w:pPr>
        <w:pStyle w:val="Level 2 Number"/>
        <w:rPr/>
      </w:pPr>
      <w:r>
        <w:rPr/>
        <w:t xml:space="preserve">17.9</w:t>
      </w:r>
      <w:r>
        <w:rPr/>
        <w:tab/>
        <w:t xml:space="preserve"/>
      </w:r>
      <w:r>
        <w:rPr/>
        <w:t xml:space="preserve">[Neither party shall be liable to the other party]</w:t>
      </w:r>
      <w:r>
        <w:rPr/>
        <w:t xml:space="preserve"/>
      </w:r>
      <w:r>
        <w:rPr/>
        <w:t xml:space="preserve"> OR </w:t>
      </w:r>
      <w:r>
        <w:rPr/>
        <w:t xml:space="preserve">[</w:t>
      </w:r>
      <w:r>
        <w:rPr/>
        <w:t xml:space="preserve">The Manufacturer</w:t>
      </w:r>
      <w:r>
        <w:rPr/>
        <w:t xml:space="preserve"> shall not be liable to </w:t>
      </w:r>
      <w:r>
        <w:rPr/>
        <w:t xml:space="preserve">the Customer</w:t>
      </w:r>
      <w:r>
        <w:rPr/>
        <w:t xml:space="preserve">]</w:t>
      </w:r>
      <w:r>
        <w:rPr/>
        <w:t xml:space="preserve"/>
      </w:r>
      <w:r>
        <w:rPr/>
        <w:t xml:space="preserve"> OR </w:t>
      </w:r>
      <w:r>
        <w:rPr/>
        <w:t xml:space="preserve">[</w:t>
      </w:r>
      <w:r>
        <w:rPr/>
        <w:t xml:space="preserve">The Customer</w:t>
      </w:r>
      <w:r>
        <w:rPr/>
        <w:t xml:space="preserve"> shall not be liable to </w:t>
      </w:r>
      <w:r>
        <w:rPr/>
        <w:t xml:space="preserve">the Manufacturer</w:t>
      </w:r>
      <w:r>
        <w:rPr/>
        <w:t xml:space="preserve">]</w:t>
      </w:r>
      <w:r>
        <w:rPr/>
        <w:t xml:space="preserve"> in respect of any special, indirect or consequential loss or damage.</w:t>
      </w:r>
    </w:p>
    <w:p>
      <w:pPr>
        <w:pStyle w:val="Level 2 Number"/>
        <w:rPr/>
      </w:pPr>
      <w:r>
        <w:rPr/>
        <w:t xml:space="preserve">17.10</w:t>
      </w:r>
      <w:r>
        <w:rPr/>
        <w:tab/>
        <w:t xml:space="preserve"/>
      </w:r>
      <w:r>
        <w:rPr/>
        <w:t xml:space="preserve">The liability of </w:t>
      </w:r>
      <w:r>
        <w:rPr/>
        <w:t xml:space="preserve">[each party to the other party]</w:t>
      </w:r>
      <w:r>
        <w:rPr/>
        <w:t xml:space="preserve"/>
      </w:r>
      <w:r>
        <w:rPr/>
        <w:t xml:space="preserve"> OR </w:t>
      </w:r>
      <w:r>
        <w:rPr/>
        <w:t xml:space="preserve">[</w:t>
      </w:r>
      <w:r>
        <w:rPr/>
        <w:t xml:space="preserve">the Manufacturer</w:t>
      </w:r>
      <w:r>
        <w:rPr/>
        <w:t xml:space="preserve"> to </w:t>
      </w:r>
      <w:r>
        <w:rPr/>
        <w:t xml:space="preserve">the Customer</w:t>
      </w:r>
      <w:r>
        <w:rPr/>
        <w:t xml:space="preserve">]</w:t>
      </w:r>
      <w:r>
        <w:rPr/>
        <w:t xml:space="preserve"/>
      </w:r>
      <w:r>
        <w:rPr/>
        <w:t xml:space="preserve"> OR </w:t>
      </w:r>
      <w:r>
        <w:rPr/>
        <w:t xml:space="preserve">[</w:t>
      </w:r>
      <w:r>
        <w:rPr/>
        <w:t xml:space="preserve">the Customer</w:t>
      </w:r>
      <w:r>
        <w:rPr/>
        <w:t xml:space="preserve"> to </w:t>
      </w:r>
      <w:r>
        <w:rPr/>
        <w:t xml:space="preserve">the Manufacturer</w:t>
      </w:r>
      <w:r>
        <w:rPr/>
        <w:t xml:space="preserve">]</w:t>
      </w:r>
      <w:r>
        <w:rPr/>
        <w:t xml:space="preserve"> under </w:t>
      </w:r>
      <w:r>
        <w:rPr/>
        <w:t xml:space="preserve">an Order</w:t>
      </w:r>
      <w:r>
        <w:rPr/>
        <w:t xml:space="preserve">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Customer</w:t>
      </w:r>
      <w:r>
        <w:rPr/>
        <w:t xml:space="preserve"> to </w:t>
      </w:r>
      <w:r>
        <w:rPr/>
        <w:t xml:space="preserve">the Manufacturer</w:t>
      </w:r>
      <w:r>
        <w:rPr/>
        <w:t xml:space="preserve"> under </w:t>
      </w:r>
      <w:r>
        <w:rPr/>
        <w:t xml:space="preserve">that Order</w:t>
      </w:r>
      <w:r>
        <w:rPr/>
        <w:t xml:space="preserve">]</w:t>
      </w:r>
      <w:r>
        <w:rPr/>
        <w:t xml:space="preserve">.</w:t>
      </w:r>
    </w:p>
    <w:p>
      <w:pPr>
        <w:pStyle w:val="Level 2 Number"/>
        <w:rPr/>
      </w:pPr>
      <w:r>
        <w:rPr/>
        <w:t xml:space="preserve">17.11</w:t>
      </w:r>
      <w:r>
        <w:rPr/>
        <w:tab/>
        <w:t xml:space="preserve"/>
      </w:r>
      <w:r>
        <w:rPr/>
        <w:t xml:space="preserve">The aggregate liability of </w:t>
      </w:r>
      <w:r>
        <w:rPr/>
        <w:t xml:space="preserve">[each party to the other party]</w:t>
      </w:r>
      <w:r>
        <w:rPr/>
        <w:t xml:space="preserve"/>
      </w:r>
      <w:r>
        <w:rPr/>
        <w:t xml:space="preserve"> OR </w:t>
      </w:r>
      <w:r>
        <w:rPr/>
        <w:t xml:space="preserve">[</w:t>
      </w:r>
      <w:r>
        <w:rPr/>
        <w:t xml:space="preserve">the Manufacturer</w:t>
      </w:r>
      <w:r>
        <w:rPr/>
        <w:t xml:space="preserve"> to </w:t>
      </w:r>
      <w:r>
        <w:rPr/>
        <w:t xml:space="preserve">the Customer</w:t>
      </w:r>
      <w:r>
        <w:rPr/>
        <w:t xml:space="preserve">]</w:t>
      </w:r>
      <w:r>
        <w:rPr/>
        <w:t xml:space="preserve"/>
      </w:r>
      <w:r>
        <w:rPr/>
        <w:t xml:space="preserve"> OR </w:t>
      </w:r>
      <w:r>
        <w:rPr/>
        <w:t xml:space="preserve">[</w:t>
      </w:r>
      <w:r>
        <w:rPr/>
        <w:t xml:space="preserve">the Customer</w:t>
      </w:r>
      <w:r>
        <w:rPr/>
        <w:t xml:space="preserve"> to </w:t>
      </w:r>
      <w:r>
        <w:rPr/>
        <w:t xml:space="preserve">the Manufacturer</w:t>
      </w:r>
      <w:r>
        <w:rPr/>
        <w:t xml:space="preserve">]</w:t>
      </w:r>
      <w:r>
        <w:rPr/>
        <w:t xml:space="preserve"> under </w:t>
      </w:r>
      <w:r>
        <w:rPr/>
        <w:t xml:space="preserve">this Agreement</w:t>
      </w:r>
      <w:r>
        <w:rPr/>
        <w:t xml:space="preserve">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Customer</w:t>
      </w:r>
      <w:r>
        <w:rPr/>
        <w:t xml:space="preserve"> to </w:t>
      </w:r>
      <w:r>
        <w:rPr/>
        <w:t xml:space="preserve">the Manufacturer</w:t>
      </w:r>
      <w:r>
        <w:rPr/>
        <w:t xml:space="preserve"> under </w:t>
      </w:r>
      <w:r>
        <w:rPr/>
        <w:t xml:space="preserve">this Agreement</w:t>
      </w:r>
      <w:r>
        <w:rPr/>
        <w:t xml:space="preserve">]</w:t>
      </w:r>
      <w:r>
        <w:rPr/>
        <w:t xml:space="preserve">.</w:t>
      </w:r>
    </w:p>
    <w:p>
      <w:pPr>
        <w:pStyle w:val="Level 1 Heading"/>
        <w:outlineLvl w:val="3"/>
        <w:rPr/>
      </w:pPr>
      <w:r>
        <w:rPr/>
        <w:t xml:space="preserve">18.	Force Majeure Event</w:t>
      </w:r>
    </w:p>
    <w:p>
      <w:pPr>
        <w:pStyle w:val="Level 2 Number"/>
        <w:rPr/>
      </w:pPr>
      <w:r>
        <w:rPr/>
        <w:t xml:space="preserve">18.1</w:t>
      </w:r>
      <w:r>
        <w:rPr/>
        <w:tab/>
        <w:t xml:space="preserve"/>
      </w:r>
      <w:r>
        <w:rPr/>
        <w:t xml:space="preserve">If a </w:t>
      </w:r>
      <w:r>
        <w:rPr/>
        <w:t xml:space="preserve">Force Majeure Event</w:t>
      </w:r>
      <w:r>
        <w:rPr/>
        <w:t xml:space="preserve"> gives rise to a failure or delay in either party performing any obligation under </w:t>
      </w:r>
      <w:r>
        <w:rPr/>
        <w:t xml:space="preserve">this Agreement</w:t>
      </w:r>
      <w:r>
        <w:rPr/>
        <w:t xml:space="preserve">[ (other than any obligation to make a payment)]</w:t>
      </w:r>
      <w:r>
        <w:rPr/>
        <w:t xml:space="preserve">, that obligation will be suspended for the duration of the </w:t>
      </w:r>
      <w:r>
        <w:rPr/>
        <w:t xml:space="preserve">Force Majeure Event</w:t>
      </w:r>
      <w:r>
        <w:rPr/>
        <w:t xml:space="preserve">.</w:t>
      </w:r>
    </w:p>
    <w:p>
      <w:pPr>
        <w:pStyle w:val="Level 2 Number"/>
        <w:rPr/>
      </w:pPr>
      <w:r>
        <w:rPr/>
        <w:t xml:space="preserve">18.2</w:t>
      </w:r>
      <w:r>
        <w:rPr/>
        <w:tab/>
        <w:t xml:space="preserve"/>
      </w:r>
      <w:r>
        <w:rPr/>
        <w:t xml:space="preserve">A party that becomes aware of a </w:t>
      </w:r>
      <w:r>
        <w:rPr/>
        <w:t xml:space="preserve">Force Majeure Event</w:t>
      </w:r>
      <w:r>
        <w:rPr/>
        <w:t xml:space="preserve"> which gives rise to, or which is likely to give rise to, any failure or delay in that party performing any obligation under </w:t>
      </w:r>
      <w:r>
        <w:rPr/>
        <w:t xml:space="preserve">this Agreement</w:t>
      </w:r>
      <w:r>
        <w:rPr/>
        <w:t xml:space="preserve">, must:</w:t>
      </w:r>
    </w:p>
    <w:p>
      <w:pPr>
        <w:pStyle w:val="Level 3 Number"/>
        <w:rPr/>
      </w:pPr>
      <w:r>
        <w:rPr/>
        <w:t xml:space="preserve">(a)</w:t>
      </w:r>
      <w:r>
        <w:rPr/>
        <w:tab/>
        <w:t xml:space="preserve"/>
      </w:r>
      <w:r>
        <w:rPr/>
        <w:t xml:space="preserve">promptly notify the other; and</w:t>
      </w:r>
    </w:p>
    <w:p>
      <w:pPr>
        <w:pStyle w:val="Level 3 Number"/>
        <w:rPr/>
      </w:pPr>
      <w:r>
        <w:rPr/>
        <w:t xml:space="preserve">(b)</w:t>
      </w:r>
      <w:r>
        <w:rPr/>
        <w:tab/>
        <w:t xml:space="preserve"/>
      </w:r>
      <w:r>
        <w:rPr/>
        <w:t xml:space="preserve">inform the other of the period for which it is estimated that such failure or delay will continue.</w:t>
      </w:r>
    </w:p>
    <w:p>
      <w:pPr>
        <w:pStyle w:val="Level 2 Number"/>
        <w:rPr/>
      </w:pPr>
      <w:r>
        <w:rPr/>
        <w:t xml:space="preserve">18.3</w:t>
      </w:r>
      <w:r>
        <w:rPr/>
        <w:tab/>
        <w:t xml:space="preserve"/>
      </w:r>
      <w:r>
        <w:rPr/>
        <w:t xml:space="preserve">A party whose performance of its obligations under </w:t>
      </w:r>
      <w:r>
        <w:rPr/>
        <w:t xml:space="preserve">this Agreement</w:t>
      </w:r>
      <w:r>
        <w:rPr/>
        <w:t xml:space="preserve"> is affected by a </w:t>
      </w:r>
      <w:r>
        <w:rPr/>
        <w:t xml:space="preserve">Force Majeure Event</w:t>
      </w:r>
      <w:r>
        <w:rPr/>
        <w:t xml:space="preserve"> must take reasonable steps to mitigate the effects of the </w:t>
      </w:r>
      <w:r>
        <w:rPr/>
        <w:t xml:space="preserve">Force Majeure Event</w:t>
      </w:r>
      <w:r>
        <w:rPr/>
        <w:t xml:space="preserve">.</w:t>
      </w:r>
    </w:p>
    <w:p>
      <w:pPr>
        <w:pStyle w:val="Level 1 Heading"/>
        <w:outlineLvl w:val="3"/>
        <w:rPr/>
      </w:pPr>
      <w:r>
        <w:rPr/>
        <w:t xml:space="preserve">19.	Termination</w:t>
      </w:r>
    </w:p>
    <w:p>
      <w:pPr>
        <w:pStyle w:val="Level 2 Number"/>
        <w:rPr/>
      </w:pPr>
      <w:r>
        <w:rPr/>
        <w:t xml:space="preserve">19.1</w:t>
      </w:r>
      <w:r>
        <w:rPr/>
        <w:tab/>
        <w:t xml:space="preserve"/>
      </w:r>
      <w:r>
        <w:rPr/>
        <w:t xml:space="preserve">The Manufacturer</w:t>
      </w:r>
      <w:r>
        <w:rPr/>
        <w:t xml:space="preserve"> may terminate </w:t>
      </w:r>
      <w:r>
        <w:rPr/>
        <w:t xml:space="preserve">this Agreement</w:t>
      </w:r>
      <w:r>
        <w:rPr/>
        <w:t xml:space="preserve"> by giving to </w:t>
      </w:r>
      <w:r>
        <w:rPr/>
        <w:t xml:space="preserve">the Customer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w:r>
      <w:r>
        <w:rPr/>
        <w:t xml:space="preserve"> OR </w:t>
      </w:r>
      <w:r>
        <w:rPr/>
        <w:t xml:space="preserve">[after the end of the </w:t>
      </w:r>
      <w:r>
        <w:rPr/>
        <w:t xml:space="preserve">Minimum Term</w:t>
      </w:r>
      <w:r>
        <w:rPr/>
        <w:t xml:space="preserve">]</w:t>
      </w:r>
      <w:r>
        <w:rPr/>
        <w:t xml:space="preserve">]</w:t>
      </w:r>
      <w:r>
        <w:rPr/>
        <w:t xml:space="preserve">. </w:t>
      </w:r>
      <w:r>
        <w:rPr/>
        <w:t xml:space="preserve">The Customer</w:t>
      </w:r>
      <w:r>
        <w:rPr/>
        <w:t xml:space="preserve"> may terminate </w:t>
      </w:r>
      <w:r>
        <w:rPr/>
        <w:t xml:space="preserve">this Agreement</w:t>
      </w:r>
      <w:r>
        <w:rPr/>
        <w:t xml:space="preserve"> by giving to </w:t>
      </w:r>
      <w:r>
        <w:rPr/>
        <w:t xml:space="preserve">the Manufacturer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w:r>
      <w:r>
        <w:rPr/>
        <w:t xml:space="preserve"> OR </w:t>
      </w:r>
      <w:r>
        <w:rPr/>
        <w:t xml:space="preserve">[after the end of the </w:t>
      </w:r>
      <w:r>
        <w:rPr/>
        <w:t xml:space="preserve">Minimum Term</w:t>
      </w:r>
      <w:r>
        <w:rPr/>
        <w:t xml:space="preserve">]</w:t>
      </w:r>
      <w:r>
        <w:rPr/>
        <w:t xml:space="preserve">]</w:t>
      </w:r>
      <w:r>
        <w:rPr/>
        <w:t xml:space="preserve">.</w:t>
      </w:r>
    </w:p>
    <w:p>
      <w:pPr>
        <w:pStyle w:val="unitor"/>
        <w:rPr/>
      </w:pPr>
      <w:r>
        <w:rPr/>
        <w:t xml:space="preserve">OR</w:t>
      </w:r>
    </w:p>
    <w:p>
      <w:pPr>
        <w:pStyle w:val="Level 2 Number"/>
        <w:rPr/>
      </w:pPr>
      <w:r>
        <w:rPr/>
        <w:t xml:space="preserve">19.1</w:t>
      </w:r>
      <w:r>
        <w:rPr/>
        <w:tab/>
        <w:t xml:space="preserve"/>
      </w:r>
      <w:r>
        <w:rPr/>
        <w:t xml:space="preserve">Either party may terminate </w:t>
      </w:r>
      <w:r>
        <w:rPr/>
        <w:t xml:space="preserve">this Agreement</w:t>
      </w:r>
      <w:r>
        <w:rPr/>
        <w:t xml:space="preserve"> by giving to the other party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19.2</w:t>
      </w:r>
      <w:r>
        <w:rPr/>
        <w:tab/>
        <w:t xml:space="preserve"/>
      </w:r>
      <w:r>
        <w:rPr/>
        <w:t xml:space="preserve">Either party may terminate </w:t>
      </w:r>
      <w:r>
        <w:rPr/>
        <w:t xml:space="preserve">this Agreement</w:t>
      </w:r>
      <w:r>
        <w:rPr/>
        <w:t xml:space="preserve"> immediately by giving written notice of termination to the other party if:</w:t>
      </w:r>
    </w:p>
    <w:p>
      <w:pPr>
        <w:pStyle w:val="Level 3 Number"/>
        <w:rPr/>
      </w:pPr>
      <w:r>
        <w:rPr/>
        <w:t xml:space="preserve">(a)</w:t>
      </w:r>
      <w:r>
        <w:rPr/>
        <w:tab/>
        <w:t xml:space="preserve"/>
      </w:r>
      <w:r>
        <w:rPr/>
        <w:t xml:space="preserve">the other party commits any </w:t>
      </w:r>
      <w:r>
        <w:rPr/>
        <w:t xml:space="preserve">[breach]</w:t>
      </w:r>
      <w:r>
        <w:rPr/>
        <w:t xml:space="preserve"/>
      </w:r>
      <w:r>
        <w:rPr/>
        <w:t xml:space="preserve"> OR </w:t>
      </w:r>
      <w:r>
        <w:rPr/>
        <w:t xml:space="preserve">[material breach]</w:t>
      </w:r>
      <w:r>
        <w:rPr/>
        <w:t xml:space="preserve"> of </w:t>
      </w:r>
      <w:r>
        <w:rPr/>
        <w:t xml:space="preserve">this Agreement</w:t>
      </w:r>
      <w:r>
        <w:rPr/>
        <w:t xml:space="preserve"/>
      </w:r>
      <w:r>
        <w:rPr/>
        <w:t xml:space="preserve">[, and the breach is not remediable]</w:t>
      </w:r>
      <w:r>
        <w:rPr/>
        <w:t xml:space="preserve">;</w:t>
      </w:r>
    </w:p>
    <w:p>
      <w:pPr>
        <w:pStyle w:val="Level 3 Number"/>
        <w:rPr/>
      </w:pPr>
      <w:r>
        <w:rPr/>
        <w:t xml:space="preserve">(b)</w:t>
      </w:r>
      <w:r>
        <w:rPr/>
        <w:tab/>
        <w:t xml:space="preserve"/>
      </w:r>
      <w:r>
        <w:rPr/>
        <w:t xml:space="preserve">[the other party commits a </w:t>
      </w:r>
      <w:r>
        <w:rPr/>
        <w:t xml:space="preserve">[breach]</w:t>
      </w:r>
      <w:r>
        <w:rPr/>
        <w:t xml:space="preserve"/>
      </w:r>
      <w:r>
        <w:rPr/>
        <w:t xml:space="preserve"> OR </w:t>
      </w:r>
      <w:r>
        <w:rPr/>
        <w:t xml:space="preserve">[material breach]</w:t>
      </w:r>
      <w:r>
        <w:rPr/>
        <w:t xml:space="preserve"> of </w:t>
      </w:r>
      <w:r>
        <w:rPr/>
        <w:t xml:space="preserve">this Agreement</w:t>
      </w:r>
      <w:r>
        <w:rPr/>
        <w:t xml:space="preserve">, and the breach is remediable but the other party fails to remedy the breach within the period of </w:t>
      </w:r>
      <w:r>
        <w:rPr/>
        <w:t xml:space="preserve">[30 days]</w:t>
      </w:r>
      <w:r>
        <w:rPr/>
        <w:t xml:space="preserve"> following the giving of a written notice to the other party requiring the breach to be remedied]</w:t>
      </w:r>
      <w:r>
        <w:rPr/>
        <w:t xml:space="preserve">; or</w:t>
      </w:r>
    </w:p>
    <w:p>
      <w:pPr>
        <w:pStyle w:val="Level 3 Number"/>
        <w:rPr/>
      </w:pPr>
      <w:r>
        <w:rPr/>
        <w:t xml:space="preserve">(c)</w:t>
      </w:r>
      <w:r>
        <w:rPr/>
        <w:tab/>
        <w:t xml:space="preserve"/>
      </w:r>
      <w:r>
        <w:rPr/>
        <w:t xml:space="preserve">[the other party persistently breaches </w:t>
      </w:r>
      <w:r>
        <w:rPr/>
        <w:t xml:space="preserve">this Agreement</w:t>
      </w:r>
      <w:r>
        <w:rPr/>
        <w:t xml:space="preserve"> (irrespective of whether such breaches collectively constitute a material breach)]</w:t>
      </w:r>
      <w:r>
        <w:rPr/>
        <w:t xml:space="preserve">.</w:t>
      </w:r>
    </w:p>
    <w:p>
      <w:pPr>
        <w:pStyle w:val="Level 2 Number"/>
        <w:rPr/>
      </w:pPr>
      <w:r>
        <w:rPr/>
        <w:t xml:space="preserve">19.3</w:t>
      </w:r>
      <w:r>
        <w:rPr/>
        <w:tab/>
        <w:t xml:space="preserve"/>
      </w:r>
      <w:r>
        <w:rPr/>
        <w:t xml:space="preserve">Either party may terminate </w:t>
      </w:r>
      <w:r>
        <w:rPr/>
        <w:t xml:space="preserve">this Agreement</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this Agreement</w:t>
      </w:r>
      <w:r>
        <w:rPr/>
        <w:t xml:space="preserve">)]</w:t>
      </w:r>
      <w:r>
        <w:rPr/>
        <w:t xml:space="preserve">; or</w:t>
      </w:r>
    </w:p>
    <w:p>
      <w:pPr>
        <w:pStyle w:val="Level 3 Number"/>
        <w:rPr/>
      </w:pPr>
      <w:r>
        <w:rPr/>
        <w:t xml:space="preserve">(d)</w:t>
      </w:r>
      <w:r>
        <w:rPr/>
        <w:tab/>
        <w:t xml:space="preserve"/>
      </w:r>
      <w:r>
        <w:rPr/>
        <w:t xml:space="preserve">[if that other party is an individual:</w:t>
      </w:r>
    </w:p>
    <w:p>
      <w:pPr>
        <w:pStyle w:val="Level 4 Number"/>
        <w:rPr/>
      </w:pPr>
      <w:r>
        <w:rPr/>
        <w:t xml:space="preserve">(i)</w:t>
      </w:r>
      <w:r>
        <w:rPr/>
        <w:tab/>
        <w:t xml:space="preserve"/>
      </w:r>
      <w:r>
        <w:rPr/>
        <w:t xml:space="preserve">that other party dies;</w:t>
      </w:r>
    </w:p>
    <w:p>
      <w:pPr>
        <w:pStyle w:val="Level 4 Number"/>
        <w:rPr/>
      </w:pPr>
      <w:r>
        <w:rPr/>
        <w:t xml:space="preserve">(ii)</w:t>
      </w:r>
      <w:r>
        <w:rPr/>
        <w:tab/>
        <w:t xml:space="preserve"/>
      </w:r>
      <w:r>
        <w:rPr/>
        <w:t xml:space="preserve">as a result of illness or incapacity, that other party becomes incapable of managing his or her own affairs; or</w:t>
      </w:r>
    </w:p>
    <w:p>
      <w:pPr>
        <w:pStyle w:val="Level 4 Number"/>
        <w:rPr/>
      </w:pPr>
      <w:r>
        <w:rPr/>
        <w:t xml:space="preserve">(iii)</w:t>
      </w:r>
      <w:r>
        <w:rPr/>
        <w:tab/>
        <w:t xml:space="preserve"/>
      </w:r>
      <w:r>
        <w:rPr/>
        <w:t xml:space="preserve">that other party is the subject of a bankruptcy petition or order.]</w:t>
      </w:r>
    </w:p>
    <w:p>
      <w:pPr>
        <w:pStyle w:val="Level 2 Number"/>
        <w:rPr/>
      </w:pPr>
      <w:r>
        <w:rPr/>
        <w:t xml:space="preserve">19.4</w:t>
      </w:r>
      <w:r>
        <w:rPr/>
        <w:tab/>
        <w:t xml:space="preserve"/>
      </w:r>
      <w:r>
        <w:rPr/>
        <w:t xml:space="preserve">The Manufacturer</w:t>
      </w:r>
      <w:r>
        <w:rPr/>
        <w:t xml:space="preserve"> may terminate </w:t>
      </w:r>
      <w:r>
        <w:rPr/>
        <w:t xml:space="preserve">this Agreement</w:t>
      </w:r>
      <w:r>
        <w:rPr/>
        <w:t xml:space="preserve"> immediately by giving written notice to </w:t>
      </w:r>
      <w:r>
        <w:rPr/>
        <w:t xml:space="preserve">the Customer</w:t>
      </w:r>
      <w:r>
        <w:rPr/>
        <w:t xml:space="preserve"> if:</w:t>
      </w:r>
    </w:p>
    <w:p>
      <w:pPr>
        <w:pStyle w:val="Level 3 Number"/>
        <w:rPr/>
      </w:pPr>
      <w:r>
        <w:rPr/>
        <w:t xml:space="preserve">(a)</w:t>
      </w:r>
      <w:r>
        <w:rPr/>
        <w:tab/>
        <w:t xml:space="preserve"/>
      </w:r>
      <w:r>
        <w:rPr/>
        <w:t xml:space="preserve">any amount due to be paid by </w:t>
      </w:r>
      <w:r>
        <w:rPr/>
        <w:t xml:space="preserve">the Customer</w:t>
      </w:r>
      <w:r>
        <w:rPr/>
        <w:t xml:space="preserve"> to </w:t>
      </w:r>
      <w:r>
        <w:rPr/>
        <w:t xml:space="preserve">the Manufacturer</w:t>
      </w:r>
      <w:r>
        <w:rPr/>
        <w:t xml:space="preserve"> under </w:t>
      </w:r>
      <w:r>
        <w:rPr/>
        <w:t xml:space="preserve">this Agreement</w:t>
      </w:r>
      <w:r>
        <w:rPr/>
        <w:t xml:space="preserve"> is unpaid by the due date and remains unpaid upon the date that that written notice of termination is given; and</w:t>
      </w:r>
    </w:p>
    <w:p>
      <w:pPr>
        <w:pStyle w:val="Level 3 Number"/>
        <w:rPr/>
      </w:pPr>
      <w:r>
        <w:rPr/>
        <w:t xml:space="preserve">(b)</w:t>
      </w:r>
      <w:r>
        <w:rPr/>
        <w:tab/>
        <w:t xml:space="preserve"/>
      </w:r>
      <w:r>
        <w:rPr/>
        <w:t xml:space="preserve">the Manufacturer</w:t>
      </w:r>
      <w:r>
        <w:rPr/>
        <w:t xml:space="preserve"> has given to </w:t>
      </w:r>
      <w:r>
        <w:rPr/>
        <w:t xml:space="preserve">the Customer</w:t>
      </w:r>
      <w:r>
        <w:rPr/>
        <w:t xml:space="preserve"> at least </w:t>
      </w:r>
      <w:r>
        <w:rPr/>
        <w:t xml:space="preserve">[30 days']</w:t>
      </w:r>
      <w:r>
        <w:rPr/>
        <w:t xml:space="preserve"> written notice, following the failure to pay, of its intention to terminate </w:t>
      </w:r>
      <w:r>
        <w:rPr/>
        <w:t xml:space="preserve">this Agreement</w:t>
      </w:r>
      <w:r>
        <w:rPr/>
        <w:t xml:space="preserve"> in accordance with this Clause 19.4.</w:t>
      </w:r>
    </w:p>
    <w:p>
      <w:pPr>
        <w:pStyle w:val="Level 2 Number"/>
        <w:rPr/>
      </w:pPr>
      <w:r>
        <w:rPr/>
        <w:t xml:space="preserve">19.5</w:t>
      </w:r>
      <w:r>
        <w:rPr/>
        <w:tab/>
        <w:t xml:space="preserve"/>
      </w:r>
      <w:r>
        <w:rPr/>
        <w:t xml:space="preserve">[The rights of termination set out in </w:t>
      </w:r>
      <w:r>
        <w:rPr/>
        <w:t xml:space="preserve">this Agreement</w:t>
      </w:r>
      <w:r>
        <w:rPr/>
        <w:t xml:space="preserve"> shall not exclude any rights of termination available at law.]</w:t>
      </w:r>
      <w:r>
        <w:rPr/>
        <w:t xml:space="preserve"/>
      </w:r>
      <w:r>
        <w:rPr/>
        <w:t xml:space="preserve"> OR </w:t>
      </w:r>
      <w:r>
        <w:rPr/>
        <w:t xml:space="preserve">[</w:t>
      </w:r>
      <w:r>
        <w:rPr/>
        <w:t xml:space="preserve">This Agreement</w:t>
      </w:r>
      <w:r>
        <w:rPr/>
        <w:t xml:space="preserve"> may only be terminated in accordance with its express provisions.]</w:t>
      </w:r>
    </w:p>
    <w:p>
      <w:pPr>
        <w:pStyle w:val="Level 1 Heading"/>
        <w:outlineLvl w:val="3"/>
        <w:rPr/>
      </w:pPr>
      <w:r>
        <w:rPr/>
        <w:t xml:space="preserve">20.	Effects of termination</w:t>
      </w:r>
    </w:p>
    <w:p>
      <w:pPr>
        <w:pStyle w:val="Level 2 Number"/>
        <w:rPr/>
      </w:pPr>
      <w:r>
        <w:rPr/>
        <w:t xml:space="preserve">20.1</w:t>
      </w:r>
      <w:r>
        <w:rPr/>
        <w:tab/>
        <w:t xml:space="preserve"/>
      </w:r>
      <w:r>
        <w:rPr/>
        <w:t xml:space="preserve">Upon the termination of </w:t>
      </w:r>
      <w:r>
        <w:rPr/>
        <w:t xml:space="preserve">this Agreement</w:t>
      </w:r>
      <w:r>
        <w:rPr/>
        <w:t xml:space="preserve">, all of the provisions of </w:t>
      </w:r>
      <w:r>
        <w:rPr/>
        <w:t xml:space="preserve">this Agreement</w:t>
      </w:r>
      <w:r>
        <w:rPr/>
        <w:t xml:space="preserve"> shall cease to have effect, save that the following provisions of </w:t>
      </w:r>
      <w:r>
        <w:rPr/>
        <w:t xml:space="preserve">this Agreement</w:t>
      </w:r>
      <w:r>
        <w:rPr/>
        <w:t xml:space="preserve"> shall survive and continue to have effect (in accordance with their express terms or otherwise indefinitely): </w:t>
      </w:r>
      <w:r>
        <w:rPr/>
        <w:t xml:space="preserve">[Clauses 1, 10.4, 11, 13.2, 13.4, 14, 16, 17, 20, 22 and 23 and Paragraphs 1, 2 and 4 of Schedule 2 (Terms and conditions of supply)]</w:t>
      </w:r>
      <w:r>
        <w:rPr/>
        <w:t xml:space="preserve">.</w:t>
      </w:r>
    </w:p>
    <w:p>
      <w:pPr>
        <w:pStyle w:val="Level 2 Number"/>
        <w:rPr/>
      </w:pPr>
      <w:r>
        <w:rPr/>
        <w:t xml:space="preserve">20.2</w:t>
      </w:r>
      <w:r>
        <w:rPr/>
        <w:tab/>
        <w:t xml:space="preserve"/>
      </w:r>
      <w:r>
        <w:rPr/>
        <w:t xml:space="preserve">Except to the extent that </w:t>
      </w:r>
      <w:r>
        <w:rPr/>
        <w:t xml:space="preserve">this Agreement</w:t>
      </w:r>
      <w:r>
        <w:rPr/>
        <w:t xml:space="preserve"> expressly provides otherwise, the termination of </w:t>
      </w:r>
      <w:r>
        <w:rPr/>
        <w:t xml:space="preserve">this Agreement</w:t>
      </w:r>
      <w:r>
        <w:rPr/>
        <w:t xml:space="preserve"> shall not affect the accrued rights of either party.</w:t>
      </w:r>
    </w:p>
    <w:p>
      <w:pPr>
        <w:pStyle w:val="Level 1 Heading"/>
        <w:outlineLvl w:val="3"/>
        <w:rPr/>
      </w:pPr>
      <w:r>
        <w:rPr/>
        <w:t xml:space="preserve">21.	Notices</w:t>
      </w:r>
    </w:p>
    <w:p>
      <w:pPr>
        <w:pStyle w:val="Level 2 Number"/>
        <w:rPr/>
      </w:pPr>
      <w:r>
        <w:rPr/>
        <w:t xml:space="preserve">21.1</w:t>
      </w:r>
      <w:r>
        <w:rPr/>
        <w:tab/>
        <w:t xml:space="preserve"/>
      </w:r>
      <w:r>
        <w:rPr/>
        <w:t xml:space="preserve">Any notice from one party to the other party under </w:t>
      </w:r>
      <w:r>
        <w:rPr/>
        <w:t xml:space="preserve">this Agreement</w:t>
      </w:r>
      <w:r>
        <w:rPr/>
        <w:t xml:space="preserve"> must be given by one of the following methods (using the relevant contact details set out in Clause 21.2): </w:t>
      </w:r>
    </w:p>
    <w:p>
      <w:pPr>
        <w:pStyle w:val="Level 3 Number"/>
        <w:rPr/>
      </w:pPr>
      <w:r>
        <w:rPr/>
        <w:t xml:space="preserve">(a)</w:t>
      </w:r>
      <w:r>
        <w:rPr/>
        <w:tab/>
        <w:t xml:space="preserve"/>
      </w:r>
      <w:r>
        <w:rPr/>
        <w:t xml:space="preserve">[</w:t>
      </w:r>
      <w:r>
        <w:rPr/>
        <w:t xml:space="preserve">[delivered personally or sent by courier]</w:t>
      </w:r>
      <w:r>
        <w:rPr/>
        <w:t xml:space="preserve">, in which case the notice shall be deemed to be received </w:t>
      </w:r>
      <w:r>
        <w:rPr/>
        <w:t xml:space="preserve">[upon delivery]</w:t>
      </w:r>
      <w:r>
        <w:rPr/>
        <w:t xml:space="preserve">]</w:t>
      </w:r>
      <w:r>
        <w:rPr/>
        <w:t xml:space="preserve">; or</w:t>
      </w:r>
    </w:p>
    <w:p>
      <w:pPr>
        <w:pStyle w:val="Level 3 Number"/>
        <w:rPr/>
      </w:pPr>
      <w:r>
        <w:rPr/>
        <w:t xml:space="preserve">(b)</w:t>
      </w:r>
      <w:r>
        <w:rPr/>
        <w:tab/>
        <w:t xml:space="preserve"/>
      </w:r>
      <w:r>
        <w:rPr/>
        <w:t xml:space="preserve">[sent by </w:t>
      </w:r>
      <w:r>
        <w:rPr/>
        <w:t xml:space="preserve">[recorded signed-for post]</w:t>
      </w:r>
      <w:r>
        <w:rPr/>
        <w:t xml:space="preserve">, in which case the notice shall be deemed to be received </w:t>
      </w:r>
      <w:r>
        <w:rPr/>
        <w:t xml:space="preserve">[2 </w:t>
      </w:r>
      <w:r>
        <w:rPr/>
        <w:t xml:space="preserve">Business Days</w:t>
      </w:r>
      <w:r>
        <w:rPr/>
        <w:t xml:space="preserve"> following posting]</w:t>
      </w:r>
      <w:r>
        <w:rPr/>
        <w:t xml:space="preserve">]</w:t>
      </w:r>
      <w:r>
        <w:rPr/>
        <w:t xml:space="preserve">,</w:t>
      </w:r>
    </w:p>
    <w:p>
      <w:pPr>
        <w:pStyle w:val="Level 3 Number"/>
        <w:rPr/>
      </w:pPr>
      <w:r>
        <w:rPr>
          <w:i w:val="on"/>
          <w:iCs w:val="on"/>
        </w:rPr>
        <w:t xml:space="preserve">[additional list items]</w:t>
      </w:r>
    </w:p>
    <w:p>
      <w:pPr>
        <w:pStyle w:val="Level 2 Number"/>
        <w:rPr/>
      </w:pPr>
      <w:r>
        <w:rPr/>
        <w:tab/>
        <w:t xml:space="preserve"/>
      </w:r>
      <w:r>
        <w:rPr/>
        <w:t xml:space="preserve">providing that, if the stated time of deemed receipt is not within </w:t>
      </w:r>
      <w:r>
        <w:rPr/>
        <w:t xml:space="preserve">Business Hours</w:t>
      </w:r>
      <w:r>
        <w:rPr/>
        <w:t xml:space="preserve">, then the time of deemed receipt shall be when </w:t>
      </w:r>
      <w:r>
        <w:rPr/>
        <w:t xml:space="preserve">Business Hours</w:t>
      </w:r>
      <w:r>
        <w:rPr/>
        <w:t xml:space="preserve"> next begin after the stated time.</w:t>
      </w:r>
    </w:p>
    <w:p>
      <w:pPr>
        <w:pStyle w:val="Level 2 Number"/>
        <w:rPr/>
      </w:pPr>
      <w:r>
        <w:rPr/>
        <w:t xml:space="preserve">21.2</w:t>
      </w:r>
      <w:r>
        <w:rPr/>
        <w:tab/>
        <w:t xml:space="preserve"/>
      </w:r>
      <w:r>
        <w:rPr/>
        <w:t xml:space="preserve">The parties' contact details for notices under this Clause 21 are as follows:</w:t>
      </w:r>
    </w:p>
    <w:p>
      <w:pPr>
        <w:pStyle w:val="Level 3 Number"/>
        <w:rPr/>
      </w:pPr>
      <w:r>
        <w:rPr/>
        <w:t xml:space="preserve">(a)</w:t>
      </w:r>
      <w:r>
        <w:rPr/>
        <w:tab/>
        <w:t xml:space="preserve"/>
      </w:r>
      <w:r>
        <w:rPr/>
        <w:t xml:space="preserve">in the case of notices sent by </w:t>
      </w:r>
      <w:r>
        <w:rPr/>
        <w:t xml:space="preserve">the Customer</w:t>
      </w:r>
      <w:r>
        <w:rPr/>
        <w:t xml:space="preserve"> to </w:t>
      </w:r>
      <w:r>
        <w:rPr/>
        <w:t xml:space="preserve">the Manufacturer</w:t>
      </w:r>
      <w:r>
        <w:rPr/>
        <w:t xml:space="preserve">, </w:t>
      </w:r>
      <w:r>
        <w:rPr>
          <w:i w:val="on"/>
          <w:iCs w:val="on"/>
        </w:rPr>
        <w:t xml:space="preserve">[contact details]</w:t>
      </w:r>
      <w:r>
        <w:rPr/>
        <w:t xml:space="preserve">; and</w:t>
      </w:r>
    </w:p>
    <w:p>
      <w:pPr>
        <w:pStyle w:val="Level 3 Number"/>
        <w:rPr/>
      </w:pPr>
      <w:r>
        <w:rPr/>
        <w:t xml:space="preserve">(b)</w:t>
      </w:r>
      <w:r>
        <w:rPr/>
        <w:tab/>
        <w:t xml:space="preserve"/>
      </w:r>
      <w:r>
        <w:rPr/>
        <w:t xml:space="preserve">in the case of notices sent by </w:t>
      </w:r>
      <w:r>
        <w:rPr/>
        <w:t xml:space="preserve">the Manufacturer</w:t>
      </w:r>
      <w:r>
        <w:rPr/>
        <w:t xml:space="preserve"> to </w:t>
      </w:r>
      <w:r>
        <w:rPr/>
        <w:t xml:space="preserve">the Customer</w:t>
      </w:r>
      <w:r>
        <w:rPr/>
        <w:t xml:space="preserve">, </w:t>
      </w:r>
      <w:r>
        <w:rPr>
          <w:i w:val="on"/>
          <w:iCs w:val="on"/>
        </w:rPr>
        <w:t xml:space="preserve">[contact details]</w:t>
      </w:r>
      <w:r>
        <w:rPr/>
        <w:t xml:space="preserve">.</w:t>
      </w:r>
    </w:p>
    <w:p>
      <w:pPr>
        <w:pStyle w:val="Level 2 Number"/>
        <w:rPr/>
      </w:pPr>
      <w:r>
        <w:rPr/>
        <w:t xml:space="preserve">21.3</w:t>
      </w:r>
      <w:r>
        <w:rPr/>
        <w:tab/>
        <w:t xml:space="preserve"/>
      </w:r>
      <w:r>
        <w:rPr/>
        <w:t xml:space="preserve">The addressee and contact details set out in Clause 21.2 may be updated from time to time by a party giving written notice of the update to the other party in accordance with this Clause 21.</w:t>
      </w:r>
    </w:p>
    <w:p>
      <w:pPr>
        <w:pStyle w:val="Level 1 Heading"/>
        <w:outlineLvl w:val="3"/>
        <w:rPr/>
      </w:pPr>
      <w:r>
        <w:rPr/>
        <w:t xml:space="preserve">22.	General</w:t>
      </w:r>
    </w:p>
    <w:p>
      <w:pPr>
        <w:pStyle w:val="Level 2 Number"/>
        <w:rPr/>
      </w:pPr>
      <w:r>
        <w:rPr/>
        <w:t xml:space="preserve">22.1</w:t>
      </w:r>
      <w:r>
        <w:rPr/>
        <w:tab/>
        <w:t xml:space="preserve"/>
      </w:r>
      <w:r>
        <w:rPr/>
        <w:t xml:space="preserve">No breach of any provision of </w:t>
      </w:r>
      <w:r>
        <w:rPr/>
        <w:t xml:space="preserve">this Agreement</w:t>
      </w:r>
      <w:r>
        <w:rPr/>
        <w:t xml:space="preserve"> shall be waived except with the express written consent of the party not in breach.</w:t>
      </w:r>
    </w:p>
    <w:p>
      <w:pPr>
        <w:pStyle w:val="Level 2 Number"/>
        <w:rPr/>
      </w:pPr>
      <w:r>
        <w:rPr/>
        <w:t xml:space="preserve">22.2</w:t>
      </w:r>
      <w:r>
        <w:rPr/>
        <w:tab/>
        <w:t xml:space="preserve"/>
      </w:r>
      <w:r>
        <w:rPr/>
        <w:t xml:space="preserve">If any provision of </w:t>
      </w:r>
      <w:r>
        <w:rPr/>
        <w:t xml:space="preserve">this Agreement</w:t>
      </w:r>
      <w:r>
        <w:rPr/>
        <w:t xml:space="preserve"> is determined by any court or other competent authority to be unlawful and/or unenforceable, the other provisions of </w:t>
      </w:r>
      <w:r>
        <w:rPr/>
        <w:t xml:space="preserve">this Agreement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22.3</w:t>
      </w:r>
      <w:r>
        <w:rPr/>
        <w:tab/>
        <w:t xml:space="preserve"/>
      </w:r>
      <w:r>
        <w:rPr/>
        <w:t xml:space="preserve">This Agreement</w:t>
      </w:r>
      <w:r>
        <w:rPr/>
        <w:t xml:space="preserve"> may not be varied except by a written document signed by or on behalf of each of the parties.</w:t>
      </w:r>
    </w:p>
    <w:p>
      <w:pPr>
        <w:pStyle w:val="Level 2 Number"/>
        <w:rPr/>
      </w:pPr>
      <w:r>
        <w:rPr/>
        <w:t xml:space="preserve">22.4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this Agreement</w:t>
      </w:r>
      <w:r>
        <w:rPr/>
        <w:t xml:space="preserve">.</w:t>
      </w:r>
    </w:p>
    <w:p>
      <w:pPr>
        <w:pStyle w:val="Level 2 Number"/>
        <w:rPr/>
      </w:pPr>
      <w:r>
        <w:rPr/>
        <w:t xml:space="preserve">22.5</w:t>
      </w:r>
      <w:r>
        <w:rPr/>
        <w:tab/>
        <w:t xml:space="preserve"/>
      </w:r>
      <w:r>
        <w:rPr/>
        <w:t xml:space="preserve">This Agreement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Agreement</w:t>
      </w:r>
      <w:r>
        <w:rPr/>
        <w:t xml:space="preserve"> are not subject to the consent of any third party.</w:t>
      </w:r>
    </w:p>
    <w:p>
      <w:pPr>
        <w:pStyle w:val="Level 2 Number"/>
        <w:rPr/>
      </w:pPr>
      <w:r>
        <w:rPr/>
        <w:t xml:space="preserve">22.6</w:t>
      </w:r>
      <w:r>
        <w:rPr/>
        <w:tab/>
        <w:t xml:space="preserve"/>
      </w:r>
      <w:r>
        <w:rPr/>
        <w:t xml:space="preserve">Subject to Clause 17.1, </w:t>
      </w:r>
      <w:r>
        <w:rPr/>
        <w:t xml:space="preserve">this Agreement</w:t>
      </w:r>
      <w:r>
        <w:rPr/>
        <w:t xml:space="preserve"> shall constitute the entire agreement between the parties in relation to the subject matter of </w:t>
      </w:r>
      <w:r>
        <w:rPr/>
        <w:t xml:space="preserve">this Agreement</w:t>
      </w:r>
      <w:r>
        <w:rPr/>
        <w:t xml:space="preserve">, and shall supersede all previous agreements, arrangements and understandings between the parties in respect of that subject matter.</w:t>
      </w:r>
    </w:p>
    <w:p>
      <w:pPr>
        <w:pStyle w:val="Level 2 Number"/>
        <w:rPr/>
      </w:pPr>
      <w:r>
        <w:rPr/>
        <w:t xml:space="preserve">22.7</w:t>
      </w:r>
      <w:r>
        <w:rPr/>
        <w:tab/>
        <w:t xml:space="preserve"/>
      </w:r>
      <w:r>
        <w:rPr/>
        <w:t xml:space="preserve">This Agreement</w:t>
      </w:r>
      <w:r>
        <w:rPr/>
        <w:t xml:space="preserve"> shall be governed by and construed in accordance with </w:t>
      </w:r>
      <w:r>
        <w:rPr/>
        <w:t xml:space="preserve">[English law]</w:t>
      </w:r>
      <w:r>
        <w:rPr/>
        <w:t xml:space="preserve">.</w:t>
      </w:r>
    </w:p>
    <w:p>
      <w:pPr>
        <w:pStyle w:val="Level 2 Number"/>
        <w:rPr/>
      </w:pPr>
      <w:r>
        <w:rPr/>
        <w:t xml:space="preserve">22.8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Agreement</w:t>
      </w:r>
      <w:r>
        <w:rPr/>
        <w:t xml:space="preserve">.</w:t>
      </w:r>
    </w:p>
    <w:p>
      <w:pPr>
        <w:pStyle w:val="Level 1 Heading"/>
        <w:outlineLvl w:val="3"/>
        <w:rPr/>
      </w:pPr>
      <w:r>
        <w:rPr/>
        <w:t xml:space="preserve">23.	Interpretation</w:t>
      </w:r>
    </w:p>
    <w:p>
      <w:pPr>
        <w:pStyle w:val="Level 2 Number"/>
        <w:rPr/>
      </w:pPr>
      <w:r>
        <w:rPr/>
        <w:t xml:space="preserve">23.1</w:t>
      </w:r>
      <w:r>
        <w:rPr/>
        <w:tab/>
        <w:t xml:space="preserve"/>
      </w:r>
      <w:r>
        <w:rPr/>
        <w:t xml:space="preserve">In </w:t>
      </w:r>
      <w:r>
        <w:rPr/>
        <w:t xml:space="preserve">this Agreement</w:t>
      </w:r>
      <w:r>
        <w:rPr/>
        <w:t xml:space="preserve">, a reference to a statute or statutory provision includes a reference to: </w:t>
      </w:r>
    </w:p>
    <w:p>
      <w:pPr>
        <w:pStyle w:val="Level 3 Number"/>
        <w:rPr/>
      </w:pPr>
      <w:r>
        <w:rPr/>
        <w:t xml:space="preserve">(a)</w:t>
      </w:r>
      <w:r>
        <w:rPr/>
        <w:tab/>
        <w:t xml:space="preserve"/>
      </w:r>
      <w:r>
        <w:rPr/>
        <w:t xml:space="preserve">that statute or statutory provision as modified, consolidated and/or re-enacted from time to time; and</w:t>
      </w:r>
    </w:p>
    <w:p>
      <w:pPr>
        <w:pStyle w:val="Level 3 Number"/>
        <w:rPr/>
      </w:pPr>
      <w:r>
        <w:rPr/>
        <w:t xml:space="preserve">(b)</w:t>
      </w:r>
      <w:r>
        <w:rPr/>
        <w:tab/>
        <w:t xml:space="preserve"/>
      </w:r>
      <w:r>
        <w:rPr/>
        <w:t xml:space="preserve">any subordinate legislation made under that statute or statutory provision.</w:t>
      </w:r>
    </w:p>
    <w:p>
      <w:pPr>
        <w:pStyle w:val="Level 2 Number"/>
        <w:rPr/>
      </w:pPr>
      <w:r>
        <w:rPr/>
        <w:t xml:space="preserve">23.2</w:t>
      </w:r>
      <w:r>
        <w:rPr/>
        <w:tab/>
        <w:t xml:space="preserve"/>
      </w:r>
      <w:r>
        <w:rPr/>
        <w:t xml:space="preserve">The Clause</w:t>
      </w:r>
      <w:r>
        <w:rPr/>
        <w:t xml:space="preserve"> headings do not affect the interpretation of </w:t>
      </w:r>
      <w:r>
        <w:rPr/>
        <w:t xml:space="preserve">this Agreement</w:t>
      </w:r>
      <w:r>
        <w:rPr/>
        <w:t xml:space="preserve">.</w:t>
      </w:r>
    </w:p>
    <w:p>
      <w:pPr>
        <w:pStyle w:val="Level 2 Number"/>
        <w:rPr/>
      </w:pPr>
      <w:r>
        <w:rPr/>
        <w:t xml:space="preserve">23.3</w:t>
      </w:r>
      <w:r>
        <w:rPr/>
        <w:tab/>
        <w:t xml:space="preserve"/>
      </w:r>
      <w:r>
        <w:rPr/>
        <w:t xml:space="preserve">References in </w:t>
      </w:r>
      <w:r>
        <w:rPr/>
        <w:t xml:space="preserve">this Agreement</w:t>
      </w:r>
      <w:r>
        <w:rPr/>
        <w:t xml:space="preserve"> to "calendar months" are to </w:t>
      </w:r>
      <w:r>
        <w:rPr/>
        <w:t xml:space="preserve">[the 12 named periods (January, February and so on) into which a year is divided]</w:t>
      </w:r>
      <w:r>
        <w:rPr/>
        <w:t xml:space="preserve">.</w:t>
      </w:r>
    </w:p>
    <w:p>
      <w:pPr>
        <w:pStyle w:val="Level 2 Number"/>
        <w:rPr/>
      </w:pPr>
      <w:r>
        <w:rPr/>
        <w:t xml:space="preserve">23.4</w:t>
      </w:r>
      <w:r>
        <w:rPr/>
        <w:tab/>
        <w:t xml:space="preserve"/>
      </w:r>
      <w:r>
        <w:rPr/>
        <w:t xml:space="preserve">In </w:t>
      </w:r>
      <w:r>
        <w:rPr/>
        <w:t xml:space="preserve">this Agreement</w:t>
      </w:r>
      <w:r>
        <w:rPr/>
        <w:t xml:space="preserve">, general words shall not be given a restrictive interpretation by reason of being preceded or followed by words indicating a particular class of acts, matters or things.</w:t>
      </w:r>
    </w:p>
    <w:p>
      <w:pPr>
        <w:pStyle w:val="Intro Heading"/>
        <w:outlineLvl w:val="2"/>
        <w:rPr/>
      </w:pPr>
      <w:r>
        <w:rPr/>
        <w:t xml:space="preserve">EXECUTION</w:t>
      </w:r>
    </w:p>
    <w:p>
      <w:pPr>
        <w:pStyle w:val="Body Text"/>
        <w:rPr/>
      </w:pPr>
      <w:r>
        <w:rPr/>
        <w:t xml:space="preserve">The parties have indicated their acceptance of </w:t>
      </w:r>
      <w:r>
        <w:rPr/>
        <w:t xml:space="preserve">this Agreement</w:t>
      </w:r>
      <w:r>
        <w:rPr/>
        <w:t xml:space="preserve"> by executing it below.</w:t>
      </w:r>
    </w:p>
    <w:p>
      <w:pPr>
        <w:pStyle w:val="Body Text"/>
        <w:rPr/>
      </w:pPr>
      <w:r>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Manufacturer</w:t>
      </w:r>
      <w:r>
        <w:rPr/>
        <w:t xml:space="preserve">]</w:t>
      </w:r>
      <w:r>
        <w:rPr/>
        <w:t xml:space="preserve"/>
      </w:r>
      <w:r>
        <w:rPr/>
        <w:t xml:space="preserve"> OR </w:t>
      </w:r>
      <w:r>
        <w:rPr/>
        <w:t xml:space="preserve">[</w:t>
      </w:r>
      <w:r>
        <w:rPr>
          <w:i w:val="on"/>
          <w:iCs w:val="on"/>
        </w:rPr>
        <w:t xml:space="preserve">[individual name]</w:t>
      </w:r>
      <w:r>
        <w:rPr/>
        <w:t xml:space="preserve"> on </w:t>
      </w:r>
      <w:r>
        <w:rPr/>
        <w:t xml:space="preserve">[...............]</w:t>
      </w:r>
      <w:r>
        <w:rPr/>
        <w:t xml:space="preserve"/>
      </w:r>
      <w:r>
        <w:rPr/>
        <w:t xml:space="preserve">,</w:t>
      </w:r>
      <w:r>
        <w:rPr/>
        <w:t xml:space="preserve"> duly authorised for and on behalf of </w:t>
      </w:r>
      <w:r>
        <w:rPr/>
        <w:t xml:space="preserve">the Manufacturer</w:t>
      </w:r>
      <w:r>
        <w:rPr/>
        <w:t xml:space="preserve">]</w:t>
      </w:r>
      <w:r>
        <w:rPr/>
        <w:t xml:space="preserve">:</w:t>
      </w:r>
    </w:p>
    <w:p>
      <w:pPr>
        <w:pStyle w:val="Body Text"/>
        <w:rPr/>
      </w:pPr>
      <w:r>
        <w:rPr/>
        <w:t xml:space="preserve"/>
      </w:r>
      <w:r>
        <w:rPr/>
        <w:t xml:space="preserve">........................................</w:t>
      </w:r>
    </w:p>
    <w:p>
      <w:pPr>
        <w:pStyle w:val="Body Text"/>
        <w:rPr/>
      </w:pPr>
      <w:r>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Customer</w:t>
      </w:r>
      <w:r>
        <w:rPr/>
        <w:t xml:space="preserve">]</w:t>
      </w:r>
      <w:r>
        <w:rPr/>
        <w:t xml:space="preserve"/>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Customer</w:t>
      </w:r>
      <w:r>
        <w:rPr/>
        <w:t xml:space="preserve">]</w:t>
      </w:r>
      <w:r>
        <w:rPr/>
        <w:t xml:space="preserve">:</w:t>
      </w:r>
    </w:p>
    <w:p>
      <w:pPr>
        <w:pStyle w:val="Body Text"/>
        <w:rPr/>
      </w:pPr>
      <w:r>
        <w:rPr/>
        <w:t xml:space="preserve"/>
      </w:r>
      <w:r>
        <w:rPr/>
        <w:t xml:space="preserve">........................................</w:t>
      </w:r>
    </w:p>
    <w:p>
      <w:r>
        <w:br w:type="page"/>
      </w:r>
    </w:p>
    <w:p>
      <w:pPr>
        <w:pStyle w:val="Schedule"/>
        <w:outlineLvl w:val="2"/>
        <w:rPr/>
      </w:pPr>
      <w:r>
        <w:rPr/>
        <w:t xml:space="preserve">SCHEDULE 1 (MANUFACTURING PARTICULARS)</w:t>
      </w:r>
    </w:p>
    <w:p>
      <w:pPr>
        <w:pStyle w:val="Sch 1 Heading"/>
        <w:outlineLvl w:val="3"/>
        <w:rPr/>
      </w:pPr>
      <w:r>
        <w:rPr/>
        <w:t xml:space="preserve">1.	Specification of Products</w:t>
      </w:r>
    </w:p>
    <w:p>
      <w:pPr>
        <w:pStyle w:val="Body Text"/>
        <w:rPr/>
      </w:pPr>
      <w:r>
        <w:rPr>
          <w:i w:val="on"/>
          <w:iCs w:val="on"/>
        </w:rPr>
        <w:t xml:space="preserve">[Specify </w:t>
      </w:r>
      <w:r>
        <w:rPr>
          <w:i w:val="on"/>
          <w:iCs w:val="on"/>
        </w:rPr>
        <w:t xml:space="preserve">Products</w:t>
      </w:r>
      <w:r>
        <w:rPr>
          <w:i w:val="on"/>
          <w:iCs w:val="on"/>
        </w:rPr>
        <w:t xml:space="preserve">]</w:t>
      </w:r>
    </w:p>
    <w:p>
      <w:pPr>
        <w:pStyle w:val="Sch 1 Heading"/>
        <w:outlineLvl w:val="3"/>
        <w:rPr/>
      </w:pPr>
      <w:r>
        <w:rPr/>
        <w:t xml:space="preserve">2.	Timetable</w:t>
      </w:r>
    </w:p>
    <w:p>
      <w:pPr>
        <w:pStyle w:val="Body Text"/>
        <w:rPr/>
      </w:pPr>
      <w:r>
        <w:rPr>
          <w:i w:val="on"/>
          <w:iCs w:val="on"/>
        </w:rPr>
        <w:t xml:space="preserve">[Insert timetable]</w:t>
      </w:r>
    </w:p>
    <w:p>
      <w:pPr>
        <w:pStyle w:val="Sch 1 Heading"/>
        <w:outlineLvl w:val="3"/>
        <w:rPr/>
      </w:pPr>
      <w:r>
        <w:rPr/>
        <w:t xml:space="preserve">3.	Customer Components</w:t>
      </w:r>
    </w:p>
    <w:p>
      <w:pPr>
        <w:pStyle w:val="Body Text"/>
        <w:rPr/>
      </w:pPr>
      <w:r>
        <w:rPr>
          <w:i w:val="on"/>
          <w:iCs w:val="on"/>
        </w:rPr>
        <w:t xml:space="preserve">[Specify </w:t>
      </w:r>
      <w:r>
        <w:rPr>
          <w:i w:val="on"/>
          <w:iCs w:val="on"/>
        </w:rPr>
        <w:t xml:space="preserve">Customer Components</w:t>
      </w:r>
      <w:r>
        <w:rPr>
          <w:i w:val="on"/>
          <w:iCs w:val="on"/>
        </w:rPr>
        <w:t xml:space="preserve">]</w:t>
      </w:r>
    </w:p>
    <w:p>
      <w:pPr>
        <w:pStyle w:val="Sch 1 Heading"/>
        <w:outlineLvl w:val="3"/>
        <w:rPr/>
      </w:pPr>
      <w:r>
        <w:rPr/>
        <w:t xml:space="preserve">4.	Customer Equipment   </w:t>
      </w:r>
    </w:p>
    <w:p>
      <w:pPr>
        <w:pStyle w:val="Body Text"/>
        <w:rPr/>
      </w:pPr>
      <w:r>
        <w:rPr>
          <w:i w:val="on"/>
          <w:iCs w:val="on"/>
        </w:rPr>
        <w:t xml:space="preserve">[Specify </w:t>
      </w:r>
      <w:r>
        <w:rPr>
          <w:i w:val="on"/>
          <w:iCs w:val="on"/>
        </w:rPr>
        <w:t xml:space="preserve">Customer Equipment</w:t>
      </w:r>
      <w:r>
        <w:rPr>
          <w:i w:val="on"/>
          <w:iCs w:val="on"/>
        </w:rPr>
        <w:t xml:space="preserve">]</w:t>
      </w:r>
    </w:p>
    <w:p>
      <w:pPr>
        <w:pStyle w:val="Sch 1 Heading"/>
        <w:outlineLvl w:val="3"/>
        <w:rPr/>
      </w:pPr>
      <w:r>
        <w:rPr/>
        <w:t xml:space="preserve">5.	Financial provisions</w:t>
      </w:r>
    </w:p>
    <w:p>
      <w:pPr>
        <w:pStyle w:val="Body Text"/>
        <w:rPr/>
      </w:pPr>
      <w:r>
        <w:rPr>
          <w:i w:val="on"/>
          <w:iCs w:val="on"/>
        </w:rPr>
        <w:t xml:space="preserve">[Insert financial provisions]</w:t>
      </w:r>
    </w:p>
    <w:p>
      <w:r>
        <w:br w:type="page"/>
      </w:r>
    </w:p>
    <w:p>
      <w:pPr>
        <w:pStyle w:val="Schedule"/>
        <w:outlineLvl w:val="2"/>
        <w:rPr/>
      </w:pPr>
      <w:r>
        <w:rPr/>
        <w:t xml:space="preserve">SCHEDULE 2 (TERMS AND CONDITIONS OF SUPPLY)</w:t>
      </w:r>
    </w:p>
    <w:p>
      <w:pPr>
        <w:pStyle w:val="Body Text"/>
        <w:rPr/>
      </w:pPr>
      <w:r>
        <w:rPr/>
        <w:t xml:space="preserve">Please read </w:t>
      </w:r>
      <w:r>
        <w:rPr/>
        <w:t xml:space="preserve">the Schedule</w:t>
      </w:r>
      <w:r>
        <w:rPr/>
        <w:t xml:space="preserve"> carefully. All contracts that </w:t>
      </w:r>
      <w:r>
        <w:rPr/>
        <w:t xml:space="preserve">the Manufacturer</w:t>
      </w:r>
      <w:r>
        <w:rPr/>
        <w:t xml:space="preserve"> may enter into from time to time for </w:t>
      </w:r>
      <w:r>
        <w:rPr/>
        <w:t xml:space="preserve">[the supply of products]</w:t>
      </w:r>
      <w:r>
        <w:rPr/>
        <w:t xml:space="preserve"> shall be governed by </w:t>
      </w:r>
      <w:r>
        <w:rPr/>
        <w:t xml:space="preserve">the Schedule</w:t>
      </w:r>
      <w:r>
        <w:rPr/>
        <w:t xml:space="preserve">, and </w:t>
      </w:r>
      <w:r>
        <w:rPr/>
        <w:t xml:space="preserve">the Manufacturer</w:t>
      </w:r>
      <w:r>
        <w:rPr/>
        <w:t xml:space="preserve"> will ask </w:t>
      </w:r>
      <w:r>
        <w:rPr/>
        <w:t xml:space="preserve">the Customer</w:t>
      </w:r>
      <w:r>
        <w:rPr/>
        <w:t xml:space="preserve"> for </w:t>
      </w:r>
      <w:r>
        <w:rPr/>
        <w:t xml:space="preserve">the Customer</w:t>
      </w:r>
      <w:r>
        <w:rPr/>
        <w:t xml:space="preserve">'s express written acceptance of </w:t>
      </w:r>
      <w:r>
        <w:rPr/>
        <w:t xml:space="preserve">the Schedule</w:t>
      </w:r>
      <w:r>
        <w:rPr/>
        <w:t xml:space="preserve"> before </w:t>
      </w:r>
      <w:r>
        <w:rPr/>
        <w:t xml:space="preserve">[supplying any products]</w:t>
      </w:r>
      <w:r>
        <w:rPr/>
        <w:t xml:space="preserve">.</w:t>
      </w:r>
    </w:p>
    <w:p>
      <w:pPr>
        <w:pStyle w:val="Sch 1 Heading"/>
        <w:outlineLvl w:val="3"/>
        <w:rPr/>
      </w:pPr>
      <w:r>
        <w:rPr/>
        <w:t xml:space="preserve">1.	Supply</w:t>
      </w:r>
    </w:p>
    <w:p>
      <w:pPr>
        <w:pStyle w:val="Sch 2 Number"/>
        <w:rPr/>
      </w:pPr>
      <w:r>
        <w:rPr/>
        <w:t xml:space="preserve">1.1</w:t>
      </w:r>
      <w:r>
        <w:rPr/>
        <w:tab/>
        <w:t xml:space="preserve"/>
      </w:r>
      <w:r>
        <w:rPr/>
        <w:t xml:space="preserve">Unless the parties agree otherwise in writing:</w:t>
      </w:r>
    </w:p>
    <w:p>
      <w:pPr>
        <w:pStyle w:val="Sch 3 Number"/>
        <w:rPr/>
      </w:pPr>
      <w:r>
        <w:rPr/>
        <w:t xml:space="preserve">(a)</w:t>
      </w:r>
      <w:r>
        <w:rPr/>
        <w:tab/>
        <w:t xml:space="preserve"/>
      </w:r>
      <w:r>
        <w:rPr/>
        <w:t xml:space="preserve">the </w:t>
      </w:r>
      <w:r>
        <w:rPr/>
        <w:t xml:space="preserve">Products</w:t>
      </w:r>
      <w:r>
        <w:rPr/>
        <w:t xml:space="preserve"> must be collected by </w:t>
      </w:r>
      <w:r>
        <w:rPr/>
        <w:t xml:space="preserve">the Customer</w:t>
      </w:r>
      <w:r>
        <w:rPr/>
        <w:t xml:space="preserve"> or a person acting on behalf of </w:t>
      </w:r>
      <w:r>
        <w:rPr/>
        <w:t xml:space="preserve">the Customer</w:t>
      </w:r>
      <w:r>
        <w:rPr/>
        <w:t xml:space="preserve"> from </w:t>
      </w:r>
      <w:r>
        <w:rPr/>
        <w:t xml:space="preserve">[the premises of </w:t>
      </w:r>
      <w:r>
        <w:rPr/>
        <w:t xml:space="preserve">the Manufacturer</w:t>
      </w:r>
      <w:r>
        <w:rPr/>
        <w:t xml:space="preserve">]</w:t>
      </w:r>
      <w:r>
        <w:rPr/>
        <w:t xml:space="preserve"> within the period of </w:t>
      </w:r>
      <w:r>
        <w:rPr/>
        <w:t xml:space="preserve">[5 </w:t>
      </w:r>
      <w:r>
        <w:rPr/>
        <w:t xml:space="preserve">Business Days</w:t>
      </w:r>
      <w:r>
        <w:rPr/>
        <w:t xml:space="preserve">]</w:t>
      </w:r>
      <w:r>
        <w:rPr/>
        <w:t xml:space="preserve"> following the receipt by </w:t>
      </w:r>
      <w:r>
        <w:rPr/>
        <w:t xml:space="preserve">the Customer</w:t>
      </w:r>
      <w:r>
        <w:rPr/>
        <w:t xml:space="preserve"> of a written notice from </w:t>
      </w:r>
      <w:r>
        <w:rPr/>
        <w:t xml:space="preserve">the Manufacturer</w:t>
      </w:r>
      <w:r>
        <w:rPr/>
        <w:t xml:space="preserve"> stating that the </w:t>
      </w:r>
      <w:r>
        <w:rPr/>
        <w:t xml:space="preserve">Products</w:t>
      </w:r>
      <w:r>
        <w:rPr/>
        <w:t xml:space="preserve"> are ready for collection;</w:t>
      </w:r>
    </w:p>
    <w:p>
      <w:pPr>
        <w:pStyle w:val="Sch 3 Number"/>
        <w:rPr/>
      </w:pPr>
      <w:r>
        <w:rPr/>
        <w:t xml:space="preserve">(b)</w:t>
      </w:r>
      <w:r>
        <w:rPr/>
        <w:tab/>
        <w:t xml:space="preserve"/>
      </w:r>
      <w:r>
        <w:rPr/>
        <w:t xml:space="preserve">the Customer</w:t>
      </w:r>
      <w:r>
        <w:rPr/>
        <w:t xml:space="preserve"> shall be responsible for arranging </w:t>
      </w:r>
      <w:r>
        <w:rPr/>
        <w:t xml:space="preserve">[loading, transport, unloading and transit insurance]</w:t>
      </w:r>
      <w:r>
        <w:rPr/>
        <w:t xml:space="preserve"> in respect of the </w:t>
      </w:r>
      <w:r>
        <w:rPr/>
        <w:t xml:space="preserve">Products</w:t>
      </w:r>
      <w:r>
        <w:rPr/>
        <w:t xml:space="preserve">;</w:t>
      </w:r>
    </w:p>
    <w:p>
      <w:pPr>
        <w:pStyle w:val="Sch 3 Number"/>
        <w:rPr/>
      </w:pPr>
      <w:r>
        <w:rPr/>
        <w:t xml:space="preserve">(c)</w:t>
      </w:r>
      <w:r>
        <w:rPr/>
        <w:tab/>
        <w:t xml:space="preserve"/>
      </w:r>
      <w:r>
        <w:rPr/>
        <w:t xml:space="preserve">the Customer</w:t>
      </w:r>
      <w:r>
        <w:rPr/>
        <w:t xml:space="preserve"> shall be responsible for paying all costs relating to such </w:t>
      </w:r>
      <w:r>
        <w:rPr/>
        <w:t xml:space="preserve">[loading, transport, unloading and transit insurance]</w:t>
      </w:r>
      <w:r>
        <w:rPr/>
        <w:t xml:space="preserve">; and</w:t>
      </w:r>
    </w:p>
    <w:p>
      <w:pPr>
        <w:pStyle w:val="Sch 3 Number"/>
        <w:rPr/>
      </w:pPr>
      <w:r>
        <w:rPr/>
        <w:t xml:space="preserve">(d)</w:t>
      </w:r>
      <w:r>
        <w:rPr/>
        <w:tab/>
        <w:t xml:space="preserve"/>
      </w:r>
      <w:r>
        <w:rPr/>
        <w:t xml:space="preserve">risk in the </w:t>
      </w:r>
      <w:r>
        <w:rPr/>
        <w:t xml:space="preserve">Products</w:t>
      </w:r>
      <w:r>
        <w:rPr/>
        <w:t xml:space="preserve"> shall pass from </w:t>
      </w:r>
      <w:r>
        <w:rPr/>
        <w:t xml:space="preserve">the Manufacturer</w:t>
      </w:r>
      <w:r>
        <w:rPr/>
        <w:t xml:space="preserve"> to </w:t>
      </w:r>
      <w:r>
        <w:rPr/>
        <w:t xml:space="preserve">the Customer</w:t>
      </w:r>
      <w:r>
        <w:rPr/>
        <w:t xml:space="preserve"> upon the collection of the </w:t>
      </w:r>
      <w:r>
        <w:rPr/>
        <w:t xml:space="preserve">Products</w:t>
      </w:r>
      <w:r>
        <w:rPr/>
        <w:t xml:space="preserve"> by </w:t>
      </w:r>
      <w:r>
        <w:rPr/>
        <w:t xml:space="preserve">the Customer</w:t>
      </w:r>
      <w:r>
        <w:rPr/>
        <w:t xml:space="preserve">.</w:t>
      </w:r>
    </w:p>
    <w:p>
      <w:pPr>
        <w:pStyle w:val="unitor"/>
        <w:rPr/>
      </w:pPr>
      <w:r>
        <w:rPr/>
        <w:t xml:space="preserve">OR</w:t>
      </w:r>
    </w:p>
    <w:p>
      <w:pPr>
        <w:pStyle w:val="Sch 2 Number"/>
        <w:rPr/>
      </w:pPr>
      <w:r>
        <w:rPr/>
        <w:t xml:space="preserve">1.1</w:t>
      </w:r>
      <w:r>
        <w:rPr/>
        <w:tab/>
        <w:t xml:space="preserve"/>
      </w:r>
      <w:r>
        <w:rPr/>
        <w:t xml:space="preserve">Unless the parties agree otherwise in writing:</w:t>
      </w:r>
    </w:p>
    <w:p>
      <w:pPr>
        <w:pStyle w:val="Sch 3 Number"/>
        <w:rPr/>
      </w:pPr>
      <w:r>
        <w:rPr/>
        <w:t xml:space="preserve">(a)</w:t>
      </w:r>
      <w:r>
        <w:rPr/>
        <w:tab/>
        <w:t xml:space="preserve"/>
      </w:r>
      <w:r>
        <w:rPr/>
        <w:t xml:space="preserve">the </w:t>
      </w:r>
      <w:r>
        <w:rPr/>
        <w:t xml:space="preserve">Products</w:t>
      </w:r>
      <w:r>
        <w:rPr/>
        <w:t xml:space="preserve"> must be delivered by </w:t>
      </w:r>
      <w:r>
        <w:rPr/>
        <w:t xml:space="preserve">the Manufacturer</w:t>
      </w:r>
      <w:r>
        <w:rPr/>
        <w:t xml:space="preserve"> or a person acting on behalf of </w:t>
      </w:r>
      <w:r>
        <w:rPr/>
        <w:t xml:space="preserve">the Manufacturer</w:t>
      </w:r>
      <w:r>
        <w:rPr/>
        <w:t xml:space="preserve"> to </w:t>
      </w:r>
      <w:r>
        <w:rPr/>
        <w:t xml:space="preserve">[the premises of </w:t>
      </w:r>
      <w:r>
        <w:rPr/>
        <w:t xml:space="preserve">the Customer</w:t>
      </w:r>
      <w:r>
        <w:rPr/>
        <w:t xml:space="preserve">]</w:t>
      </w:r>
      <w:r>
        <w:rPr/>
        <w:t xml:space="preserve"/>
      </w:r>
      <w:r>
        <w:rPr/>
        <w:t xml:space="preserve">[ within </w:t>
      </w:r>
      <w:r>
        <w:rPr>
          <w:i w:val="on"/>
          <w:iCs w:val="on"/>
        </w:rPr>
        <w:t xml:space="preserve">[period]</w:t>
      </w:r>
      <w:r>
        <w:rPr/>
        <w:t xml:space="preserve">]</w:t>
      </w:r>
      <w:r>
        <w:rPr/>
        <w:t xml:space="preserve">;</w:t>
      </w:r>
    </w:p>
    <w:p>
      <w:pPr>
        <w:pStyle w:val="Sch 3 Number"/>
        <w:rPr/>
      </w:pPr>
      <w:r>
        <w:rPr/>
        <w:t xml:space="preserve">(b)</w:t>
      </w:r>
      <w:r>
        <w:rPr/>
        <w:tab/>
        <w:t xml:space="preserve"/>
      </w:r>
      <w:r>
        <w:rPr/>
        <w:t xml:space="preserve">the Manufacturer</w:t>
      </w:r>
      <w:r>
        <w:rPr/>
        <w:t xml:space="preserve"> shall be responsible for arranging </w:t>
      </w:r>
      <w:r>
        <w:rPr/>
        <w:t xml:space="preserve">[loading, transport, unloading and transit insurance]</w:t>
      </w:r>
      <w:r>
        <w:rPr/>
        <w:t xml:space="preserve"> in respect of the </w:t>
      </w:r>
      <w:r>
        <w:rPr/>
        <w:t xml:space="preserve">Products</w:t>
      </w:r>
      <w:r>
        <w:rPr/>
        <w:t xml:space="preserve">;</w:t>
      </w:r>
    </w:p>
    <w:p>
      <w:pPr>
        <w:pStyle w:val="Sch 3 Number"/>
        <w:rPr/>
      </w:pPr>
      <w:r>
        <w:rPr/>
        <w:t xml:space="preserve">(c)</w:t>
      </w:r>
      <w:r>
        <w:rPr/>
        <w:tab/>
        <w:t xml:space="preserve"/>
      </w:r>
      <w:r>
        <w:rPr/>
        <w:t xml:space="preserve">the Manufacturer</w:t>
      </w:r>
      <w:r>
        <w:rPr/>
        <w:t xml:space="preserve"> shall be responsible for paying all costs relating to such </w:t>
      </w:r>
      <w:r>
        <w:rPr/>
        <w:t xml:space="preserve">[loading, transport, unloading and transit insurance]</w:t>
      </w:r>
      <w:r>
        <w:rPr/>
        <w:t xml:space="preserve">; and</w:t>
      </w:r>
    </w:p>
    <w:p>
      <w:pPr>
        <w:pStyle w:val="Sch 3 Number"/>
        <w:rPr/>
      </w:pPr>
      <w:r>
        <w:rPr/>
        <w:t xml:space="preserve">(d)</w:t>
      </w:r>
      <w:r>
        <w:rPr/>
        <w:tab/>
        <w:t xml:space="preserve"/>
      </w:r>
      <w:r>
        <w:rPr/>
        <w:t xml:space="preserve">risk in the </w:t>
      </w:r>
      <w:r>
        <w:rPr/>
        <w:t xml:space="preserve">Products</w:t>
      </w:r>
      <w:r>
        <w:rPr/>
        <w:t xml:space="preserve"> shall pass from </w:t>
      </w:r>
      <w:r>
        <w:rPr/>
        <w:t xml:space="preserve">the Manufacturer</w:t>
      </w:r>
      <w:r>
        <w:rPr/>
        <w:t xml:space="preserve"> to </w:t>
      </w:r>
      <w:r>
        <w:rPr/>
        <w:t xml:space="preserve">the Customer</w:t>
      </w:r>
      <w:r>
        <w:rPr/>
        <w:t xml:space="preserve"> upon the delivery of the </w:t>
      </w:r>
      <w:r>
        <w:rPr/>
        <w:t xml:space="preserve">Products</w:t>
      </w:r>
      <w:r>
        <w:rPr/>
        <w:t xml:space="preserve"> by </w:t>
      </w:r>
      <w:r>
        <w:rPr/>
        <w:t xml:space="preserve">the Manufacturer</w:t>
      </w:r>
      <w:r>
        <w:rPr/>
        <w:t xml:space="preserve">.</w:t>
      </w:r>
    </w:p>
    <w:p>
      <w:pPr>
        <w:pStyle w:val="Sch 2 Number"/>
        <w:rPr/>
      </w:pPr>
      <w:r>
        <w:rPr/>
        <w:t xml:space="preserve">1.2</w:t>
      </w:r>
      <w:r>
        <w:rPr/>
        <w:tab/>
        <w:t xml:space="preserve"/>
      </w:r>
      <w:r>
        <w:rPr/>
        <w:t xml:space="preserve">If the parties agree that the </w:t>
      </w:r>
      <w:r>
        <w:rPr/>
        <w:t xml:space="preserve">Products</w:t>
      </w:r>
      <w:r>
        <w:rPr/>
        <w:t xml:space="preserve"> shall be supplied by instalments, each instalment shall constitute part of </w:t>
      </w:r>
      <w:r>
        <w:rPr/>
        <w:t xml:space="preserve">this Agreement</w:t>
      </w:r>
      <w:r>
        <w:rPr/>
        <w:t xml:space="preserve">, and shall not be subject to a separate contract.</w:t>
      </w:r>
    </w:p>
    <w:p>
      <w:pPr>
        <w:pStyle w:val="Sch 2 Number"/>
        <w:rPr/>
      </w:pPr>
      <w:r>
        <w:rPr/>
        <w:t xml:space="preserve">1.3</w:t>
      </w:r>
      <w:r>
        <w:rPr/>
        <w:tab/>
        <w:t xml:space="preserve"/>
      </w:r>
      <w:r>
        <w:rPr/>
        <w:t xml:space="preserve">Any date or dates for the supply of the </w:t>
      </w:r>
      <w:r>
        <w:rPr/>
        <w:t xml:space="preserve">Products</w:t>
      </w:r>
      <w:r>
        <w:rPr/>
        <w:t xml:space="preserve"> agreed by the parties under </w:t>
      </w:r>
      <w:r>
        <w:rPr/>
        <w:t xml:space="preserve">this Agreement</w:t>
      </w:r>
      <w:r>
        <w:rPr/>
        <w:t xml:space="preserve"> shall</w:t>
      </w:r>
      <w:r>
        <w:rPr/>
        <w:t xml:space="preserve">[ not]</w:t>
      </w:r>
      <w:r>
        <w:rPr/>
        <w:t xml:space="preserve"> be of the essence of </w:t>
      </w:r>
      <w:r>
        <w:rPr/>
        <w:t xml:space="preserve">this Agreement</w:t>
      </w:r>
      <w:r>
        <w:rPr/>
        <w:t xml:space="preserve">.</w:t>
      </w:r>
    </w:p>
    <w:p>
      <w:pPr>
        <w:pStyle w:val="Sch 2 Number"/>
        <w:rPr/>
      </w:pPr>
      <w:r>
        <w:rPr/>
        <w:t xml:space="preserve">1.4</w:t>
      </w:r>
      <w:r>
        <w:rPr/>
        <w:tab/>
        <w:t xml:space="preserve"/>
      </w:r>
      <w:r>
        <w:rPr/>
        <w:t xml:space="preserve">The Manufacturer</w:t>
      </w:r>
      <w:r>
        <w:rPr/>
        <w:t xml:space="preserve"> shall use reasonable endeavours to comply with reasonable requests by </w:t>
      </w:r>
      <w:r>
        <w:rPr/>
        <w:t xml:space="preserve">the Customer</w:t>
      </w:r>
      <w:r>
        <w:rPr/>
        <w:t xml:space="preserve"> to postpone the delivery of the </w:t>
      </w:r>
      <w:r>
        <w:rPr/>
        <w:t xml:space="preserve">Products</w:t>
      </w:r>
      <w:r>
        <w:rPr/>
        <w:t xml:space="preserve">[, providing that such postponements must not exceed </w:t>
      </w:r>
      <w:r>
        <w:rPr/>
        <w:t xml:space="preserve">[30 days]</w:t>
      </w:r>
      <w:r>
        <w:rPr/>
        <w:t xml:space="preserve">]</w:t>
      </w:r>
      <w:r>
        <w:rPr/>
        <w:t xml:space="preserve">.</w:t>
      </w:r>
    </w:p>
    <w:p>
      <w:pPr>
        <w:pStyle w:val="Sch 1 Heading"/>
        <w:outlineLvl w:val="3"/>
        <w:rPr/>
      </w:pPr>
      <w:r>
        <w:rPr/>
        <w:t xml:space="preserve">2.	Title</w:t>
      </w:r>
    </w:p>
    <w:p>
      <w:pPr>
        <w:pStyle w:val="Sch 2 Number"/>
        <w:rPr/>
      </w:pPr>
      <w:r>
        <w:rPr/>
        <w:t xml:space="preserve">2.1</w:t>
      </w:r>
      <w:r>
        <w:rPr/>
        <w:tab/>
        <w:t xml:space="preserve"/>
      </w:r>
      <w:r>
        <w:rPr/>
        <w:t xml:space="preserve">Legal and equitable title to the </w:t>
      </w:r>
      <w:r>
        <w:rPr/>
        <w:t xml:space="preserve">Products</w:t>
      </w:r>
      <w:r>
        <w:rPr/>
        <w:t xml:space="preserve"> will pass from </w:t>
      </w:r>
      <w:r>
        <w:rPr/>
        <w:t xml:space="preserve">the Manufacturer</w:t>
      </w:r>
      <w:r>
        <w:rPr/>
        <w:t xml:space="preserve"> to </w:t>
      </w:r>
      <w:r>
        <w:rPr/>
        <w:t xml:space="preserve">the Customer</w:t>
      </w:r>
      <w:r>
        <w:rPr/>
        <w:t xml:space="preserve"> upon the later of:</w:t>
      </w:r>
    </w:p>
    <w:p>
      <w:pPr>
        <w:pStyle w:val="Sch 3 Number"/>
        <w:rPr/>
      </w:pPr>
      <w:r>
        <w:rPr/>
        <w:t xml:space="preserve">(a)</w:t>
      </w:r>
      <w:r>
        <w:rPr/>
        <w:tab/>
        <w:t xml:space="preserve"/>
      </w:r>
      <w:r>
        <w:rPr/>
        <w:t xml:space="preserve">[delivery]</w:t>
      </w:r>
      <w:r>
        <w:rPr/>
        <w:t xml:space="preserve"/>
      </w:r>
      <w:r>
        <w:rPr/>
        <w:t xml:space="preserve"> OR </w:t>
      </w:r>
      <w:r>
        <w:rPr/>
        <w:t xml:space="preserve">[collection]</w:t>
      </w:r>
      <w:r>
        <w:rPr/>
        <w:t xml:space="preserve"/>
      </w:r>
      <w:r>
        <w:rPr/>
        <w:t xml:space="preserve"> OR </w:t>
      </w:r>
      <w:r>
        <w:rPr/>
        <w:t xml:space="preserve">[delivery or collection]</w:t>
      </w:r>
      <w:r>
        <w:rPr/>
        <w:t xml:space="preserve"> of the </w:t>
      </w:r>
      <w:r>
        <w:rPr/>
        <w:t xml:space="preserve">Products</w:t>
      </w:r>
      <w:r>
        <w:rPr/>
        <w:t xml:space="preserve">; and</w:t>
      </w:r>
    </w:p>
    <w:p>
      <w:pPr>
        <w:pStyle w:val="Sch 3 Number"/>
        <w:rPr/>
      </w:pPr>
      <w:r>
        <w:rPr/>
        <w:t xml:space="preserve">(b)</w:t>
      </w:r>
      <w:r>
        <w:rPr/>
        <w:tab/>
        <w:t xml:space="preserve"/>
      </w:r>
      <w:r>
        <w:rPr/>
        <w:t xml:space="preserve">receipt by </w:t>
      </w:r>
      <w:r>
        <w:rPr/>
        <w:t xml:space="preserve">the Manufacturer</w:t>
      </w:r>
      <w:r>
        <w:rPr/>
        <w:t xml:space="preserve"> of all amounts due from </w:t>
      </w:r>
      <w:r>
        <w:rPr/>
        <w:t xml:space="preserve">the Customer</w:t>
      </w:r>
      <w:r>
        <w:rPr/>
        <w:t xml:space="preserve"> under </w:t>
      </w:r>
      <w:r>
        <w:rPr/>
        <w:t xml:space="preserve">this Agreement</w:t>
      </w:r>
      <w:r>
        <w:rPr/>
        <w:t xml:space="preserve"/>
      </w:r>
      <w:r>
        <w:rPr/>
        <w:t xml:space="preserve">[ or any other contract between the parties]</w:t>
      </w:r>
      <w:r>
        <w:rPr/>
        <w:t xml:space="preserve">.</w:t>
      </w:r>
    </w:p>
    <w:p>
      <w:pPr>
        <w:pStyle w:val="Sch 2 Number"/>
        <w:rPr/>
      </w:pPr>
      <w:r>
        <w:rPr/>
        <w:t xml:space="preserve">2.2</w:t>
      </w:r>
      <w:r>
        <w:rPr/>
        <w:tab/>
        <w:t xml:space="preserve"/>
      </w:r>
      <w:r>
        <w:rPr/>
        <w:t xml:space="preserve">Until title to the </w:t>
      </w:r>
      <w:r>
        <w:rPr/>
        <w:t xml:space="preserve">Products</w:t>
      </w:r>
      <w:r>
        <w:rPr/>
        <w:t xml:space="preserve"> has passed to </w:t>
      </w:r>
      <w:r>
        <w:rPr/>
        <w:t xml:space="preserve">the Customer</w:t>
      </w:r>
      <w:r>
        <w:rPr/>
        <w:t xml:space="preserve">, </w:t>
      </w:r>
      <w:r>
        <w:rPr/>
        <w:t xml:space="preserve">the Customer</w:t>
      </w:r>
      <w:r>
        <w:rPr/>
        <w:t xml:space="preserve"> shall hold the </w:t>
      </w:r>
      <w:r>
        <w:rPr/>
        <w:t xml:space="preserve">Products</w:t>
      </w:r>
      <w:r>
        <w:rPr/>
        <w:t xml:space="preserve"> as the fiduciary agent and bailee of </w:t>
      </w:r>
      <w:r>
        <w:rPr/>
        <w:t xml:space="preserve">the Manufacturer</w:t>
      </w:r>
      <w:r>
        <w:rPr/>
        <w:t xml:space="preserve">.</w:t>
      </w:r>
    </w:p>
    <w:p>
      <w:pPr>
        <w:pStyle w:val="Sch 2 Number"/>
        <w:rPr/>
      </w:pPr>
      <w:r>
        <w:rPr/>
        <w:t xml:space="preserve">2.3</w:t>
      </w:r>
      <w:r>
        <w:rPr/>
        <w:tab/>
        <w:t xml:space="preserve"/>
      </w:r>
      <w:r>
        <w:rPr/>
        <w:t xml:space="preserve">Until title to the </w:t>
      </w:r>
      <w:r>
        <w:rPr/>
        <w:t xml:space="preserve">Products</w:t>
      </w:r>
      <w:r>
        <w:rPr/>
        <w:t xml:space="preserve"> has passed to </w:t>
      </w:r>
      <w:r>
        <w:rPr/>
        <w:t xml:space="preserve">the Customer</w:t>
      </w:r>
      <w:r>
        <w:rPr/>
        <w:t xml:space="preserve">, </w:t>
      </w:r>
      <w:r>
        <w:rPr/>
        <w:t xml:space="preserve">the Customer</w:t>
      </w:r>
      <w:r>
        <w:rPr/>
        <w:t xml:space="preserve"> must:</w:t>
      </w:r>
    </w:p>
    <w:p>
      <w:pPr>
        <w:pStyle w:val="Sch 3 Number"/>
        <w:rPr/>
      </w:pPr>
      <w:r>
        <w:rPr/>
        <w:t xml:space="preserve">(a)</w:t>
      </w:r>
      <w:r>
        <w:rPr/>
        <w:tab/>
        <w:t xml:space="preserve"/>
      </w:r>
      <w:r>
        <w:rPr/>
        <w:t xml:space="preserve">store the </w:t>
      </w:r>
      <w:r>
        <w:rPr/>
        <w:t xml:space="preserve">Products</w:t>
      </w:r>
      <w:r>
        <w:rPr/>
        <w:t xml:space="preserve"> in a </w:t>
      </w:r>
      <w:r>
        <w:rPr/>
        <w:t xml:space="preserve">[secure, safe, dry and clean]</w:t>
      </w:r>
      <w:r>
        <w:rPr/>
        <w:t xml:space="preserve"> environment separately from other products and goods;</w:t>
      </w:r>
    </w:p>
    <w:p>
      <w:pPr>
        <w:pStyle w:val="Sch 3 Number"/>
        <w:rPr/>
      </w:pPr>
      <w:r>
        <w:rPr/>
        <w:t xml:space="preserve">(b)</w:t>
      </w:r>
      <w:r>
        <w:rPr/>
        <w:tab/>
        <w:t xml:space="preserve"/>
      </w:r>
      <w:r>
        <w:rPr/>
        <w:t xml:space="preserve">ensure that the </w:t>
      </w:r>
      <w:r>
        <w:rPr/>
        <w:t xml:space="preserve">Products</w:t>
      </w:r>
      <w:r>
        <w:rPr/>
        <w:t xml:space="preserve"> are easily identifiable as belonging to </w:t>
      </w:r>
      <w:r>
        <w:rPr/>
        <w:t xml:space="preserve">the Manufacturer</w:t>
      </w:r>
      <w:r>
        <w:rPr/>
        <w:t xml:space="preserve">;</w:t>
      </w:r>
    </w:p>
    <w:p>
      <w:pPr>
        <w:pStyle w:val="Sch 3 Number"/>
        <w:rPr/>
      </w:pPr>
      <w:r>
        <w:rPr/>
        <w:t xml:space="preserve">(c)</w:t>
      </w:r>
      <w:r>
        <w:rPr/>
        <w:tab/>
        <w:t xml:space="preserve"/>
      </w:r>
      <w:r>
        <w:rPr/>
        <w:t xml:space="preserve">not deface, destroy, alter or obscure any identifying mark on the </w:t>
      </w:r>
      <w:r>
        <w:rPr/>
        <w:t xml:space="preserve">Products</w:t>
      </w:r>
      <w:r>
        <w:rPr/>
        <w:t xml:space="preserve"> or their packaging;</w:t>
      </w:r>
    </w:p>
    <w:p>
      <w:pPr>
        <w:pStyle w:val="Sch 3 Number"/>
        <w:rPr/>
      </w:pPr>
      <w:r>
        <w:rPr/>
        <w:t xml:space="preserve">(d)</w:t>
      </w:r>
      <w:r>
        <w:rPr/>
        <w:tab/>
        <w:t xml:space="preserve"/>
      </w:r>
      <w:r>
        <w:rPr/>
        <w:t xml:space="preserve">ensure that no charge, lien or other encumbrance is created over the </w:t>
      </w:r>
      <w:r>
        <w:rPr/>
        <w:t xml:space="preserve">Products</w:t>
      </w:r>
      <w:r>
        <w:rPr/>
        <w:t xml:space="preserve">;</w:t>
      </w:r>
    </w:p>
    <w:p>
      <w:pPr>
        <w:pStyle w:val="Sch 3 Number"/>
        <w:rPr/>
      </w:pPr>
      <w:r>
        <w:rPr/>
        <w:t xml:space="preserve">(e)</w:t>
      </w:r>
      <w:r>
        <w:rPr/>
        <w:tab/>
        <w:t xml:space="preserve"/>
      </w:r>
      <w:r>
        <w:rPr/>
        <w:t xml:space="preserve">deliver up the </w:t>
      </w:r>
      <w:r>
        <w:rPr/>
        <w:t xml:space="preserve">Products</w:t>
      </w:r>
      <w:r>
        <w:rPr/>
        <w:t xml:space="preserve"> to </w:t>
      </w:r>
      <w:r>
        <w:rPr/>
        <w:t xml:space="preserve">the Manufacturer</w:t>
      </w:r>
      <w:r>
        <w:rPr/>
        <w:t xml:space="preserve"> upon demand;</w:t>
      </w:r>
    </w:p>
    <w:p>
      <w:pPr>
        <w:pStyle w:val="Sch 3 Number"/>
        <w:rPr/>
      </w:pPr>
      <w:r>
        <w:rPr/>
        <w:t xml:space="preserve">(f)</w:t>
      </w:r>
      <w:r>
        <w:rPr/>
        <w:tab/>
        <w:t xml:space="preserve"/>
      </w:r>
      <w:r>
        <w:rPr/>
        <w:t xml:space="preserve">[insure the </w:t>
      </w:r>
      <w:r>
        <w:rPr/>
        <w:t xml:space="preserve">Products</w:t>
      </w:r>
      <w:r>
        <w:rPr/>
        <w:t xml:space="preserve"> on </w:t>
      </w:r>
      <w:r>
        <w:rPr/>
        <w:t xml:space="preserve">the Manufacturer</w:t>
      </w:r>
      <w:r>
        <w:rPr/>
        <w:t xml:space="preserve">'s behalf for their full price against all risks to the reasonable satisfaction of </w:t>
      </w:r>
      <w:r>
        <w:rPr/>
        <w:t xml:space="preserve">the Manufacturer</w:t>
      </w:r>
      <w:r>
        <w:rPr/>
        <w:t xml:space="preserve"> (and on request produce to </w:t>
      </w:r>
      <w:r>
        <w:rPr/>
        <w:t xml:space="preserve">the Manufacturer</w:t>
      </w:r>
      <w:r>
        <w:rPr/>
        <w:t xml:space="preserve"> such policy of insurance and a receipt for the then-current premium)]</w:t>
      </w:r>
      <w:r>
        <w:rPr/>
        <w:t xml:space="preserve">; and</w:t>
      </w:r>
    </w:p>
    <w:p>
      <w:pPr>
        <w:pStyle w:val="Sch 3 Number"/>
        <w:rPr/>
      </w:pPr>
      <w:r>
        <w:rPr/>
        <w:t xml:space="preserve">(g)</w:t>
      </w:r>
      <w:r>
        <w:rPr/>
        <w:tab/>
        <w:t xml:space="preserve"/>
      </w:r>
      <w:r>
        <w:rPr/>
        <w:t xml:space="preserve">[hold all proceeds of the insurance referred to above on trust for </w:t>
      </w:r>
      <w:r>
        <w:rPr/>
        <w:t xml:space="preserve">the Manufacturer</w:t>
      </w:r>
      <w:r>
        <w:rPr/>
        <w:t xml:space="preserve"> and not mix them with any other moneys or pay the proceeds into any overdrawn bank account]</w:t>
      </w:r>
      <w:r>
        <w:rPr/>
        <w:t xml:space="preserve">.</w:t>
      </w:r>
    </w:p>
    <w:p>
      <w:pPr>
        <w:pStyle w:val="Sch 2 Number"/>
        <w:rPr/>
      </w:pPr>
      <w:r>
        <w:rPr/>
        <w:t xml:space="preserve">2.4</w:t>
      </w:r>
      <w:r>
        <w:rPr/>
        <w:tab/>
        <w:t xml:space="preserve"/>
      </w:r>
      <w:r>
        <w:rPr/>
        <w:t xml:space="preserve">The Manufacturer</w:t>
      </w:r>
      <w:r>
        <w:rPr/>
        <w:t xml:space="preserve"> shall be entitled without further notice to inspect and/or recover possession of any </w:t>
      </w:r>
      <w:r>
        <w:rPr/>
        <w:t xml:space="preserve">Products</w:t>
      </w:r>
      <w:r>
        <w:rPr/>
        <w:t xml:space="preserve"> to which it retains title; and </w:t>
      </w:r>
      <w:r>
        <w:rPr/>
        <w:t xml:space="preserve">the Customer</w:t>
      </w:r>
      <w:r>
        <w:rPr/>
        <w:t xml:space="preserve"> grants to </w:t>
      </w:r>
      <w:r>
        <w:rPr/>
        <w:t xml:space="preserve">the Manufacturer</w:t>
      </w:r>
      <w:r>
        <w:rPr/>
        <w:t xml:space="preserve"> and its employees and agents an irrevocable licence to enter at any time any premises where the </w:t>
      </w:r>
      <w:r>
        <w:rPr/>
        <w:t xml:space="preserve">Products</w:t>
      </w:r>
      <w:r>
        <w:rPr/>
        <w:t xml:space="preserve"> are</w:t>
      </w:r>
      <w:r>
        <w:rPr/>
        <w:t xml:space="preserve">[ or may be]</w:t>
      </w:r>
      <w:r>
        <w:rPr/>
        <w:t xml:space="preserve"> situated for the purpose of inspecting or removing any </w:t>
      </w:r>
      <w:r>
        <w:rPr/>
        <w:t xml:space="preserve">Products</w:t>
      </w:r>
      <w:r>
        <w:rPr/>
        <w:t xml:space="preserve"> the title to which has remained with </w:t>
      </w:r>
      <w:r>
        <w:rPr/>
        <w:t xml:space="preserve">the Manufacturer</w:t>
      </w:r>
      <w:r>
        <w:rPr/>
        <w:t xml:space="preserve">.</w:t>
      </w:r>
    </w:p>
    <w:p>
      <w:pPr>
        <w:pStyle w:val="Sch 2 Number"/>
        <w:rPr/>
      </w:pPr>
      <w:r>
        <w:rPr/>
        <w:t xml:space="preserve">2.5</w:t>
      </w:r>
      <w:r>
        <w:rPr/>
        <w:tab/>
        <w:t xml:space="preserve"/>
      </w:r>
      <w:r>
        <w:rPr/>
        <w:t xml:space="preserve">The Manufacturer</w:t>
      </w:r>
      <w:r>
        <w:rPr/>
        <w:t xml:space="preserve"> may bring an action for the </w:t>
      </w:r>
      <w:r>
        <w:rPr/>
        <w:t xml:space="preserve">Charges</w:t>
      </w:r>
      <w:r>
        <w:rPr/>
        <w:t xml:space="preserve">[ and any other amounts due under </w:t>
      </w:r>
      <w:r>
        <w:rPr/>
        <w:t xml:space="preserve">this Agreement</w:t>
      </w:r>
      <w:r>
        <w:rPr/>
        <w:t xml:space="preserve">]</w:t>
      </w:r>
      <w:r>
        <w:rPr/>
        <w:t xml:space="preserve">, notwithstanding that title to the </w:t>
      </w:r>
      <w:r>
        <w:rPr/>
        <w:t xml:space="preserve">Products</w:t>
      </w:r>
      <w:r>
        <w:rPr/>
        <w:t xml:space="preserve"> has not passed to </w:t>
      </w:r>
      <w:r>
        <w:rPr/>
        <w:t xml:space="preserve">the Customer</w:t>
      </w:r>
      <w:r>
        <w:rPr/>
        <w:t xml:space="preserve">.</w:t>
      </w:r>
    </w:p>
    <w:p>
      <w:pPr>
        <w:pStyle w:val="Sch 1 Heading"/>
        <w:outlineLvl w:val="3"/>
        <w:rPr/>
      </w:pPr>
      <w:r>
        <w:rPr/>
        <w:t xml:space="preserve">3.	Warranties</w:t>
      </w:r>
    </w:p>
    <w:p>
      <w:pPr>
        <w:pStyle w:val="Sch 2 Number"/>
        <w:rPr/>
      </w:pPr>
      <w:r>
        <w:rPr/>
        <w:t xml:space="preserve">3.1</w:t>
      </w:r>
      <w:r>
        <w:rPr/>
        <w:tab/>
        <w:t xml:space="preserve"/>
      </w:r>
      <w:r>
        <w:rPr/>
        <w:t xml:space="preserve">The Manufacturer</w:t>
      </w:r>
      <w:r>
        <w:rPr/>
        <w:t xml:space="preserve"> warrants to </w:t>
      </w:r>
      <w:r>
        <w:rPr/>
        <w:t xml:space="preserve">the Customer</w:t>
      </w:r>
      <w:r>
        <w:rPr/>
        <w:t xml:space="preserve"> that:</w:t>
      </w:r>
    </w:p>
    <w:p>
      <w:pPr>
        <w:pStyle w:val="Sch 3 Number"/>
        <w:rPr/>
      </w:pPr>
      <w:r>
        <w:rPr/>
        <w:t xml:space="preserve">(a)</w:t>
      </w:r>
      <w:r>
        <w:rPr/>
        <w:tab/>
        <w:t xml:space="preserve"/>
      </w:r>
      <w:r>
        <w:rPr/>
        <w:t xml:space="preserve">the Manufacturer</w:t>
      </w:r>
      <w:r>
        <w:rPr/>
        <w:t xml:space="preserve"> has (or will have at the relevant time) the right to sell the </w:t>
      </w:r>
      <w:r>
        <w:rPr/>
        <w:t xml:space="preserve">Products</w:t>
      </w:r>
      <w:r>
        <w:rPr/>
        <w:t xml:space="preserve">;</w:t>
      </w:r>
    </w:p>
    <w:p>
      <w:pPr>
        <w:pStyle w:val="Sch 3 Number"/>
        <w:rPr/>
      </w:pPr>
      <w:r>
        <w:rPr/>
        <w:t xml:space="preserve">(b)</w:t>
      </w:r>
      <w:r>
        <w:rPr/>
        <w:tab/>
        <w:t xml:space="preserve"/>
      </w:r>
      <w:r>
        <w:rPr/>
        <w:t xml:space="preserve">the </w:t>
      </w:r>
      <w:r>
        <w:rPr/>
        <w:t xml:space="preserve">Products</w:t>
      </w:r>
      <w:r>
        <w:rPr/>
        <w:t xml:space="preserve"> are free from any charge or encumbrance, subject to the express provisions of </w:t>
      </w:r>
      <w:r>
        <w:rPr/>
        <w:t xml:space="preserve">the Schedule</w:t>
      </w:r>
      <w:r>
        <w:rPr/>
        <w:t xml:space="preserve"/>
      </w:r>
      <w:r>
        <w:rPr/>
        <w:t xml:space="preserve">[ and to any charge or encumbrance disclosed or known to </w:t>
      </w:r>
      <w:r>
        <w:rPr/>
        <w:t xml:space="preserve">the Customer</w:t>
      </w:r>
      <w:r>
        <w:rPr/>
        <w:t xml:space="preserve"> before the parties entered into </w:t>
      </w:r>
      <w:r>
        <w:rPr/>
        <w:t xml:space="preserve">this Agreement</w:t>
      </w:r>
      <w:r>
        <w:rPr/>
        <w:t xml:space="preserve">]</w:t>
      </w:r>
      <w:r>
        <w:rPr/>
        <w:t xml:space="preserve">;</w:t>
      </w:r>
    </w:p>
    <w:p>
      <w:pPr>
        <w:pStyle w:val="Sch 3 Number"/>
        <w:rPr/>
      </w:pPr>
      <w:r>
        <w:rPr/>
        <w:t xml:space="preserve">(c)</w:t>
      </w:r>
      <w:r>
        <w:rPr/>
        <w:tab/>
        <w:t xml:space="preserve"/>
      </w:r>
      <w:r>
        <w:rPr/>
        <w:t xml:space="preserve">the Customer</w:t>
      </w:r>
      <w:r>
        <w:rPr/>
        <w:t xml:space="preserve"> shall enjoy quiet possession of the </w:t>
      </w:r>
      <w:r>
        <w:rPr/>
        <w:t xml:space="preserve">Products</w:t>
      </w:r>
      <w:r>
        <w:rPr/>
        <w:t xml:space="preserve">, subject to the express provisions of </w:t>
      </w:r>
      <w:r>
        <w:rPr/>
        <w:t xml:space="preserve">the Schedule</w:t>
      </w:r>
      <w:r>
        <w:rPr/>
        <w:t xml:space="preserve">;</w:t>
      </w:r>
    </w:p>
    <w:p>
      <w:pPr>
        <w:pStyle w:val="Sch 3 Number"/>
        <w:rPr/>
      </w:pPr>
      <w:r>
        <w:rPr/>
        <w:t xml:space="preserve">(d)</w:t>
      </w:r>
      <w:r>
        <w:rPr/>
        <w:tab/>
        <w:t xml:space="preserve"/>
      </w:r>
      <w:r>
        <w:rPr/>
        <w:t xml:space="preserve">[the </w:t>
      </w:r>
      <w:r>
        <w:rPr/>
        <w:t xml:space="preserve">Products</w:t>
      </w:r>
      <w:r>
        <w:rPr/>
        <w:t xml:space="preserve"> correspond to any description of the </w:t>
      </w:r>
      <w:r>
        <w:rPr/>
        <w:t xml:space="preserve">Products</w:t>
      </w:r>
      <w:r>
        <w:rPr/>
        <w:t xml:space="preserve"> supplied by </w:t>
      </w:r>
      <w:r>
        <w:rPr/>
        <w:t xml:space="preserve">the Manufacturer</w:t>
      </w:r>
      <w:r>
        <w:rPr/>
        <w:t xml:space="preserve"> to </w:t>
      </w:r>
      <w:r>
        <w:rPr/>
        <w:t xml:space="preserve">the Customer</w:t>
      </w:r>
      <w:r>
        <w:rPr/>
        <w:t xml:space="preserve">]</w:t>
      </w:r>
      <w:r>
        <w:rPr/>
        <w:t xml:space="preserve">;</w:t>
      </w:r>
    </w:p>
    <w:p>
      <w:pPr>
        <w:pStyle w:val="Sch 3 Number"/>
        <w:rPr/>
      </w:pPr>
      <w:r>
        <w:rPr/>
        <w:t xml:space="preserve">(e)</w:t>
      </w:r>
      <w:r>
        <w:rPr/>
        <w:tab/>
        <w:t xml:space="preserve"/>
      </w:r>
      <w:r>
        <w:rPr/>
        <w:t xml:space="preserve">the </w:t>
      </w:r>
      <w:r>
        <w:rPr/>
        <w:t xml:space="preserve">Products</w:t>
      </w:r>
      <w:r>
        <w:rPr/>
        <w:t xml:space="preserve"> are of satisfactory quality;</w:t>
      </w:r>
    </w:p>
    <w:p>
      <w:pPr>
        <w:pStyle w:val="Sch 3 Number"/>
        <w:rPr/>
      </w:pPr>
      <w:r>
        <w:rPr/>
        <w:t xml:space="preserve">(f)</w:t>
      </w:r>
      <w:r>
        <w:rPr/>
        <w:tab/>
        <w:t xml:space="preserve"/>
      </w:r>
      <w:r>
        <w:rPr/>
        <w:t xml:space="preserve">[the </w:t>
      </w:r>
      <w:r>
        <w:rPr/>
        <w:t xml:space="preserve">Products</w:t>
      </w:r>
      <w:r>
        <w:rPr/>
        <w:t xml:space="preserve"> are fit for any purpose expressly </w:t>
      </w:r>
      <w:r>
        <w:rPr/>
        <w:t xml:space="preserve">[or impliedly]</w:t>
      </w:r>
      <w:r>
        <w:rPr/>
        <w:t xml:space="preserve"/>
      </w:r>
      <w:r>
        <w:rPr/>
        <w:t xml:space="preserve"> OR </w:t>
      </w:r>
      <w:r>
        <w:rPr/>
        <w:t xml:space="preserve">[(but not merely impliedly)]</w:t>
      </w:r>
      <w:r>
        <w:rPr/>
        <w:t xml:space="preserve"> made known by </w:t>
      </w:r>
      <w:r>
        <w:rPr/>
        <w:t xml:space="preserve">the Customer</w:t>
      </w:r>
      <w:r>
        <w:rPr/>
        <w:t xml:space="preserve"> to </w:t>
      </w:r>
      <w:r>
        <w:rPr/>
        <w:t xml:space="preserve">the Manufacturer</w:t>
      </w:r>
      <w:r>
        <w:rPr/>
        <w:t xml:space="preserve"> before the parties entered into </w:t>
      </w:r>
      <w:r>
        <w:rPr/>
        <w:t xml:space="preserve">this Agreement</w:t>
      </w:r>
      <w:r>
        <w:rPr/>
        <w:t xml:space="preserve">]</w:t>
      </w:r>
      <w:r>
        <w:rPr/>
        <w:t xml:space="preserve">;</w:t>
      </w:r>
    </w:p>
    <w:p>
      <w:pPr>
        <w:pStyle w:val="Sch 3 Number"/>
        <w:rPr/>
      </w:pPr>
      <w:r>
        <w:rPr/>
        <w:t xml:space="preserve">(g)</w:t>
      </w:r>
      <w:r>
        <w:rPr/>
        <w:tab/>
        <w:t xml:space="preserve"/>
      </w:r>
      <w:r>
        <w:rPr/>
        <w:t xml:space="preserve">[the </w:t>
      </w:r>
      <w:r>
        <w:rPr/>
        <w:t xml:space="preserve">Products</w:t>
      </w:r>
      <w:r>
        <w:rPr/>
        <w:t xml:space="preserve"> correspond to any sample of the </w:t>
      </w:r>
      <w:r>
        <w:rPr/>
        <w:t xml:space="preserve">Products</w:t>
      </w:r>
      <w:r>
        <w:rPr/>
        <w:t xml:space="preserve"> supplied by </w:t>
      </w:r>
      <w:r>
        <w:rPr/>
        <w:t xml:space="preserve">the Manufacturer</w:t>
      </w:r>
      <w:r>
        <w:rPr/>
        <w:t xml:space="preserve"> to </w:t>
      </w:r>
      <w:r>
        <w:rPr/>
        <w:t xml:space="preserve">the Customer</w:t>
      </w:r>
      <w:r>
        <w:rPr/>
        <w:t xml:space="preserve">, and will be free from any defect making their quality unsatisfactory, but which would not be apparent on reasonable examination of the sample]</w:t>
      </w:r>
      <w:r>
        <w:rPr/>
        <w:t xml:space="preserve">; and</w:t>
      </w:r>
    </w:p>
    <w:p>
      <w:pPr>
        <w:pStyle w:val="Sch 3 Number"/>
        <w:rPr/>
      </w:pPr>
      <w:r>
        <w:rPr/>
        <w:t xml:space="preserve">(h)</w:t>
      </w:r>
      <w:r>
        <w:rPr/>
        <w:tab/>
        <w:t xml:space="preserve"/>
      </w:r>
      <w:r>
        <w:rPr/>
        <w:t xml:space="preserve">[the </w:t>
      </w:r>
      <w:r>
        <w:rPr/>
        <w:t xml:space="preserve">Products</w:t>
      </w:r>
      <w:r>
        <w:rPr/>
        <w:t xml:space="preserve"> will comply with all laws, rules and regulations applicable to the marketing and sale of the </w:t>
      </w:r>
      <w:r>
        <w:rPr/>
        <w:t xml:space="preserve">Products</w:t>
      </w:r>
      <w:r>
        <w:rPr/>
        <w:t xml:space="preserve"> in </w:t>
      </w:r>
      <w:r>
        <w:rPr/>
        <w:t xml:space="preserve">[the United Kingdom]</w:t>
      </w:r>
      <w:r>
        <w:rPr/>
        <w:t xml:space="preserve"/>
      </w:r>
      <w:r>
        <w:rPr/>
        <w:t xml:space="preserve">[ and all standards agreed between the parties]</w:t>
      </w:r>
      <w:r>
        <w:rPr/>
        <w:t xml:space="preserve">, and the </w:t>
      </w:r>
      <w:r>
        <w:rPr/>
        <w:t xml:space="preserve">Products</w:t>
      </w:r>
      <w:r>
        <w:rPr/>
        <w:t xml:space="preserve"> will bear all mandatory marks and signs associated with such laws, rules, regulations and standards]</w:t>
      </w:r>
      <w:r>
        <w:rPr/>
        <w:t xml:space="preserve">.</w:t>
      </w:r>
    </w:p>
    <w:p>
      <w:pPr>
        <w:pStyle w:val="Sch 2 Number"/>
        <w:rPr/>
      </w:pPr>
      <w:r>
        <w:rPr/>
        <w:t xml:space="preserve">3.2</w:t>
      </w:r>
      <w:r>
        <w:rPr/>
        <w:tab/>
        <w:t xml:space="preserve"/>
      </w:r>
      <w:r>
        <w:rPr/>
        <w:t xml:space="preserve">All of the parties' warranties and representations in respect of the subject matter of </w:t>
      </w:r>
      <w:r>
        <w:rPr/>
        <w:t xml:space="preserve">this Agreement</w:t>
      </w:r>
      <w:r>
        <w:rPr/>
        <w:t xml:space="preserve"> are expressly set out in </w:t>
      </w:r>
      <w:r>
        <w:rPr/>
        <w:t xml:space="preserve">the Schedule</w:t>
      </w:r>
      <w:r>
        <w:rPr/>
        <w:t xml:space="preserve">. To the maximum extent permitted by applicable law, no other warranties or representations concerning the subject matter of </w:t>
      </w:r>
      <w:r>
        <w:rPr/>
        <w:t xml:space="preserve">this Agreement</w:t>
      </w:r>
      <w:r>
        <w:rPr/>
        <w:t xml:space="preserve"> will be implied into </w:t>
      </w:r>
      <w:r>
        <w:rPr/>
        <w:t xml:space="preserve">this Agreement</w:t>
      </w:r>
      <w:r>
        <w:rPr/>
        <w:t xml:space="preserve"> or any related contract.</w:t>
      </w:r>
    </w:p>
    <w:p>
      <w:pPr>
        <w:pStyle w:val="Sch 1 Heading"/>
        <w:outlineLvl w:val="3"/>
        <w:rPr/>
      </w:pPr>
      <w:r>
        <w:rPr/>
        <w:t xml:space="preserve">4.	Breach of warranty</w:t>
      </w:r>
    </w:p>
    <w:p>
      <w:pPr>
        <w:pStyle w:val="Sch 2 Number"/>
        <w:rPr/>
      </w:pPr>
      <w:r>
        <w:rPr/>
        <w:t xml:space="preserve">4.1</w:t>
      </w:r>
      <w:r>
        <w:rPr/>
        <w:tab/>
        <w:t xml:space="preserve"/>
      </w:r>
      <w:r>
        <w:rPr/>
        <w:t xml:space="preserve">If any </w:t>
      </w:r>
      <w:r>
        <w:rPr/>
        <w:t xml:space="preserve">Products</w:t>
      </w:r>
      <w:r>
        <w:rPr/>
        <w:t xml:space="preserve"> do not comply with </w:t>
      </w:r>
      <w:r>
        <w:rPr/>
        <w:t xml:space="preserve">[any warranty given by </w:t>
      </w:r>
      <w:r>
        <w:rPr/>
        <w:t xml:space="preserve">the Manufacturer</w:t>
      </w:r>
      <w:r>
        <w:rPr/>
        <w:t xml:space="preserve"> under </w:t>
      </w:r>
      <w:r>
        <w:rPr/>
        <w:t xml:space="preserve">this Agreement</w:t>
      </w:r>
      <w:r>
        <w:rPr/>
        <w:t xml:space="preserve">]</w:t>
      </w:r>
      <w:r>
        <w:rPr/>
        <w:t xml:space="preserve">, </w:t>
      </w:r>
      <w:r>
        <w:rPr/>
        <w:t xml:space="preserve">the Customer</w:t>
      </w:r>
      <w:r>
        <w:rPr/>
        <w:t xml:space="preserve"> may</w:t>
      </w:r>
      <w:r>
        <w:rPr/>
        <w:t xml:space="preserve">[ with the prior agreement of </w:t>
      </w:r>
      <w:r>
        <w:rPr/>
        <w:t xml:space="preserve">the Manufacturer</w:t>
      </w:r>
      <w:r>
        <w:rPr/>
        <w:t xml:space="preserve">]</w:t>
      </w:r>
      <w:r>
        <w:rPr/>
        <w:t xml:space="preserve"> return those </w:t>
      </w:r>
      <w:r>
        <w:rPr/>
        <w:t xml:space="preserve">Products</w:t>
      </w:r>
      <w:r>
        <w:rPr/>
        <w:t xml:space="preserve"> to </w:t>
      </w:r>
      <w:r>
        <w:rPr/>
        <w:t xml:space="preserve">the Manufacturer</w:t>
      </w:r>
      <w:r>
        <w:rPr/>
        <w:t xml:space="preserve"> for (at the option of </w:t>
      </w:r>
      <w:r>
        <w:rPr/>
        <w:t xml:space="preserve">[</w:t>
      </w:r>
      <w:r>
        <w:rPr/>
        <w:t xml:space="preserve">the Manufacturer</w:t>
      </w:r>
      <w:r>
        <w:rPr/>
        <w:t xml:space="preserve">]</w:t>
      </w:r>
      <w:r>
        <w:rPr/>
        <w:t xml:space="preserve"/>
      </w:r>
      <w:r>
        <w:rPr/>
        <w:t xml:space="preserve"> OR </w:t>
      </w:r>
      <w:r>
        <w:rPr/>
        <w:t xml:space="preserve">[</w:t>
      </w:r>
      <w:r>
        <w:rPr/>
        <w:t xml:space="preserve">the Customer</w:t>
      </w:r>
      <w:r>
        <w:rPr/>
        <w:t xml:space="preserve">]</w:t>
      </w:r>
      <w:r>
        <w:rPr/>
        <w:t xml:space="preserve">):</w:t>
      </w:r>
    </w:p>
    <w:p>
      <w:pPr>
        <w:pStyle w:val="Sch 3 Number"/>
        <w:rPr/>
      </w:pPr>
      <w:r>
        <w:rPr/>
        <w:t xml:space="preserve">(a)</w:t>
      </w:r>
      <w:r>
        <w:rPr/>
        <w:tab/>
        <w:t xml:space="preserve"/>
      </w:r>
      <w:r>
        <w:rPr/>
        <w:t xml:space="preserve">a full credit of the </w:t>
      </w:r>
      <w:r>
        <w:rPr/>
        <w:t xml:space="preserve">Charges</w:t>
      </w:r>
      <w:r>
        <w:rPr/>
        <w:t xml:space="preserve"> paid to </w:t>
      </w:r>
      <w:r>
        <w:rPr/>
        <w:t xml:space="preserve">the Manufacturer</w:t>
      </w:r>
      <w:r>
        <w:rPr/>
        <w:t xml:space="preserve"> for such </w:t>
      </w:r>
      <w:r>
        <w:rPr/>
        <w:t xml:space="preserve">Products</w:t>
      </w:r>
      <w:r>
        <w:rPr/>
        <w:t xml:space="preserve">;</w:t>
      </w:r>
    </w:p>
    <w:p>
      <w:pPr>
        <w:pStyle w:val="Sch 3 Number"/>
        <w:rPr/>
      </w:pPr>
      <w:r>
        <w:rPr/>
        <w:t xml:space="preserve">(b)</w:t>
      </w:r>
      <w:r>
        <w:rPr/>
        <w:tab/>
        <w:t xml:space="preserve"/>
      </w:r>
      <w:r>
        <w:rPr/>
        <w:t xml:space="preserve">replacement </w:t>
      </w:r>
      <w:r>
        <w:rPr/>
        <w:t xml:space="preserve">Products</w:t>
      </w:r>
      <w:r>
        <w:rPr/>
        <w:t xml:space="preserve">; or</w:t>
      </w:r>
    </w:p>
    <w:p>
      <w:pPr>
        <w:pStyle w:val="Sch 3 Number"/>
        <w:rPr/>
      </w:pPr>
      <w:r>
        <w:rPr/>
        <w:t xml:space="preserve">(c)</w:t>
      </w:r>
      <w:r>
        <w:rPr/>
        <w:tab/>
        <w:t xml:space="preserve"/>
      </w:r>
      <w:r>
        <w:rPr/>
        <w:t xml:space="preserve">[a credit note in respect of the </w:t>
      </w:r>
      <w:r>
        <w:rPr/>
        <w:t xml:space="preserve">Charges</w:t>
      </w:r>
      <w:r>
        <w:rPr/>
        <w:t xml:space="preserve"> paid to </w:t>
      </w:r>
      <w:r>
        <w:rPr/>
        <w:t xml:space="preserve">the Manufacturer</w:t>
      </w:r>
      <w:r>
        <w:rPr/>
        <w:t xml:space="preserve"> for such </w:t>
      </w:r>
      <w:r>
        <w:rPr/>
        <w:t xml:space="preserve">Products</w:t>
      </w:r>
      <w:r>
        <w:rPr/>
        <w:t xml:space="preserve">, to be offset against future purchases from </w:t>
      </w:r>
      <w:r>
        <w:rPr/>
        <w:t xml:space="preserve">the Manufacturer</w:t>
      </w:r>
      <w:r>
        <w:rPr/>
        <w:t xml:space="preserve">]</w:t>
      </w:r>
      <w:r>
        <w:rPr/>
        <w:t xml:space="preserve">,</w:t>
      </w:r>
    </w:p>
    <w:p>
      <w:pPr>
        <w:pStyle w:val="Sch 2 Number"/>
        <w:rPr/>
      </w:pPr>
      <w:r>
        <w:rPr/>
        <w:tab/>
        <w:t xml:space="preserve"/>
      </w:r>
      <w:r>
        <w:rPr/>
        <w:t xml:space="preserve">providing that </w:t>
      </w:r>
      <w:r>
        <w:rPr/>
        <w:t xml:space="preserve">[the original delivery costs for such </w:t>
      </w:r>
      <w:r>
        <w:rPr/>
        <w:t xml:space="preserve">Products</w:t>
      </w:r>
      <w:r>
        <w:rPr/>
        <w:t xml:space="preserve">, return costs, re-delivery costs and related costs]</w:t>
      </w:r>
      <w:r>
        <w:rPr/>
        <w:t xml:space="preserve"> shall be met by </w:t>
      </w:r>
      <w:r>
        <w:rPr/>
        <w:t xml:space="preserve">[</w:t>
      </w:r>
      <w:r>
        <w:rPr/>
        <w:t xml:space="preserve">the Manufacturer</w:t>
      </w:r>
      <w:r>
        <w:rPr/>
        <w:t xml:space="preserve">]</w:t>
      </w:r>
      <w:r>
        <w:rPr/>
        <w:t xml:space="preserve"/>
      </w:r>
      <w:r>
        <w:rPr/>
        <w:t xml:space="preserve"> OR </w:t>
      </w:r>
      <w:r>
        <w:rPr/>
        <w:t xml:space="preserve">[</w:t>
      </w:r>
      <w:r>
        <w:rPr/>
        <w:t xml:space="preserve">the Customer</w:t>
      </w:r>
      <w:r>
        <w:rPr/>
        <w:t xml:space="preserve">]</w:t>
      </w:r>
      <w:r>
        <w:rPr/>
        <w:t xml:space="preserve">.</w:t>
      </w:r>
    </w:p>
    <w:p>
      <w:pPr>
        <w:pStyle w:val="Sch 2 Number"/>
        <w:rPr/>
      </w:pPr>
      <w:r>
        <w:rPr/>
        <w:t xml:space="preserve">4.2</w:t>
      </w:r>
      <w:r>
        <w:rPr/>
        <w:tab/>
        <w:t xml:space="preserve"/>
      </w:r>
      <w:r>
        <w:rPr/>
        <w:t xml:space="preserve">Products</w:t>
      </w:r>
      <w:r>
        <w:rPr/>
        <w:t xml:space="preserve"> returned under Paragraph 4.1 must be </w:t>
      </w:r>
      <w:r>
        <w:rPr/>
        <w:t xml:space="preserve">[properly packed]</w:t>
      </w:r>
      <w:r>
        <w:rPr/>
        <w:t xml:space="preserve"> and returned to </w:t>
      </w:r>
      <w:r>
        <w:rPr/>
        <w:t xml:space="preserve">[the premises of </w:t>
      </w:r>
      <w:r>
        <w:rPr/>
        <w:t xml:space="preserve">the Manufacturer</w:t>
      </w:r>
      <w:r>
        <w:rPr/>
        <w:t xml:space="preserve">]</w:t>
      </w:r>
      <w:r>
        <w:rPr/>
        <w:t xml:space="preserve"> within </w:t>
      </w:r>
      <w:r>
        <w:rPr/>
        <w:t xml:space="preserve">[30 Business Days]</w:t>
      </w:r>
      <w:r>
        <w:rPr/>
        <w:t xml:space="preserve"> following receipt of the </w:t>
      </w:r>
      <w:r>
        <w:rPr/>
        <w:t xml:space="preserve">Products</w:t>
      </w:r>
      <w:r>
        <w:rPr/>
        <w:t xml:space="preserve"> by </w:t>
      </w:r>
      <w:r>
        <w:rPr/>
        <w:t xml:space="preserve">the Customer</w:t>
      </w:r>
      <w:r>
        <w:rPr/>
        <w:t xml:space="preserve">[; and any Products returned in contravention of this Paragraph 4.2 will not be the subject of </w:t>
      </w:r>
      <w:r>
        <w:rPr/>
        <w:t xml:space="preserve">[any refunds, credits or replacements]</w:t>
      </w:r>
      <w:r>
        <w:rPr/>
        <w:t xml:space="preserve"> and </w:t>
      </w:r>
      <w:r>
        <w:rPr/>
        <w:t xml:space="preserve">the Customer</w:t>
      </w:r>
      <w:r>
        <w:rPr/>
        <w:t xml:space="preserve"> will continue to be liable for payment of any unpaid </w:t>
      </w:r>
      <w:r>
        <w:rPr/>
        <w:t xml:space="preserve">Charges</w:t>
      </w:r>
      <w:r>
        <w:rPr/>
        <w:t xml:space="preserve"> in respect of such </w:t>
      </w:r>
      <w:r>
        <w:rPr/>
        <w:t xml:space="preserve">Products</w:t>
      </w:r>
      <w:r>
        <w:rPr/>
        <w:t xml:space="preserve">]</w:t>
      </w:r>
      <w:r>
        <w:rPr/>
        <w:t xml:space="preserve">.</w:t>
      </w:r>
    </w:p>
    <w:p>
      <w:r>
        <w:br w:type="page"/>
      </w:r>
    </w:p>
    <w:p>
      <w:pPr>
        <w:pStyle w:val="Document Name"/>
        <w:outlineLvl w:val="1"/>
        <w:rPr/>
      </w:pPr>
      <w:r>
        <w:rPr/>
        <w:t xml:space="preserve">Free manufacturing agreement: drafting notes</w:t>
      </w:r>
    </w:p>
    <w:p>
      <w:pPr>
        <w:pStyle w:val="unindentedunitbody"/>
        <w:rPr/>
      </w:pPr>
      <w:r>
        <w:rPr/>
        <w:t xml:space="preserve">This is a manufacturing agreement, under which the manufacturer is obligated to produce and supply products that are specified by the customer.</w:t>
      </w:r>
    </w:p>
    <w:p>
      <w:pPr>
        <w:pStyle w:val="unindentedunitbody"/>
        <w:rPr/>
      </w:pPr>
      <w:r>
        <w:rPr/>
        <w:t xml:space="preserve">Typically, a detailed product specification will be provided, and this may be incorporated into the agreement or supplied as and when required by the customer.</w:t>
      </w:r>
    </w:p>
    <w:p>
      <w:pPr>
        <w:pStyle w:val="unindentedunitbody"/>
        <w:rPr/>
      </w:pPr>
      <w:r>
        <w:rPr/>
        <w:t xml:space="preserve">In addition to the core manufacturing provisions, this agreement includes a schedule setting out the legal basis upon which the products are supplied. This schedule covers delivery (or collection) of the products, title to the products, risks in transit and so on.</w:t>
      </w:r>
    </w:p>
    <w:p>
      <w:pPr>
        <w:pStyle w:val="unindentedunitbody"/>
        <w:rPr/>
      </w:pPr>
      <w:r>
        <w:rPr/>
        <w:t xml:space="preserve">This document is identical to our standard manufacturing agreement, except that it includes text attributing the document to us. If you want to use the document without that text, you should purchase the standard agreement.</w:t>
      </w:r>
    </w:p>
    <w:p>
      <w:pPr>
        <w:pStyle w:val="parthead"/>
        <w:outlineLvl w:val="2"/>
        <w:rPr/>
      </w:pPr>
      <w:r>
        <w:rPr/>
        <w:t xml:space="preserve">DATE</w:t>
      </w:r>
    </w:p>
    <w:p>
      <w:pPr>
        <w:pStyle w:val="ListParagraphPHPDOCX"/>
        <w:numPr>
          <w:ilvl w:val="0"/>
          <w:numId w:val="1"/>
        </w:numPr>
      </w:pPr>
      <w:r>
        <w:rPr>
          <w:rFonts w:ascii="Verdana" w:hAnsi="Verdana" w:cs="Verdana"/>
          <w:color w:val="000000"/>
          <w:sz w:val="20"/>
          <w:szCs w:val="20"/>
        </w:rPr>
        <w:t xml:space="preserve">Insert the date of execution of the document.</w:t>
      </w:r>
    </w:p>
    <w:p>
      <w:pPr>
        <w:pStyle w:val="parthead"/>
        <w:outlineLvl w:val="2"/>
        <w:rPr/>
      </w:pPr>
      <w:r>
        <w:rPr/>
        <w:t xml:space="preserve">PARTIES</w:t>
      </w:r>
    </w:p>
    <w:p>
      <w:pPr>
        <w:pStyle w:val="unithead"/>
        <w:outlineLvl w:val="4"/>
        <w:rPr/>
      </w:pPr>
      <w:r>
        <w:rPr/>
        <w:t xml:space="preserve">Subsection 1</w:t>
      </w:r>
    </w:p>
    <w:p>
      <w:pPr>
        <w:pStyle w:val="ListParagraphPHPDOCX"/>
        <w:numPr>
          <w:ilvl w:val="0"/>
          <w:numId w:val="1"/>
        </w:numPr>
      </w:pPr>
      <w:r>
        <w:rPr>
          <w:rFonts w:ascii="Verdana" w:hAnsi="Verdana" w:cs="Verdana"/>
          <w:color w:val="000000"/>
          <w:sz w:val="20"/>
          <w:szCs w:val="20"/>
        </w:rPr>
        <w:t xml:space="preserve">Is the first party an individual, a company or a partnership?</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first party?</w:t>
      </w:r>
    </w:p>
    <w:p>
      <w:pPr>
        <w:pStyle w:val="ListParagraphPHPDOCX"/>
        <w:numPr>
          <w:ilvl w:val="0"/>
          <w:numId w:val="1"/>
        </w:numPr>
      </w:pPr>
      <w:r>
        <w:rPr>
          <w:rFonts w:ascii="Verdana" w:hAnsi="Verdana" w:cs="Verdana"/>
          <w:color w:val="000000"/>
          <w:sz w:val="20"/>
          <w:szCs w:val="20"/>
        </w:rPr>
        <w:t xml:space="preserve">What is the full company name of the first party?</w:t>
      </w:r>
    </w:p>
    <w:p>
      <w:pPr>
        <w:pStyle w:val="ListParagraphPHPDOCX"/>
        <w:numPr>
          <w:ilvl w:val="0"/>
          <w:numId w:val="1"/>
        </w:numPr>
      </w:pPr>
      <w:r>
        <w:rPr>
          <w:rFonts w:ascii="Verdana" w:hAnsi="Verdana" w:cs="Verdana"/>
          <w:color w:val="000000"/>
          <w:sz w:val="20"/>
          <w:szCs w:val="20"/>
        </w:rPr>
        <w:t xml:space="preserve">In which jurisdiction is the first party incorporated?</w:t>
      </w:r>
    </w:p>
    <w:p>
      <w:pPr>
        <w:pStyle w:val="ListParagraphPHPDOCX"/>
        <w:numPr>
          <w:ilvl w:val="0"/>
          <w:numId w:val="1"/>
        </w:numPr>
      </w:pPr>
      <w:r>
        <w:rPr>
          <w:rFonts w:ascii="Verdana" w:hAnsi="Verdana" w:cs="Verdana"/>
          <w:color w:val="000000"/>
          <w:sz w:val="20"/>
          <w:szCs w:val="20"/>
        </w:rPr>
        <w:t xml:space="preserve">What is the registration number of the first party?</w:t>
      </w:r>
    </w:p>
    <w:p>
      <w:pPr>
        <w:pStyle w:val="ListParagraphPHPDOCX"/>
        <w:numPr>
          <w:ilvl w:val="0"/>
          <w:numId w:val="1"/>
        </w:numPr>
      </w:pPr>
      <w:r>
        <w:rPr>
          <w:rFonts w:ascii="Verdana" w:hAnsi="Verdana" w:cs="Verdana"/>
          <w:color w:val="000000"/>
          <w:sz w:val="20"/>
          <w:szCs w:val="20"/>
        </w:rPr>
        <w:t xml:space="preserve">What is the registered office address of the first party?</w:t>
      </w:r>
    </w:p>
    <w:p>
      <w:pPr>
        <w:pStyle w:val="ListParagraphPHPDOCX"/>
        <w:numPr>
          <w:ilvl w:val="0"/>
          <w:numId w:val="1"/>
        </w:numPr>
      </w:pPr>
      <w:r>
        <w:rPr>
          <w:rFonts w:ascii="Verdana" w:hAnsi="Verdana" w:cs="Verdana"/>
          <w:color w:val="000000"/>
          <w:sz w:val="20"/>
          <w:szCs w:val="20"/>
        </w:rPr>
        <w:t xml:space="preserve">What is the name of the first party partnership?</w:t>
      </w:r>
    </w:p>
    <w:p>
      <w:pPr>
        <w:pStyle w:val="ListParagraphPHPDOCX"/>
        <w:numPr>
          <w:ilvl w:val="0"/>
          <w:numId w:val="1"/>
        </w:numPr>
      </w:pPr>
      <w:r>
        <w:rPr>
          <w:rFonts w:ascii="Verdana" w:hAnsi="Verdana" w:cs="Verdana"/>
          <w:color w:val="000000"/>
          <w:sz w:val="20"/>
          <w:szCs w:val="20"/>
        </w:rPr>
        <w:t xml:space="preserve">In which jurisdiction is the first party partnership established?</w:t>
      </w:r>
    </w:p>
    <w:p>
      <w:pPr>
        <w:pStyle w:val="ListParagraphPHPDOCX"/>
        <w:numPr>
          <w:ilvl w:val="0"/>
          <w:numId w:val="1"/>
        </w:numPr>
      </w:pPr>
      <w:r>
        <w:rPr>
          <w:rFonts w:ascii="Verdana" w:hAnsi="Verdana" w:cs="Verdana"/>
          <w:color w:val="000000"/>
          <w:sz w:val="20"/>
          <w:szCs w:val="20"/>
        </w:rPr>
        <w:t xml:space="preserve">Where is the principal place of business of the first party?</w:t>
      </w:r>
    </w:p>
    <w:p>
      <w:pPr>
        <w:pStyle w:val="unithead"/>
        <w:outlineLvl w:val="4"/>
        <w:rPr/>
      </w:pPr>
      <w:r>
        <w:rPr/>
        <w:t xml:space="preserve">Subsection 2</w:t>
      </w:r>
    </w:p>
    <w:p>
      <w:pPr>
        <w:pStyle w:val="ListParagraphPHPDOCX"/>
        <w:numPr>
          <w:ilvl w:val="0"/>
          <w:numId w:val="1"/>
        </w:numPr>
      </w:pPr>
      <w:r>
        <w:rPr>
          <w:rFonts w:ascii="Verdana" w:hAnsi="Verdana" w:cs="Verdana"/>
          <w:color w:val="000000"/>
          <w:sz w:val="20"/>
          <w:szCs w:val="20"/>
        </w:rPr>
        <w:t xml:space="preserve">Is the second party an individual, a company or a partnership?</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second party?</w:t>
      </w:r>
    </w:p>
    <w:p>
      <w:pPr>
        <w:pStyle w:val="ListParagraphPHPDOCX"/>
        <w:numPr>
          <w:ilvl w:val="0"/>
          <w:numId w:val="1"/>
        </w:numPr>
      </w:pPr>
      <w:r>
        <w:rPr>
          <w:rFonts w:ascii="Verdana" w:hAnsi="Verdana" w:cs="Verdana"/>
          <w:color w:val="000000"/>
          <w:sz w:val="20"/>
          <w:szCs w:val="20"/>
        </w:rPr>
        <w:t xml:space="preserve">What is the full company name of the second party?</w:t>
      </w:r>
    </w:p>
    <w:p>
      <w:pPr>
        <w:pStyle w:val="ListParagraphPHPDOCX"/>
        <w:numPr>
          <w:ilvl w:val="0"/>
          <w:numId w:val="1"/>
        </w:numPr>
      </w:pPr>
      <w:r>
        <w:rPr>
          <w:rFonts w:ascii="Verdana" w:hAnsi="Verdana" w:cs="Verdana"/>
          <w:color w:val="000000"/>
          <w:sz w:val="20"/>
          <w:szCs w:val="20"/>
        </w:rPr>
        <w:t xml:space="preserve">In which jurisdiction is the second party incorporated?</w:t>
      </w:r>
    </w:p>
    <w:p>
      <w:pPr>
        <w:pStyle w:val="ListParagraphPHPDOCX"/>
        <w:numPr>
          <w:ilvl w:val="0"/>
          <w:numId w:val="1"/>
        </w:numPr>
      </w:pPr>
      <w:r>
        <w:rPr>
          <w:rFonts w:ascii="Verdana" w:hAnsi="Verdana" w:cs="Verdana"/>
          <w:color w:val="000000"/>
          <w:sz w:val="20"/>
          <w:szCs w:val="20"/>
        </w:rPr>
        <w:t xml:space="preserve">What is the registration number of the second party?</w:t>
      </w:r>
    </w:p>
    <w:p>
      <w:pPr>
        <w:pStyle w:val="ListParagraphPHPDOCX"/>
        <w:numPr>
          <w:ilvl w:val="0"/>
          <w:numId w:val="1"/>
        </w:numPr>
      </w:pPr>
      <w:r>
        <w:rPr>
          <w:rFonts w:ascii="Verdana" w:hAnsi="Verdana" w:cs="Verdana"/>
          <w:color w:val="000000"/>
          <w:sz w:val="20"/>
          <w:szCs w:val="20"/>
        </w:rPr>
        <w:t xml:space="preserve">What is the registered office address of the second party?</w:t>
      </w:r>
    </w:p>
    <w:p>
      <w:pPr>
        <w:pStyle w:val="ListParagraphPHPDOCX"/>
        <w:numPr>
          <w:ilvl w:val="0"/>
          <w:numId w:val="1"/>
        </w:numPr>
      </w:pPr>
      <w:r>
        <w:rPr>
          <w:rFonts w:ascii="Verdana" w:hAnsi="Verdana" w:cs="Verdana"/>
          <w:color w:val="000000"/>
          <w:sz w:val="20"/>
          <w:szCs w:val="20"/>
        </w:rPr>
        <w:t xml:space="preserve">What is the name of the second party partnership?</w:t>
      </w:r>
    </w:p>
    <w:p>
      <w:pPr>
        <w:pStyle w:val="ListParagraphPHPDOCX"/>
        <w:numPr>
          <w:ilvl w:val="0"/>
          <w:numId w:val="1"/>
        </w:numPr>
      </w:pPr>
      <w:r>
        <w:rPr>
          <w:rFonts w:ascii="Verdana" w:hAnsi="Verdana" w:cs="Verdana"/>
          <w:color w:val="000000"/>
          <w:sz w:val="20"/>
          <w:szCs w:val="20"/>
        </w:rPr>
        <w:t xml:space="preserve">In which jurisdiction is the second party partnership established?</w:t>
      </w:r>
    </w:p>
    <w:p>
      <w:pPr>
        <w:pStyle w:val="ListParagraphPHPDOCX"/>
        <w:numPr>
          <w:ilvl w:val="0"/>
          <w:numId w:val="1"/>
        </w:numPr>
      </w:pPr>
      <w:r>
        <w:rPr>
          <w:rFonts w:ascii="Verdana" w:hAnsi="Verdana" w:cs="Verdana"/>
          <w:color w:val="000000"/>
          <w:sz w:val="20"/>
          <w:szCs w:val="20"/>
        </w:rPr>
        <w:t xml:space="preserve">Where is the principal place of business of the second party?</w:t>
      </w:r>
    </w:p>
    <w:p>
      <w:pPr>
        <w:pStyle w:val="parthead"/>
        <w:outlineLvl w:val="2"/>
        <w:rPr/>
      </w:pPr>
      <w:r>
        <w:rPr/>
        <w:t xml:space="preserve">BACKGROUND</w:t>
      </w:r>
    </w:p>
    <w:p>
      <w:pPr>
        <w:pStyle w:val="unindentedunitbody"/>
        <w:rPr/>
      </w:pPr>
      <w:r>
        <w:rPr/>
        <w:t xml:space="preserve">Do you wish to include in the document a description of the background to the document?</w:t>
      </w:r>
    </w:p>
    <w:p>
      <w:pPr>
        <w:pStyle w:val="unithead"/>
        <w:outlineLvl w:val="4"/>
        <w:rPr/>
      </w:pPr>
      <w:r>
        <w:rPr/>
        <w:t xml:space="preserve">Subsection 1</w:t>
      </w:r>
    </w:p>
    <w:p>
      <w:pPr>
        <w:pStyle w:val="ListParagraphPHPDOCX"/>
        <w:numPr>
          <w:ilvl w:val="0"/>
          <w:numId w:val="1"/>
        </w:numPr>
      </w:pPr>
      <w:r>
        <w:rPr>
          <w:rFonts w:ascii="Verdana" w:hAnsi="Verdana" w:cs="Verdana"/>
          <w:color w:val="000000"/>
          <w:sz w:val="20"/>
          <w:szCs w:val="20"/>
        </w:rPr>
        <w:t xml:space="preserve">Explain the background to this document from the perspective of the Manufacturer.</w:t>
      </w:r>
    </w:p>
    <w:p>
      <w:pPr>
        <w:pStyle w:val="unithead"/>
        <w:outlineLvl w:val="4"/>
        <w:rPr/>
      </w:pPr>
      <w:r>
        <w:rPr/>
        <w:t xml:space="preserve">Subsection 2</w:t>
      </w:r>
    </w:p>
    <w:p>
      <w:pPr>
        <w:pStyle w:val="ListParagraphPHPDOCX"/>
        <w:numPr>
          <w:ilvl w:val="0"/>
          <w:numId w:val="1"/>
        </w:numPr>
      </w:pPr>
      <w:r>
        <w:rPr>
          <w:rFonts w:ascii="Verdana" w:hAnsi="Verdana" w:cs="Verdana"/>
          <w:color w:val="000000"/>
          <w:sz w:val="20"/>
          <w:szCs w:val="20"/>
        </w:rPr>
        <w:t xml:space="preserve">Explain the background to the document from the perspective of the Customer.</w:t>
      </w:r>
    </w:p>
    <w:p>
      <w:pPr>
        <w:pStyle w:val="unithead"/>
        <w:outlineLvl w:val="4"/>
        <w:rPr/>
      </w:pPr>
      <w:r>
        <w:rPr/>
        <w:t xml:space="preserve">Subsection 3</w:t>
      </w:r>
    </w:p>
    <w:p>
      <w:pPr>
        <w:pStyle w:val="ListParagraphPHPDOCX"/>
        <w:numPr>
          <w:ilvl w:val="0"/>
          <w:numId w:val="1"/>
        </w:numPr>
      </w:pPr>
      <w:r>
        <w:rPr>
          <w:rFonts w:ascii="Verdana" w:hAnsi="Verdana" w:cs="Verdana"/>
          <w:color w:val="000000"/>
          <w:sz w:val="20"/>
          <w:szCs w:val="20"/>
        </w:rPr>
        <w:t xml:space="preserve">It is common to provide a very short summary of what the contract is about.</w:t>
      </w:r>
    </w:p>
    <w:p>
      <w:pPr>
        <w:pStyle w:val="parthead"/>
        <w:outlineLvl w:val="2"/>
        <w:rPr/>
      </w:pPr>
      <w:r>
        <w:rPr/>
        <w:t xml:space="preserve">AGREEMENT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Business Day</w:t>
      </w:r>
    </w:p>
    <w:p>
      <w:pPr>
        <w:pStyle w:val="ListParagraphPHPDOCX"/>
        <w:numPr>
          <w:ilvl w:val="0"/>
          <w:numId w:val="1"/>
        </w:numPr>
      </w:pPr>
      <w:r>
        <w:rPr>
          <w:rFonts w:ascii="Verdana" w:hAnsi="Verdana" w:cs="Verdana"/>
          <w:color w:val="000000"/>
          <w:sz w:val="20"/>
          <w:szCs w:val="20"/>
        </w:rPr>
        <w:t xml:space="preserve">The bank and public holidays of which jurisdiction should be excluded from the definition of "Business Day"?</w:t>
      </w:r>
    </w:p>
    <w:p>
      <w:pPr>
        <w:pStyle w:val="italichead"/>
        <w:rPr/>
      </w:pPr>
      <w:r>
        <w:rPr/>
        <w:t xml:space="preserve">Definition of Business Hours</w:t>
      </w:r>
    </w:p>
    <w:p>
      <w:pPr>
        <w:pStyle w:val="ListParagraphPHPDOCX"/>
        <w:numPr>
          <w:ilvl w:val="0"/>
          <w:numId w:val="1"/>
        </w:numPr>
      </w:pPr>
      <w:r>
        <w:rPr>
          <w:rFonts w:ascii="Verdana" w:hAnsi="Verdana" w:cs="Verdana"/>
          <w:color w:val="000000"/>
          <w:sz w:val="20"/>
          <w:szCs w:val="20"/>
        </w:rPr>
        <w:t xml:space="preserve">What are business hours for the purposes of this document?</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Is there any scope for varying charges without the agreement of one of the parties?</w:t>
      </w:r>
    </w:p>
    <w:p>
      <w:pPr>
        <w:pStyle w:val="italichead"/>
        <w:rPr/>
      </w:pPr>
      <w:r>
        <w:rPr/>
        <w:t xml:space="preserve">Definition of Customer Confidential Information</w:t>
      </w:r>
    </w:p>
    <w:p>
      <w:pPr>
        <w:pStyle w:val="ListParagraphPHPDOCX"/>
        <w:numPr>
          <w:ilvl w:val="0"/>
          <w:numId w:val="1"/>
        </w:numPr>
      </w:pPr>
      <w:r>
        <w:rPr>
          <w:rFonts w:ascii="Verdana" w:hAnsi="Verdana" w:cs="Verdana"/>
          <w:color w:val="000000"/>
          <w:sz w:val="20"/>
          <w:szCs w:val="20"/>
        </w:rPr>
        <w:t xml:space="preserve">Might confidential information be disclosed to the first party by someone other than the second party, on behalf of the second party?</w:t>
      </w:r>
    </w:p>
    <w:p>
      <w:pPr>
        <w:pStyle w:val="ListParagraphPHPDOCX"/>
        <w:numPr>
          <w:ilvl w:val="0"/>
          <w:numId w:val="1"/>
        </w:numPr>
      </w:pPr>
      <w:r>
        <w:rPr>
          <w:rFonts w:ascii="Verdana" w:hAnsi="Verdana" w:cs="Verdana"/>
          <w:color w:val="000000"/>
          <w:sz w:val="20"/>
          <w:szCs w:val="20"/>
        </w:rPr>
        <w:t xml:space="preserve">Information disclosed during which of these periods is or might be treated as confidential for the purposes of this document?</w:t>
      </w:r>
    </w:p>
    <w:p>
      <w:pPr>
        <w:pStyle w:val="ListParagraphPHPDOCX"/>
        <w:numPr>
          <w:ilvl w:val="0"/>
          <w:numId w:val="1"/>
        </w:numPr>
      </w:pPr>
      <w:r>
        <w:rPr>
          <w:rFonts w:ascii="Verdana" w:hAnsi="Verdana" w:cs="Verdana"/>
          <w:color w:val="000000"/>
          <w:sz w:val="20"/>
          <w:szCs w:val="20"/>
        </w:rPr>
        <w:t xml:space="preserve">Should information that is merely described as confidential be protected?</w:t>
      </w:r>
    </w:p>
    <w:p>
      <w:pPr>
        <w:pStyle w:val="ListParagraphPHPDOCX"/>
        <w:numPr>
          <w:ilvl w:val="0"/>
          <w:numId w:val="1"/>
        </w:numPr>
      </w:pPr>
      <w:r>
        <w:rPr>
          <w:rFonts w:ascii="Verdana" w:hAnsi="Verdana" w:cs="Verdana"/>
          <w:color w:val="000000"/>
          <w:sz w:val="20"/>
          <w:szCs w:val="20"/>
        </w:rPr>
        <w:t xml:space="preserve">Will the terms of this document be confidential to the second party?</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the contract come into force?</w:t>
      </w:r>
    </w:p>
    <w:p>
      <w:pPr>
        <w:pStyle w:val="italichead"/>
        <w:rPr/>
      </w:pPr>
      <w:r>
        <w:rPr/>
        <w:t xml:space="preserve">Definition of Force Majeure Event</w:t>
      </w:r>
    </w:p>
    <w:p>
      <w:pPr>
        <w:pStyle w:val="ListParagraphPHPDOCX"/>
        <w:numPr>
          <w:ilvl w:val="0"/>
          <w:numId w:val="1"/>
        </w:numPr>
      </w:pPr>
      <w:r>
        <w:rPr>
          <w:rFonts w:ascii="Verdana" w:hAnsi="Verdana" w:cs="Verdana"/>
          <w:color w:val="000000"/>
          <w:sz w:val="20"/>
          <w:szCs w:val="20"/>
        </w:rPr>
        <w:t xml:space="preserve">Specify particular examples of force majeure events.</w:t>
      </w:r>
    </w:p>
    <w:p>
      <w:pPr>
        <w:pStyle w:val="italichead"/>
        <w:rPr/>
      </w:pPr>
      <w:r>
        <w:rPr/>
        <w:t xml:space="preserve">Definition of Manufacturer Confidential Information</w:t>
      </w:r>
    </w:p>
    <w:p>
      <w:pPr>
        <w:pStyle w:val="ListParagraphPHPDOCX"/>
        <w:numPr>
          <w:ilvl w:val="0"/>
          <w:numId w:val="1"/>
        </w:numPr>
      </w:pPr>
      <w:r>
        <w:rPr>
          <w:rFonts w:ascii="Verdana" w:hAnsi="Verdana" w:cs="Verdana"/>
          <w:color w:val="000000"/>
          <w:sz w:val="20"/>
          <w:szCs w:val="20"/>
        </w:rPr>
        <w:t xml:space="preserve">Might confidential information be disclosed to the second party by someone other than the first party, on behalf of the first party?</w:t>
      </w:r>
    </w:p>
    <w:p>
      <w:pPr>
        <w:pStyle w:val="ListParagraphPHPDOCX"/>
        <w:numPr>
          <w:ilvl w:val="0"/>
          <w:numId w:val="1"/>
        </w:numPr>
      </w:pPr>
      <w:r>
        <w:rPr>
          <w:rFonts w:ascii="Verdana" w:hAnsi="Verdana" w:cs="Verdana"/>
          <w:color w:val="000000"/>
          <w:sz w:val="20"/>
          <w:szCs w:val="20"/>
        </w:rPr>
        <w:t xml:space="preserve">Will the terms of this document be confidential to the first party?</w:t>
      </w:r>
    </w:p>
    <w:p>
      <w:pPr>
        <w:pStyle w:val="italichead"/>
        <w:rPr/>
      </w:pPr>
      <w:r>
        <w:rPr/>
        <w:t xml:space="preserve">Definition of Minimum Term</w:t>
      </w:r>
    </w:p>
    <w:p>
      <w:pPr>
        <w:pStyle w:val="ListParagraphPHPDOCX"/>
        <w:numPr>
          <w:ilvl w:val="0"/>
          <w:numId w:val="1"/>
        </w:numPr>
      </w:pPr>
      <w:r>
        <w:rPr>
          <w:rFonts w:ascii="Verdana" w:hAnsi="Verdana" w:cs="Verdana"/>
          <w:color w:val="000000"/>
          <w:sz w:val="20"/>
          <w:szCs w:val="20"/>
        </w:rPr>
        <w:t xml:space="preserve">What minimum term will apply?</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italichead"/>
        <w:rPr/>
      </w:pPr>
      <w:r>
        <w:rPr/>
        <w:t xml:space="preserve">Definition of Territory</w:t>
      </w:r>
    </w:p>
    <w:p>
      <w:pPr>
        <w:pStyle w:val="ListParagraphPHPDOCX"/>
        <w:numPr>
          <w:ilvl w:val="0"/>
          <w:numId w:val="1"/>
        </w:numPr>
      </w:pPr>
      <w:r>
        <w:rPr>
          <w:rFonts w:ascii="Verdana" w:hAnsi="Verdana" w:cs="Verdana"/>
          <w:color w:val="000000"/>
          <w:sz w:val="20"/>
          <w:szCs w:val="20"/>
        </w:rPr>
        <w:t xml:space="preserve">Identify the relevant territory.</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Order procedure</w:t>
      </w:r>
    </w:p>
    <w:p>
      <w:pPr>
        <w:pStyle w:val="unithead"/>
        <w:outlineLvl w:val="4"/>
        <w:rPr/>
      </w:pPr>
      <w:r>
        <w:rPr/>
        <w:t xml:space="preserve">Clause 4.5</w:t>
      </w:r>
    </w:p>
    <w:p>
      <w:pPr>
        <w:pStyle w:val="unindentedunitbody"/>
        <w:rPr/>
      </w:pPr>
      <w:r>
        <w:rPr/>
        <w:t xml:space="preserve">Optional element.</w:t>
      </w:r>
    </w:p>
    <w:p>
      <w:pPr>
        <w:pStyle w:val="sectionhead"/>
        <w:outlineLvl w:val="3"/>
        <w:rPr/>
      </w:pPr>
      <w:r>
        <w:rPr/>
        <w:t xml:space="preserve">Clause 6: Product Specification</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Specify the circumstances in which a product specification needs to be supplied separately from the manufacturing request.</w:t>
      </w:r>
    </w:p>
    <w:p>
      <w:pPr>
        <w:pStyle w:val="sectionhead"/>
        <w:outlineLvl w:val="3"/>
        <w:rPr/>
      </w:pPr>
      <w:r>
        <w:rPr/>
        <w:t xml:space="preserve">Clause 7: Minimum Quantity</w:t>
      </w:r>
    </w:p>
    <w:p>
      <w:pPr>
        <w:pStyle w:val="unindentedunitbody"/>
        <w:rPr/>
      </w:pPr>
      <w:r>
        <w:rPr/>
        <w:t xml:space="preserve">Optional element.</w:t>
      </w:r>
    </w:p>
    <w:p>
      <w:pPr>
        <w:pStyle w:val="sectionhead"/>
        <w:outlineLvl w:val="3"/>
        <w:rPr/>
      </w:pPr>
      <w:r>
        <w:rPr/>
        <w:t xml:space="preserve">Clause 8: Forecasting</w:t>
      </w:r>
    </w:p>
    <w:p>
      <w:pPr>
        <w:pStyle w:val="unindentedunitbody"/>
        <w:rPr/>
      </w:pPr>
      <w:r>
        <w:rPr/>
        <w:t xml:space="preserve">Optional element.</w:t>
      </w:r>
    </w:p>
    <w:p>
      <w:pPr>
        <w:pStyle w:val="unithead"/>
        <w:outlineLvl w:val="4"/>
        <w:rPr/>
      </w:pPr>
      <w:r>
        <w:rPr/>
        <w:t xml:space="preserve">Clause 8.4</w:t>
      </w:r>
    </w:p>
    <w:p>
      <w:pPr>
        <w:pStyle w:val="unindentedunitbody"/>
        <w:rPr/>
      </w:pPr>
      <w:r>
        <w:rPr/>
        <w:t xml:space="preserve">Optional element.</w:t>
      </w:r>
    </w:p>
    <w:p>
      <w:pPr>
        <w:pStyle w:val="sectionhead"/>
        <w:outlineLvl w:val="3"/>
        <w:rPr/>
      </w:pPr>
      <w:r>
        <w:rPr/>
        <w:t xml:space="preserve">Clause 10: Intellectual Property Rights</w:t>
      </w:r>
    </w:p>
    <w:p>
      <w:pPr>
        <w:pStyle w:val="unindentedunitbody"/>
        <w:rPr/>
      </w:pPr>
      <w:r>
        <w:rPr/>
        <w:t xml:space="preserve">Optional element.</w:t>
      </w:r>
    </w:p>
    <w:p>
      <w:pPr>
        <w:pStyle w:val="unithead"/>
        <w:outlineLvl w:val="4"/>
        <w:rPr/>
      </w:pPr>
      <w:r>
        <w:rPr/>
        <w:t xml:space="preserve">Clause 10.1</w:t>
      </w:r>
    </w:p>
    <w:p>
      <w:pPr>
        <w:pStyle w:val="unindentedunitbody"/>
        <w:rPr/>
      </w:pPr>
      <w:r>
        <w:rPr/>
        <w:t xml:space="preserve">Optional element.</w:t>
      </w:r>
    </w:p>
    <w:p>
      <w:pPr>
        <w:pStyle w:val="unithead"/>
        <w:outlineLvl w:val="4"/>
        <w:rPr/>
      </w:pPr>
      <w:r>
        <w:rPr/>
        <w:t xml:space="preserve">Clause 10.4</w:t>
      </w:r>
    </w:p>
    <w:p>
      <w:pPr>
        <w:pStyle w:val="unindentedunitbody"/>
        <w:rPr/>
      </w:pPr>
      <w:r>
        <w:rPr/>
        <w:t xml:space="preserve">Optional element.</w:t>
      </w:r>
    </w:p>
    <w:p>
      <w:pPr>
        <w:pStyle w:val="sectionhead"/>
        <w:outlineLvl w:val="3"/>
        <w:rPr/>
      </w:pPr>
      <w:r>
        <w:rPr/>
        <w:t xml:space="preserve">Clause 11: Exclusivity</w:t>
      </w:r>
    </w:p>
    <w:p>
      <w:pPr>
        <w:pStyle w:val="unindentedunitbody"/>
        <w:rPr/>
      </w:pPr>
      <w:r>
        <w:rPr/>
        <w:t xml:space="preserve">Exclusivity provisions such as those set out here can be void and even illegal under UK and/or EU competition law. Whether a particular provision is unlawful will depend upon all the circumstances, including the market power of the parties. Before entering into a manufacturing agreement with any kind of exclusivity provisions, you should always consider taking specialist competition law advice.</w:t>
      </w:r>
    </w:p>
    <w:p>
      <w:pPr>
        <w:pStyle w:val="unindentedunitbody"/>
        <w:rPr/>
      </w:pPr>
      <w:r>
        <w:rPr/>
        <w:t xml:space="preserve">NB These provisions have NOT been drafted to take account of the safe harbour defined by Commission Regulation (EU) No 330/2010 on the application of Article 101(3) of the Treaty on the Functioning of the European Union to categories of vertical agreements and concerted practices - better known as the Vertical Agreements Block Exemption.</w:t>
      </w:r>
    </w:p>
    <w:p>
      <w:pPr>
        <w:pStyle w:val="sectionhead"/>
        <w:outlineLvl w:val="3"/>
        <w:rPr/>
      </w:pPr>
      <w:r>
        <w:rPr/>
        <w:t xml:space="preserve">Clause 12: Charges</w:t>
      </w:r>
    </w:p>
    <w:p>
      <w:pPr>
        <w:pStyle w:val="unithead"/>
        <w:outlineLvl w:val="4"/>
        <w:rPr/>
      </w:pPr>
      <w:r>
        <w:rPr/>
        <w:t xml:space="preserve">Clause 12.2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unithead"/>
        <w:outlineLvl w:val="4"/>
        <w:rPr/>
      </w:pPr>
      <w:r>
        <w:rPr/>
        <w:t xml:space="preserve">Clause 12.3</w:t>
      </w:r>
    </w:p>
    <w:p>
      <w:pPr>
        <w:pStyle w:val="unindentedunitbody"/>
        <w:rPr/>
      </w:pPr>
      <w:r>
        <w:rPr/>
        <w:t xml:space="preserve">Optional element.</w:t>
      </w:r>
    </w:p>
    <w:p>
      <w:pPr>
        <w:pStyle w:val="sectionhead"/>
        <w:outlineLvl w:val="3"/>
        <w:rPr/>
      </w:pPr>
      <w:r>
        <w:rPr/>
        <w:t xml:space="preserve">Clause 13: Payments</w:t>
      </w:r>
    </w:p>
    <w:p>
      <w:pPr>
        <w:pStyle w:val="unithead"/>
        <w:outlineLvl w:val="4"/>
        <w:rPr/>
      </w:pPr>
      <w:r>
        <w:rPr/>
        <w:t xml:space="preserve">Clause 13.2</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13.3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13.4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sectionhead"/>
        <w:outlineLvl w:val="3"/>
        <w:rPr/>
      </w:pPr>
      <w:r>
        <w:rPr/>
        <w:t xml:space="preserve">Clause 14: Confidentiality obligations</w:t>
      </w:r>
    </w:p>
    <w:p>
      <w:pPr>
        <w:pStyle w:val="unindentedunitbody"/>
        <w:rPr/>
      </w:pPr>
      <w:r>
        <w:rPr/>
        <w:t xml:space="preserve">Optional element.</w:t>
      </w:r>
    </w:p>
    <w:p>
      <w:pPr>
        <w:pStyle w:val="unithead"/>
        <w:outlineLvl w:val="4"/>
        <w:rPr/>
      </w:pPr>
      <w:r>
        <w:rPr/>
        <w:t xml:space="preserve">Clause 14.1</w:t>
      </w:r>
    </w:p>
    <w:p>
      <w:pPr>
        <w:pStyle w:val="ListParagraphPHPDOCX"/>
        <w:numPr>
          <w:ilvl w:val="0"/>
          <w:numId w:val="1"/>
        </w:numPr>
      </w:pPr>
      <w:r>
        <w:rPr>
          <w:rFonts w:ascii="Verdana" w:hAnsi="Verdana" w:cs="Verdana"/>
          <w:color w:val="000000"/>
          <w:sz w:val="20"/>
          <w:szCs w:val="20"/>
        </w:rPr>
        <w:t xml:space="preserve">In the event of a disclosure of confidential information made by the first party with the prior written consent of the second party, should the first party be bound to place confidentiality obligations upon the recipient of the information?</w:t>
      </w:r>
    </w:p>
    <w:p>
      <w:pPr>
        <w:pStyle w:val="ListParagraphPHPDOCX"/>
        <w:numPr>
          <w:ilvl w:val="0"/>
          <w:numId w:val="1"/>
        </w:numPr>
      </w:pPr>
      <w:r>
        <w:rPr>
          <w:rFonts w:ascii="Verdana" w:hAnsi="Verdana" w:cs="Verdana"/>
          <w:color w:val="000000"/>
          <w:sz w:val="20"/>
          <w:szCs w:val="20"/>
        </w:rPr>
        <w:t xml:space="preserve">Will the second party have to give its written approval to the specific conditions under which confidential information is disclosed by the first party to a third party, or is it sufficient that such disclosures are made under conditions of confidentiality no less onerous than those set out in this document?</w:t>
      </w:r>
    </w:p>
    <w:p>
      <w:pPr>
        <w:pStyle w:val="ListParagraphPHPDOCX"/>
        <w:numPr>
          <w:ilvl w:val="0"/>
          <w:numId w:val="1"/>
        </w:numPr>
      </w:pPr>
      <w:r>
        <w:rPr>
          <w:rFonts w:ascii="Verdana" w:hAnsi="Verdana" w:cs="Verdana"/>
          <w:color w:val="000000"/>
          <w:sz w:val="20"/>
          <w:szCs w:val="20"/>
        </w:rPr>
        <w:t xml:space="preserve">Should the Manufacturer be required to act in good faith in relation to confidential information?</w:t>
      </w:r>
    </w:p>
    <w:p>
      <w:pPr>
        <w:pStyle w:val="ListParagraphPHPDOCX"/>
        <w:numPr>
          <w:ilvl w:val="0"/>
          <w:numId w:val="1"/>
        </w:numPr>
      </w:pPr>
      <w:r>
        <w:rPr>
          <w:rFonts w:ascii="Verdana" w:hAnsi="Verdana" w:cs="Verdana"/>
          <w:color w:val="000000"/>
          <w:sz w:val="20"/>
          <w:szCs w:val="20"/>
        </w:rPr>
        <w:t xml:space="preserve">Should the first party be placed under an obligation to only use the information disclosed for a defined purpose?</w:t>
      </w:r>
    </w:p>
    <w:p>
      <w:pPr>
        <w:pStyle w:val="unithead"/>
        <w:outlineLvl w:val="4"/>
        <w:rPr/>
      </w:pPr>
      <w:r>
        <w:rPr/>
        <w:t xml:space="preserve">Clause 14.2</w:t>
      </w:r>
    </w:p>
    <w:p>
      <w:pPr>
        <w:pStyle w:val="ListParagraphPHPDOCX"/>
        <w:numPr>
          <w:ilvl w:val="0"/>
          <w:numId w:val="1"/>
        </w:numPr>
      </w:pPr>
      <w:r>
        <w:rPr>
          <w:rFonts w:ascii="Verdana" w:hAnsi="Verdana" w:cs="Verdana"/>
          <w:color w:val="000000"/>
          <w:sz w:val="20"/>
          <w:szCs w:val="20"/>
        </w:rPr>
        <w:t xml:space="preserve">In the event of a disclosure of confidential information made by the second party with the prior written consent of the first party, should the second party be bound to place confidentiality obligations upon the recipient of the information?</w:t>
      </w:r>
    </w:p>
    <w:p>
      <w:pPr>
        <w:pStyle w:val="ListParagraphPHPDOCX"/>
        <w:numPr>
          <w:ilvl w:val="0"/>
          <w:numId w:val="1"/>
        </w:numPr>
      </w:pPr>
      <w:r>
        <w:rPr>
          <w:rFonts w:ascii="Verdana" w:hAnsi="Verdana" w:cs="Verdana"/>
          <w:color w:val="000000"/>
          <w:sz w:val="20"/>
          <w:szCs w:val="20"/>
        </w:rPr>
        <w:t xml:space="preserve">Will the first party have to give its written approval to the specific conditions under which confidential information is disclosed by the second party to a third party, or is it sufficient that such disclosures are made under conditions of confidentiality no less onerous than those set out in this document?</w:t>
      </w:r>
    </w:p>
    <w:p>
      <w:pPr>
        <w:pStyle w:val="ListParagraphPHPDOCX"/>
        <w:numPr>
          <w:ilvl w:val="0"/>
          <w:numId w:val="1"/>
        </w:numPr>
      </w:pPr>
      <w:r>
        <w:rPr>
          <w:rFonts w:ascii="Verdana" w:hAnsi="Verdana" w:cs="Verdana"/>
          <w:color w:val="000000"/>
          <w:sz w:val="20"/>
          <w:szCs w:val="20"/>
        </w:rPr>
        <w:t xml:space="preserve">Should the Customer be required to act in good faith in relation to confidential information?</w:t>
      </w:r>
    </w:p>
    <w:p>
      <w:pPr>
        <w:pStyle w:val="ListParagraphPHPDOCX"/>
        <w:numPr>
          <w:ilvl w:val="0"/>
          <w:numId w:val="1"/>
        </w:numPr>
      </w:pPr>
      <w:r>
        <w:rPr>
          <w:rFonts w:ascii="Verdana" w:hAnsi="Verdana" w:cs="Verdana"/>
          <w:color w:val="000000"/>
          <w:sz w:val="20"/>
          <w:szCs w:val="20"/>
        </w:rPr>
        <w:t xml:space="preserve">Should the second party be placed under an obligation to only use the information disclosed for a defined purpose?</w:t>
      </w:r>
    </w:p>
    <w:p>
      <w:pPr>
        <w:pStyle w:val="unithead"/>
        <w:outlineLvl w:val="4"/>
        <w:rPr/>
      </w:pPr>
      <w:r>
        <w:rPr/>
        <w:t xml:space="preserve">Clause 14.3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To whom may a party disclose confidential information supplied by the other party?</w:t>
      </w:r>
    </w:p>
    <w:p>
      <w:pPr>
        <w:pStyle w:val="ListParagraphPHPDOCX"/>
        <w:numPr>
          <w:ilvl w:val="0"/>
          <w:numId w:val="1"/>
        </w:numPr>
      </w:pPr>
      <w:r>
        <w:rPr>
          <w:rFonts w:ascii="Verdana" w:hAnsi="Verdana" w:cs="Verdana"/>
          <w:color w:val="000000"/>
          <w:sz w:val="20"/>
          <w:szCs w:val="20"/>
        </w:rPr>
        <w:t xml:space="preserve">Should disclosures made under this provision be prohibited unless there is a "need to know"?</w:t>
      </w:r>
    </w:p>
    <w:p>
      <w:pPr>
        <w:pStyle w:val="unithead"/>
        <w:outlineLvl w:val="4"/>
        <w:rPr/>
      </w:pPr>
      <w:r>
        <w:rPr/>
        <w:t xml:space="preserve">Clause 14.4</w:t>
      </w:r>
    </w:p>
    <w:p>
      <w:pPr>
        <w:pStyle w:val="ListParagraphPHPDOCX"/>
        <w:numPr>
          <w:ilvl w:val="0"/>
          <w:numId w:val="1"/>
        </w:numPr>
      </w:pPr>
      <w:r>
        <w:rPr>
          <w:rFonts w:ascii="Verdana" w:hAnsi="Verdana" w:cs="Verdana"/>
          <w:color w:val="000000"/>
          <w:sz w:val="20"/>
          <w:szCs w:val="20"/>
        </w:rPr>
        <w:t xml:space="preserve">Should a party be free to disclose all information received from third parties in circumstances where that party has no reason to believe that there has been a breach of a confidentiality obligation?</w:t>
      </w:r>
    </w:p>
    <w:p>
      <w:pPr>
        <w:pStyle w:val="unithead"/>
        <w:outlineLvl w:val="4"/>
        <w:rPr/>
      </w:pPr>
      <w:r>
        <w:rPr/>
        <w:t xml:space="preserve">Clause 14.6</w:t>
      </w:r>
    </w:p>
    <w:p>
      <w:pPr>
        <w:pStyle w:val="unindentedunitbody"/>
        <w:rPr/>
      </w:pPr>
      <w:r>
        <w:rPr/>
        <w:t xml:space="preserve">Optional element. Should the parties be prohibited from making any further use of confidential information following termination?</w:t>
      </w:r>
    </w:p>
    <w:p>
      <w:pPr>
        <w:pStyle w:val="unithead"/>
        <w:outlineLvl w:val="4"/>
        <w:rPr/>
      </w:pPr>
      <w:r>
        <w:rPr/>
        <w:t xml:space="preserve">Clause 14.7</w:t>
      </w:r>
    </w:p>
    <w:p>
      <w:pPr>
        <w:pStyle w:val="unindentedunitbody"/>
        <w:rPr/>
      </w:pPr>
      <w:r>
        <w:rPr/>
        <w:t xml:space="preserve">Optional element. Should the document include an express requirement that the parties destroy, delete or return confidential information upon termination?</w:t>
      </w:r>
    </w:p>
    <w:p>
      <w:pPr>
        <w:pStyle w:val="ListParagraphPHPDOCX"/>
        <w:numPr>
          <w:ilvl w:val="0"/>
          <w:numId w:val="1"/>
        </w:numPr>
      </w:pPr>
      <w:r>
        <w:rPr>
          <w:rFonts w:ascii="Verdana" w:hAnsi="Verdana" w:cs="Verdana"/>
          <w:color w:val="000000"/>
          <w:sz w:val="20"/>
          <w:szCs w:val="20"/>
        </w:rPr>
        <w:t xml:space="preserve">Must the Customer request the destruction, return and/or deletion of confidential information following termination, or will the obligation to destroy, return and/or delete always apply?</w:t>
      </w:r>
    </w:p>
    <w:p>
      <w:pPr>
        <w:pStyle w:val="ListParagraphPHPDOCX"/>
        <w:numPr>
          <w:ilvl w:val="0"/>
          <w:numId w:val="1"/>
        </w:numPr>
      </w:pPr>
      <w:r>
        <w:rPr>
          <w:rFonts w:ascii="Verdana" w:hAnsi="Verdana" w:cs="Verdana"/>
          <w:color w:val="000000"/>
          <w:sz w:val="20"/>
          <w:szCs w:val="20"/>
        </w:rPr>
        <w:t xml:space="preserve">What period, following a request from the Customer, will the Manufacturer have to destroy, return and/or delete confidential information?</w:t>
      </w:r>
    </w:p>
    <w:p>
      <w:pPr>
        <w:pStyle w:val="ListParagraphPHPDOCX"/>
        <w:numPr>
          <w:ilvl w:val="0"/>
          <w:numId w:val="1"/>
        </w:numPr>
      </w:pPr>
      <w:r>
        <w:rPr>
          <w:rFonts w:ascii="Verdana" w:hAnsi="Verdana" w:cs="Verdana"/>
          <w:color w:val="000000"/>
          <w:sz w:val="20"/>
          <w:szCs w:val="20"/>
        </w:rPr>
        <w:t xml:space="preserve">Within what period following termination must the first party destroy, delete or return the second party's confidential information?</w:t>
      </w:r>
    </w:p>
    <w:p>
      <w:pPr>
        <w:pStyle w:val="unithead"/>
        <w:outlineLvl w:val="4"/>
        <w:rPr/>
      </w:pPr>
      <w:r>
        <w:rPr/>
        <w:t xml:space="preserve">Clause 14.8</w:t>
      </w:r>
    </w:p>
    <w:p>
      <w:pPr>
        <w:pStyle w:val="ListParagraphPHPDOCX"/>
        <w:numPr>
          <w:ilvl w:val="0"/>
          <w:numId w:val="1"/>
        </w:numPr>
      </w:pPr>
      <w:r>
        <w:rPr>
          <w:rFonts w:ascii="Verdana" w:hAnsi="Verdana" w:cs="Verdana"/>
          <w:color w:val="000000"/>
          <w:sz w:val="20"/>
          <w:szCs w:val="20"/>
        </w:rPr>
        <w:t xml:space="preserve">Will the confidentiality obligations in this section continue indefinitely, or will they come to an end at some point following termination of the contract?</w:t>
      </w:r>
    </w:p>
    <w:p>
      <w:pPr>
        <w:pStyle w:val="ListParagraphPHPDOCX"/>
        <w:numPr>
          <w:ilvl w:val="0"/>
          <w:numId w:val="1"/>
        </w:numPr>
      </w:pPr>
      <w:r>
        <w:rPr>
          <w:rFonts w:ascii="Verdana" w:hAnsi="Verdana" w:cs="Verdana"/>
          <w:color w:val="000000"/>
          <w:sz w:val="20"/>
          <w:szCs w:val="20"/>
        </w:rPr>
        <w:t xml:space="preserve">For what period following termination will the confidentiality obligations continue?</w:t>
      </w:r>
    </w:p>
    <w:p>
      <w:pPr>
        <w:pStyle w:val="sectionhead"/>
        <w:outlineLvl w:val="3"/>
        <w:rPr/>
      </w:pPr>
      <w:r>
        <w:rPr/>
        <w:t xml:space="preserve">Clause 15: Warranties</w:t>
      </w:r>
    </w:p>
    <w:p>
      <w:pPr>
        <w:pStyle w:val="unindentedunitbody"/>
        <w:rPr/>
      </w:pPr>
      <w:r>
        <w:rPr/>
        <w:t xml:space="preserve">Optional element.</w:t>
      </w:r>
    </w:p>
    <w:p>
      <w:pPr>
        <w:pStyle w:val="unithead"/>
        <w:outlineLvl w:val="4"/>
        <w:rPr/>
      </w:pPr>
      <w:r>
        <w:rPr/>
        <w:t xml:space="preserve">Clause 15.1</w:t>
      </w:r>
    </w:p>
    <w:p>
      <w:pPr>
        <w:pStyle w:val="unindentedunitbody"/>
        <w:rPr/>
      </w:pPr>
      <w:r>
        <w:rPr/>
        <w:t xml:space="preserve">Optional element.</w:t>
      </w:r>
    </w:p>
    <w:p>
      <w:pPr>
        <w:pStyle w:val="unithead"/>
        <w:outlineLvl w:val="4"/>
        <w:rPr/>
      </w:pPr>
      <w:r>
        <w:rPr/>
        <w:t xml:space="preserve">Clause 15.2</w:t>
      </w:r>
    </w:p>
    <w:p>
      <w:pPr>
        <w:pStyle w:val="unindentedunitbody"/>
        <w:rPr/>
      </w:pPr>
      <w:r>
        <w:rPr/>
        <w:t xml:space="preserve">Optional element.</w:t>
      </w:r>
    </w:p>
    <w:p>
      <w:pPr>
        <w:pStyle w:val="sectionhead"/>
        <w:outlineLvl w:val="3"/>
        <w:rPr/>
      </w:pPr>
      <w:r>
        <w:rPr/>
        <w:t xml:space="preserve">Clause 16: Indemnities</w:t>
      </w:r>
    </w:p>
    <w:p>
      <w:pPr>
        <w:pStyle w:val="unindentedunitbody"/>
        <w:rPr/>
      </w:pPr>
      <w:r>
        <w:rPr/>
        <w:t xml:space="preserve">Should the document include indemnities?</w:t>
      </w:r>
    </w:p>
    <w:p>
      <w:pPr>
        <w:pStyle w:val="unithead"/>
        <w:outlineLvl w:val="4"/>
        <w:rPr/>
      </w:pPr>
      <w:r>
        <w:rPr/>
        <w:t xml:space="preserve">Clause 16.1</w:t>
      </w:r>
    </w:p>
    <w:p>
      <w:pPr>
        <w:pStyle w:val="unindentedunitbody"/>
        <w:rPr/>
      </w:pPr>
      <w:r>
        <w:rPr/>
        <w:t xml:space="preserve">Optional element.</w:t>
      </w:r>
    </w:p>
    <w:p>
      <w:pPr>
        <w:pStyle w:val="unindentedunitbody"/>
        <w:rPr/>
      </w:pPr>
      <w:r>
        <w:rPr/>
        <w:t xml:space="preserve">If this provision is included, losses suffered by the second party as a result of a breach of the contract by the first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16.2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Customer complies with the requirements of this provision?</w:t>
      </w:r>
    </w:p>
    <w:p>
      <w:pPr>
        <w:pStyle w:val="unithead"/>
        <w:outlineLvl w:val="4"/>
        <w:rPr/>
      </w:pPr>
      <w:r>
        <w:rPr/>
        <w:t xml:space="preserve">Clause 16.3</w:t>
      </w:r>
    </w:p>
    <w:p>
      <w:pPr>
        <w:pStyle w:val="unindentedunitbody"/>
        <w:rPr/>
      </w:pPr>
      <w:r>
        <w:rPr/>
        <w:t xml:space="preserve">Optional element.</w:t>
      </w:r>
    </w:p>
    <w:p>
      <w:pPr>
        <w:pStyle w:val="unindentedunitbody"/>
        <w:rPr/>
      </w:pPr>
      <w:r>
        <w:rPr/>
        <w:t xml:space="preserve">If this provision is included, losses suffered by the first party as a result of a breach of the contract by the second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16.4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Manufacturer complies with the requirements of this provision?</w:t>
      </w:r>
    </w:p>
    <w:p>
      <w:pPr>
        <w:pStyle w:val="unithead"/>
        <w:outlineLvl w:val="4"/>
        <w:rPr/>
      </w:pPr>
      <w:r>
        <w:rPr/>
        <w:t xml:space="preserve">Clause 16.5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provisions be subject to the limitations and exclusions of liability in the document?</w:t>
      </w:r>
    </w:p>
    <w:p>
      <w:pPr>
        <w:pStyle w:val="ListParagraphPHPDOCX"/>
        <w:numPr>
          <w:ilvl w:val="0"/>
          <w:numId w:val="1"/>
        </w:numPr>
      </w:pPr>
      <w:r>
        <w:rPr>
          <w:rFonts w:ascii="Verdana" w:hAnsi="Verdana" w:cs="Verdana"/>
          <w:color w:val="000000"/>
          <w:sz w:val="20"/>
          <w:szCs w:val="20"/>
        </w:rPr>
        <w:t xml:space="preserve">Will there be any exceptions to the general rule here?</w:t>
      </w:r>
    </w:p>
    <w:p>
      <w:pPr>
        <w:pStyle w:val="ListParagraphPHPDOCX"/>
        <w:numPr>
          <w:ilvl w:val="0"/>
          <w:numId w:val="1"/>
        </w:numPr>
      </w:pPr>
      <w:r>
        <w:rPr>
          <w:rFonts w:ascii="Verdana" w:hAnsi="Verdana" w:cs="Verdana"/>
          <w:color w:val="000000"/>
          <w:sz w:val="20"/>
          <w:szCs w:val="20"/>
        </w:rPr>
        <w:t xml:space="preserve">Specify the exceptions to the general rule.</w:t>
      </w:r>
    </w:p>
    <w:p>
      <w:pPr>
        <w:pStyle w:val="sectionhead"/>
        <w:outlineLvl w:val="3"/>
        <w:rPr/>
      </w:pPr>
      <w:r>
        <w:rPr/>
        <w:t xml:space="preserve">Clause 17: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 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 Exclusions and limitations of liability in UK B2B contracts are primarily regulated by the Unfair Contract Terms Act 1977 ("UCTA"). Contracts regulated by UCTA cannot exclude or restrict a party's liability: (i) for death or personal injury resulting from negligence (Section 2(1), UCTA); or (ii) for breach of the obligations arising from Section 12 of the Sale of Goods Act 1979 or Section 8 of the Supply of Goods (Implied Terms) Act 1973 (Section 6(1), UCTA). Furthermore,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breach of the obligations arising from Section 13, 14 or 15 of the Sale of Goods Act 1979 or Section 9, 10 or 11 of the Supply of Goods (Implied Terms) Act 1973 (Section 6(3), UCTA); or (iii)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him; or (iii) claim to be entitled, in respect of the whole or any part of its contractual obligation, to render no contractual performance at all (Section 3, UCTA). Where the possession or ownership of goods passes under or in pursuance of a contract not governed by the law on the sale of goods or hire purchase, additional provisions apply. For example, liability under such a contract in respect of goods' correspondence with their description or samples, or their quality or fitness for any particular purpose, cannot be excluded or restricted except insofar as the term satisfies the requirement of reasonableness (Section 7(3), UCTA), and liability for breach of Section 2 of the Supply of Goods and Services Act 1982 (which implies certain warranties concerning title and quiet possession) cannot be excluded at all (Section 7(3A), UCTA). See Section 7, UCTA for more details. If you wish to try to limit/exclude for liability in respect of reckless, deliberate, personal and/or repudiatory breaches of contract, you should specify this in relation to the relevant provision (for example, using the following wording: "The limitations and exclusions of liability in this Clause [number] will apply whether or not the liability in question arises out of any reckless, deliberate, personal and/or repudiatory conduct or breach of contract"). In many circumstances, however, the courts will find these types of limitations and exclusions to be unenforceable. These guidance notes provide a very incomplete and basic overview of a complex subject. Accordingly, you should take legal advice if you may wish to rely upon a limitation or exclusion of liability.</w:t>
      </w:r>
    </w:p>
    <w:p>
      <w:pPr>
        <w:pStyle w:val="unithead"/>
        <w:outlineLvl w:val="4"/>
        <w:rPr/>
      </w:pPr>
      <w:r>
        <w:rPr/>
        <w:t xml:space="preserve">Clause 17.1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17.3</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17.8</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17.9</w:t>
      </w:r>
    </w:p>
    <w:p>
      <w:pPr>
        <w:pStyle w:val="unindentedunitbody"/>
        <w:rPr/>
      </w:pPr>
      <w:r>
        <w:rPr/>
        <w:t xml:space="preserve">Optional element.</w:t>
      </w:r>
    </w:p>
    <w:p>
      <w:pPr>
        <w:pStyle w:val="unindentedunitbody"/>
        <w:rPr/>
      </w:pPr>
      <w:r>
        <w:rPr/>
        <w:t xml:space="preserve">"Consequential loss" has a special meaning in English law: it means any loss that, whilst not arising naturally from the breach, was specifically in the contemplation of the parties when the contract was made.</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17.10</w:t>
      </w:r>
    </w:p>
    <w:p>
      <w:pPr>
        <w:pStyle w:val="unindentedunitbody"/>
        <w:rPr/>
      </w:pPr>
      <w:r>
        <w:rPr/>
        <w:t xml:space="preserve">Optional element. Do you want to include a per-order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Which of the parties will be the beneficiary of this liability cap?</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unithead"/>
        <w:outlineLvl w:val="4"/>
        <w:rPr/>
      </w:pPr>
      <w:r>
        <w:rPr/>
        <w:t xml:space="preserve">Clause 17.11</w:t>
      </w:r>
    </w:p>
    <w:p>
      <w:pPr>
        <w:pStyle w:val="unindentedunitbody"/>
        <w:rPr/>
      </w:pPr>
      <w:r>
        <w:rPr/>
        <w:t xml:space="preserve">Optional element. Do you want to include an aggregate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Which of the parties will be the beneficiary of this liability cap?</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sectionhead"/>
        <w:outlineLvl w:val="3"/>
        <w:rPr/>
      </w:pPr>
      <w:r>
        <w:rPr/>
        <w:t xml:space="preserve">Clause 18: Force Majeure Event</w:t>
      </w:r>
    </w:p>
    <w:p>
      <w:pPr>
        <w:pStyle w:val="unindentedunitbody"/>
        <w:rPr/>
      </w:pPr>
      <w:r>
        <w:rPr/>
        <w:t xml:space="preserve">Optional element.</w:t>
      </w:r>
    </w:p>
    <w:p>
      <w:pPr>
        <w:pStyle w:val="unithead"/>
        <w:outlineLvl w:val="4"/>
        <w:rPr/>
      </w:pPr>
      <w:r>
        <w:rPr/>
        <w:t xml:space="preserve">Clause 18.1</w:t>
      </w:r>
    </w:p>
    <w:p>
      <w:pPr>
        <w:pStyle w:val="ListParagraphPHPDOCX"/>
        <w:numPr>
          <w:ilvl w:val="0"/>
          <w:numId w:val="1"/>
        </w:numPr>
      </w:pPr>
      <w:r>
        <w:rPr>
          <w:rFonts w:ascii="Verdana" w:hAnsi="Verdana" w:cs="Verdana"/>
          <w:color w:val="000000"/>
          <w:sz w:val="20"/>
          <w:szCs w:val="20"/>
        </w:rPr>
        <w:t xml:space="preserve">Will obligations to make payments be excluded from the scope of the force majeure exception?</w:t>
      </w:r>
    </w:p>
    <w:p>
      <w:pPr>
        <w:pStyle w:val="unithead"/>
        <w:outlineLvl w:val="4"/>
        <w:rPr/>
      </w:pPr>
      <w:r>
        <w:rPr/>
        <w:t xml:space="preserve">Clause 18.2</w:t>
      </w:r>
    </w:p>
    <w:p>
      <w:pPr>
        <w:pStyle w:val="unindentedunitbody"/>
        <w:rPr/>
      </w:pPr>
      <w:r>
        <w:rPr/>
        <w:t xml:space="preserve">Optional element.</w:t>
      </w:r>
    </w:p>
    <w:p>
      <w:pPr>
        <w:pStyle w:val="unithead"/>
        <w:outlineLvl w:val="4"/>
        <w:rPr/>
      </w:pPr>
      <w:r>
        <w:rPr/>
        <w:t xml:space="preserve">Clause 18.3</w:t>
      </w:r>
    </w:p>
    <w:p>
      <w:pPr>
        <w:pStyle w:val="unindentedunitbody"/>
        <w:rPr/>
      </w:pPr>
      <w:r>
        <w:rPr/>
        <w:t xml:space="preserve">Optional element.</w:t>
      </w:r>
    </w:p>
    <w:p>
      <w:pPr>
        <w:pStyle w:val="sectionhead"/>
        <w:outlineLvl w:val="3"/>
        <w:rPr/>
      </w:pPr>
      <w:r>
        <w:rPr/>
        <w:t xml:space="preserve">Clause 19: Termination</w:t>
      </w:r>
    </w:p>
    <w:p>
      <w:pPr>
        <w:pStyle w:val="unithead"/>
        <w:outlineLvl w:val="4"/>
        <w:rPr/>
      </w:pPr>
      <w:r>
        <w:rPr/>
        <w:t xml:space="preserve">Clause 19.1</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What is the notice period when the Customer is giving the Manufacturer written notice of termination?</w:t>
      </w:r>
    </w:p>
    <w:p>
      <w:pPr>
        <w:pStyle w:val="ListParagraphPHPDOCX"/>
        <w:numPr>
          <w:ilvl w:val="0"/>
          <w:numId w:val="1"/>
        </w:numPr>
      </w:pPr>
      <w:r>
        <w:rPr>
          <w:rFonts w:ascii="Verdana" w:hAnsi="Verdana" w:cs="Verdana"/>
          <w:color w:val="000000"/>
          <w:sz w:val="20"/>
          <w:szCs w:val="20"/>
        </w:rPr>
        <w:t xml:space="preserve">Will the Customer's right to terminate for convenience be restricted?</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ListParagraphPHPDOCX"/>
        <w:numPr>
          <w:ilvl w:val="0"/>
          <w:numId w:val="1"/>
        </w:numPr>
      </w:pPr>
      <w:r>
        <w:rPr>
          <w:rFonts w:ascii="Verdana" w:hAnsi="Verdana" w:cs="Verdana"/>
          <w:color w:val="000000"/>
          <w:sz w:val="20"/>
          <w:szCs w:val="20"/>
        </w:rPr>
        <w:t xml:space="preserve">In what way will the Customer's right to terminate for convenience be restricted?</w:t>
      </w:r>
    </w:p>
    <w:p>
      <w:pPr>
        <w:pStyle w:val="ListParagraphPHPDOCX"/>
        <w:numPr>
          <w:ilvl w:val="0"/>
          <w:numId w:val="1"/>
        </w:numPr>
      </w:pPr>
      <w:r>
        <w:rPr>
          <w:rFonts w:ascii="Verdana" w:hAnsi="Verdana" w:cs="Verdana"/>
          <w:color w:val="000000"/>
          <w:sz w:val="20"/>
          <w:szCs w:val="20"/>
        </w:rPr>
        <w:t xml:space="preserve">Insert relevant time period.</w:t>
      </w:r>
    </w:p>
    <w:p>
      <w:pPr>
        <w:pStyle w:val="unithead"/>
        <w:outlineLvl w:val="4"/>
        <w:rPr/>
      </w:pPr>
      <w:r>
        <w:rPr/>
        <w:t xml:space="preserve">Clause 19.1</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Insert relevant time period.</w:t>
      </w:r>
    </w:p>
    <w:p>
      <w:pPr>
        <w:pStyle w:val="unithead"/>
        <w:outlineLvl w:val="4"/>
        <w:rPr/>
      </w:pPr>
      <w:r>
        <w:rPr/>
        <w:t xml:space="preserve">Clause 19.2</w:t>
      </w:r>
    </w:p>
    <w:p>
      <w:pPr>
        <w:pStyle w:val="ListParagraphPHPDOCX"/>
        <w:numPr>
          <w:ilvl w:val="0"/>
          <w:numId w:val="1"/>
        </w:numPr>
      </w:pPr>
      <w:r>
        <w:rPr>
          <w:rFonts w:ascii="Verdana" w:hAnsi="Verdana" w:cs="Verdana"/>
          <w:color w:val="000000"/>
          <w:sz w:val="20"/>
          <w:szCs w:val="20"/>
        </w:rPr>
        <w:t xml:space="preserve">In what circumstances may a party terminate for breach?</w:t>
      </w:r>
    </w:p>
    <w:p>
      <w:pPr>
        <w:pStyle w:val="ListParagraphPHPDOCX"/>
        <w:numPr>
          <w:ilvl w:val="0"/>
          <w:numId w:val="1"/>
        </w:numPr>
      </w:pPr>
      <w:r>
        <w:rPr>
          <w:rFonts w:ascii="Verdana" w:hAnsi="Verdana" w:cs="Verdana"/>
          <w:color w:val="000000"/>
          <w:sz w:val="20"/>
          <w:szCs w:val="20"/>
        </w:rPr>
        <w:t xml:space="preserve">Will all breaches, or only material breaches, give rise to a right of termination?</w:t>
      </w:r>
    </w:p>
    <w:p>
      <w:pPr>
        <w:pStyle w:val="ListParagraphPHPDOCX"/>
        <w:numPr>
          <w:ilvl w:val="0"/>
          <w:numId w:val="1"/>
        </w:numPr>
      </w:pPr>
      <w:r>
        <w:rPr>
          <w:rFonts w:ascii="Verdana" w:hAnsi="Verdana" w:cs="Verdana"/>
          <w:color w:val="000000"/>
          <w:sz w:val="20"/>
          <w:szCs w:val="20"/>
        </w:rPr>
        <w:t xml:space="preserve">What is the remediation period here?</w:t>
      </w:r>
    </w:p>
    <w:p>
      <w:pPr>
        <w:pStyle w:val="ListParagraphPHPDOCX"/>
        <w:numPr>
          <w:ilvl w:val="0"/>
          <w:numId w:val="1"/>
        </w:numPr>
      </w:pPr>
      <w:r>
        <w:rPr>
          <w:rFonts w:ascii="Verdana" w:hAnsi="Verdana" w:cs="Verdana"/>
          <w:color w:val="000000"/>
          <w:sz w:val="20"/>
          <w:szCs w:val="20"/>
        </w:rPr>
        <w:t xml:space="preserve">Should each party have a right to terminate if the other party is persistently in breach of contract, even where there has been no material breach?</w:t>
      </w:r>
    </w:p>
    <w:p>
      <w:pPr>
        <w:pStyle w:val="unithead"/>
        <w:outlineLvl w:val="4"/>
        <w:rPr/>
      </w:pPr>
      <w:r>
        <w:rPr/>
        <w:t xml:space="preserve">Clause 19.3</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ListParagraphPHPDOCX"/>
        <w:numPr>
          <w:ilvl w:val="0"/>
          <w:numId w:val="1"/>
        </w:numPr>
      </w:pPr>
      <w:r>
        <w:rPr>
          <w:rFonts w:ascii="Verdana" w:hAnsi="Verdana" w:cs="Verdana"/>
          <w:color w:val="000000"/>
          <w:sz w:val="20"/>
          <w:szCs w:val="20"/>
        </w:rPr>
        <w:t xml:space="preserve">Will or might a party to the document be an individual, rather than a corporate entity?</w:t>
      </w:r>
    </w:p>
    <w:p>
      <w:pPr>
        <w:pStyle w:val="unithead"/>
        <w:outlineLvl w:val="4"/>
        <w:rPr/>
      </w:pPr>
      <w:r>
        <w:rPr/>
        <w:t xml:space="preserve">Clause 19.4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applies in the case of termination for non-payment?</w:t>
      </w:r>
    </w:p>
    <w:p>
      <w:pPr>
        <w:pStyle w:val="unithead"/>
        <w:outlineLvl w:val="4"/>
        <w:rPr/>
      </w:pPr>
      <w:r>
        <w:rPr/>
        <w:t xml:space="preserve">Clause 19.5</w:t>
      </w:r>
    </w:p>
    <w:p>
      <w:pPr>
        <w:pStyle w:val="unindentedunitbody"/>
        <w:rPr/>
      </w:pPr>
      <w:r>
        <w:rPr/>
        <w:t xml:space="preserve">Optional element.</w:t>
      </w:r>
    </w:p>
    <w:p>
      <w:pPr>
        <w:pStyle w:val="sectionhead"/>
        <w:outlineLvl w:val="3"/>
        <w:rPr/>
      </w:pPr>
      <w:r>
        <w:rPr/>
        <w:t xml:space="preserve">Clause 21: Notices</w:t>
      </w:r>
    </w:p>
    <w:p>
      <w:pPr>
        <w:pStyle w:val="unindentedunitbody"/>
        <w:rPr/>
      </w:pPr>
      <w:r>
        <w:rPr/>
        <w:t xml:space="preserve">Optional element.</w:t>
      </w:r>
    </w:p>
    <w:p>
      <w:pPr>
        <w:pStyle w:val="unithead"/>
        <w:outlineLvl w:val="4"/>
        <w:rPr/>
      </w:pPr>
      <w:r>
        <w:rPr/>
        <w:t xml:space="preserve">Clause 21.2</w:t>
      </w:r>
    </w:p>
    <w:p>
      <w:pPr>
        <w:pStyle w:val="ListParagraphPHPDOCX"/>
        <w:numPr>
          <w:ilvl w:val="0"/>
          <w:numId w:val="1"/>
        </w:numPr>
      </w:pPr>
      <w:r>
        <w:rPr>
          <w:rFonts w:ascii="Verdana" w:hAnsi="Verdana" w:cs="Verdana"/>
          <w:color w:val="000000"/>
          <w:sz w:val="20"/>
          <w:szCs w:val="20"/>
        </w:rPr>
        <w:t xml:space="preserve">Insert all required addressee, address and contact details for contractual notices sent to the Manufacturer.</w:t>
      </w:r>
    </w:p>
    <w:p>
      <w:pPr>
        <w:pStyle w:val="ListParagraphPHPDOCX"/>
        <w:numPr>
          <w:ilvl w:val="0"/>
          <w:numId w:val="1"/>
        </w:numPr>
      </w:pPr>
      <w:r>
        <w:rPr>
          <w:rFonts w:ascii="Verdana" w:hAnsi="Verdana" w:cs="Verdana"/>
          <w:color w:val="000000"/>
          <w:sz w:val="20"/>
          <w:szCs w:val="20"/>
        </w:rPr>
        <w:t xml:space="preserve">Insert all required addressee, address and contact details for contractual notices sent to the Customer.</w:t>
      </w:r>
    </w:p>
    <w:p>
      <w:pPr>
        <w:pStyle w:val="sectionhead"/>
        <w:outlineLvl w:val="3"/>
        <w:rPr/>
      </w:pPr>
      <w:r>
        <w:rPr/>
        <w:t xml:space="preserve">Clause 22: General</w:t>
      </w:r>
    </w:p>
    <w:p>
      <w:pPr>
        <w:pStyle w:val="unithead"/>
        <w:outlineLvl w:val="4"/>
        <w:rPr/>
      </w:pPr>
      <w:r>
        <w:rPr/>
        <w:t xml:space="preserve">Clause 22.1</w:t>
      </w:r>
    </w:p>
    <w:p>
      <w:pPr>
        <w:pStyle w:val="unindentedunitbody"/>
        <w:rPr/>
      </w:pPr>
      <w:r>
        <w:rPr/>
        <w:t xml:space="preserve">Optional element.</w:t>
      </w:r>
    </w:p>
    <w:p>
      <w:pPr>
        <w:pStyle w:val="unithead"/>
        <w:outlineLvl w:val="4"/>
        <w:rPr/>
      </w:pPr>
      <w:r>
        <w:rPr/>
        <w:t xml:space="preserve">Clause 22.2</w:t>
      </w:r>
    </w:p>
    <w:p>
      <w:pPr>
        <w:pStyle w:val="unindentedunitbody"/>
        <w:rPr/>
      </w:pPr>
      <w:r>
        <w:rPr/>
        <w:t xml:space="preserve">Optional element.</w:t>
      </w:r>
    </w:p>
    <w:p>
      <w:pPr>
        <w:pStyle w:val="unithead"/>
        <w:outlineLvl w:val="4"/>
        <w:rPr/>
      </w:pPr>
      <w:r>
        <w:rPr/>
        <w:t xml:space="preserve">Clause 22.3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22.4</w:t>
      </w:r>
    </w:p>
    <w:p>
      <w:pPr>
        <w:pStyle w:val="unindentedunitbody"/>
        <w:rPr/>
      </w:pPr>
      <w:r>
        <w:rPr/>
        <w:t xml:space="preserve">Optional element.</w:t>
      </w:r>
    </w:p>
    <w:p>
      <w:pPr>
        <w:pStyle w:val="unithead"/>
        <w:outlineLvl w:val="4"/>
        <w:rPr/>
      </w:pPr>
      <w:r>
        <w:rPr/>
        <w:t xml:space="preserve">Clause 22.5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unithead"/>
        <w:outlineLvl w:val="4"/>
        <w:rPr/>
      </w:pPr>
      <w:r>
        <w:rPr/>
        <w:t xml:space="preserve">Clause 22.6</w:t>
      </w:r>
    </w:p>
    <w:p>
      <w:pPr>
        <w:pStyle w:val="unindentedunitbody"/>
        <w:rPr/>
      </w:pPr>
      <w:r>
        <w:rPr/>
        <w:t xml:space="preserve">Optional element.</w:t>
      </w:r>
    </w:p>
    <w:p>
      <w:pPr>
        <w:pStyle w:val="unithead"/>
        <w:outlineLvl w:val="4"/>
        <w:rPr/>
      </w:pPr>
      <w:r>
        <w:rPr/>
        <w:t xml:space="preserve">Clause 22.7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22.8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sectionhead"/>
        <w:outlineLvl w:val="3"/>
        <w:rPr/>
      </w:pPr>
      <w:r>
        <w:rPr/>
        <w:t xml:space="preserve">Clause 23: Interpretation</w:t>
      </w:r>
    </w:p>
    <w:p>
      <w:pPr>
        <w:pStyle w:val="unindentedunitbody"/>
        <w:rPr/>
      </w:pPr>
      <w:r>
        <w:rPr/>
        <w:t xml:space="preserve">Should provisions concerning the interpretation of the document be included?</w:t>
      </w:r>
    </w:p>
    <w:p>
      <w:pPr>
        <w:pStyle w:val="unithead"/>
        <w:outlineLvl w:val="4"/>
        <w:rPr/>
      </w:pPr>
      <w:r>
        <w:rPr/>
        <w:t xml:space="preserve">Clause 23.1</w:t>
      </w:r>
    </w:p>
    <w:p>
      <w:pPr>
        <w:pStyle w:val="unindentedunitbody"/>
        <w:rPr/>
      </w:pPr>
      <w:r>
        <w:rPr/>
        <w:t xml:space="preserve">Optional element.</w:t>
      </w:r>
    </w:p>
    <w:p>
      <w:pPr>
        <w:pStyle w:val="unithead"/>
        <w:outlineLvl w:val="4"/>
        <w:rPr/>
      </w:pPr>
      <w:r>
        <w:rPr/>
        <w:t xml:space="preserve">Clause 23.2</w:t>
      </w:r>
    </w:p>
    <w:p>
      <w:pPr>
        <w:pStyle w:val="unindentedunitbody"/>
        <w:rPr/>
      </w:pPr>
      <w:r>
        <w:rPr/>
        <w:t xml:space="preserve">Optional element.</w:t>
      </w:r>
    </w:p>
    <w:p>
      <w:pPr>
        <w:pStyle w:val="unithead"/>
        <w:outlineLvl w:val="4"/>
        <w:rPr/>
      </w:pPr>
      <w:r>
        <w:rPr/>
        <w:t xml:space="preserve">Clause 23.3</w:t>
      </w:r>
    </w:p>
    <w:p>
      <w:pPr>
        <w:pStyle w:val="unindentedunitbody"/>
        <w:rPr/>
      </w:pPr>
      <w:r>
        <w:rPr/>
        <w:t xml:space="preserve">Optional element.</w:t>
      </w:r>
    </w:p>
    <w:p>
      <w:pPr>
        <w:pStyle w:val="unithead"/>
        <w:outlineLvl w:val="4"/>
        <w:rPr/>
      </w:pPr>
      <w:r>
        <w:rPr/>
        <w:t xml:space="preserve">Clause 23.4</w:t>
      </w:r>
    </w:p>
    <w:p>
      <w:pPr>
        <w:pStyle w:val="unindentedunitbody"/>
        <w:rPr/>
      </w:pPr>
      <w:r>
        <w:rPr/>
        <w:t xml:space="preserve">Optional element.</w:t>
      </w:r>
    </w:p>
    <w:p>
      <w:pPr>
        <w:pStyle w:val="unindentedunitbody"/>
        <w:rPr/>
      </w:pPr>
      <w:r>
        <w:rPr/>
        <w:t xml:space="preserve">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pPr>
        <w:pStyle w:val="parthead"/>
        <w:outlineLvl w:val="2"/>
        <w:rPr/>
      </w:pPr>
      <w:r>
        <w:rPr/>
        <w:t xml:space="preserve">EXECUTION</w:t>
      </w:r>
    </w:p>
    <w:p>
      <w:pPr>
        <w:pStyle w:val="unithead"/>
        <w:outlineLvl w:val="4"/>
        <w:rPr/>
      </w:pPr>
      <w:r>
        <w:rPr/>
        <w:t xml:space="preserve">Subsection: Execution of contract by first party (individual, company or partnership)</w:t>
      </w:r>
    </w:p>
    <w:p>
      <w:pPr>
        <w:pStyle w:val="ListParagraphPHPDOCX"/>
        <w:numPr>
          <w:ilvl w:val="0"/>
          <w:numId w:val="1"/>
        </w:numPr>
      </w:pPr>
      <w:r>
        <w:rPr>
          <w:rFonts w:ascii="Verdana" w:hAnsi="Verdana" w:cs="Verdana"/>
          <w:color w:val="000000"/>
          <w:sz w:val="20"/>
          <w:szCs w:val="20"/>
        </w:rPr>
        <w:t xml:space="preserve">Will the contract be signed by the (first party) contracting individual, or a person on behalf of the (first party) contracting entity?</w:t>
      </w:r>
    </w:p>
    <w:p>
      <w:pPr>
        <w:pStyle w:val="ListParagraphPHPDOCX"/>
        <w:numPr>
          <w:ilvl w:val="0"/>
          <w:numId w:val="1"/>
        </w:numPr>
      </w:pPr>
      <w:r>
        <w:rPr>
          <w:rFonts w:ascii="Verdana" w:hAnsi="Verdana" w:cs="Verdana"/>
          <w:color w:val="000000"/>
          <w:sz w:val="20"/>
          <w:szCs w:val="20"/>
        </w:rPr>
        <w:t xml:space="preserve">What is the full name of the first party signatory?</w:t>
      </w:r>
    </w:p>
    <w:p>
      <w:pPr>
        <w:pStyle w:val="ListParagraphPHPDOCX"/>
        <w:numPr>
          <w:ilvl w:val="0"/>
          <w:numId w:val="1"/>
        </w:numPr>
      </w:pPr>
      <w:r>
        <w:rPr>
          <w:rFonts w:ascii="Verdana" w:hAnsi="Verdana" w:cs="Verdana"/>
          <w:color w:val="000000"/>
          <w:sz w:val="20"/>
          <w:szCs w:val="20"/>
        </w:rPr>
        <w:t xml:space="preserve">On what date is the first party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first party.</w:t>
      </w:r>
    </w:p>
    <w:p>
      <w:pPr>
        <w:pStyle w:val="ListParagraphPHPDOCX"/>
        <w:numPr>
          <w:ilvl w:val="0"/>
          <w:numId w:val="1"/>
        </w:numPr>
      </w:pPr>
      <w:r>
        <w:rPr>
          <w:rFonts w:ascii="Verdana" w:hAnsi="Verdana" w:cs="Verdana"/>
          <w:color w:val="000000"/>
          <w:sz w:val="20"/>
          <w:szCs w:val="20"/>
        </w:rPr>
        <w:t xml:space="preserve">On what date is the contract being signed on behalf of the first party?</w:t>
      </w:r>
    </w:p>
    <w:p>
      <w:pPr>
        <w:pStyle w:val="unithead"/>
        <w:outlineLvl w:val="4"/>
        <w:rPr/>
      </w:pPr>
      <w:r>
        <w:rPr/>
        <w:t xml:space="preserve">Subsection: Execution of contract by second party (individual, company or partnership)</w:t>
      </w:r>
    </w:p>
    <w:p>
      <w:pPr>
        <w:pStyle w:val="ListParagraphPHPDOCX"/>
        <w:numPr>
          <w:ilvl w:val="0"/>
          <w:numId w:val="1"/>
        </w:numPr>
      </w:pPr>
      <w:r>
        <w:rPr>
          <w:rFonts w:ascii="Verdana" w:hAnsi="Verdana" w:cs="Verdana"/>
          <w:color w:val="000000"/>
          <w:sz w:val="20"/>
          <w:szCs w:val="20"/>
        </w:rPr>
        <w:t xml:space="preserve">Will the contract be signed by the (second party) contracting individual, or by a person on behalf of the (second party) contracting entity?</w:t>
      </w:r>
    </w:p>
    <w:p>
      <w:pPr>
        <w:pStyle w:val="ListParagraphPHPDOCX"/>
        <w:numPr>
          <w:ilvl w:val="0"/>
          <w:numId w:val="1"/>
        </w:numPr>
      </w:pPr>
      <w:r>
        <w:rPr>
          <w:rFonts w:ascii="Verdana" w:hAnsi="Verdana" w:cs="Verdana"/>
          <w:color w:val="000000"/>
          <w:sz w:val="20"/>
          <w:szCs w:val="20"/>
        </w:rPr>
        <w:t xml:space="preserve">What is the full name of the second party signatory?</w:t>
      </w:r>
    </w:p>
    <w:p>
      <w:pPr>
        <w:pStyle w:val="ListParagraphPHPDOCX"/>
        <w:numPr>
          <w:ilvl w:val="0"/>
          <w:numId w:val="1"/>
        </w:numPr>
      </w:pPr>
      <w:r>
        <w:rPr>
          <w:rFonts w:ascii="Verdana" w:hAnsi="Verdana" w:cs="Verdana"/>
          <w:color w:val="000000"/>
          <w:sz w:val="20"/>
          <w:szCs w:val="20"/>
        </w:rPr>
        <w:t xml:space="preserve">On what date is the second party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second party.</w:t>
      </w:r>
    </w:p>
    <w:p>
      <w:pPr>
        <w:pStyle w:val="ListParagraphPHPDOCX"/>
        <w:numPr>
          <w:ilvl w:val="0"/>
          <w:numId w:val="1"/>
        </w:numPr>
      </w:pPr>
      <w:r>
        <w:rPr>
          <w:rFonts w:ascii="Verdana" w:hAnsi="Verdana" w:cs="Verdana"/>
          <w:color w:val="000000"/>
          <w:sz w:val="20"/>
          <w:szCs w:val="20"/>
        </w:rPr>
        <w:t xml:space="preserve">On what date is the contract being signed on behalf of the second party?</w:t>
      </w:r>
    </w:p>
    <w:p>
      <w:pPr>
        <w:pStyle w:val="parthead"/>
        <w:outlineLvl w:val="2"/>
        <w:rPr/>
      </w:pPr>
      <w:r>
        <w:rPr/>
        <w:t xml:space="preserve">SCHEDULE 1 (MANUFACTURING PARTICULARS)</w:t>
      </w:r>
    </w:p>
    <w:p>
      <w:pPr>
        <w:pStyle w:val="unindentedunitbody"/>
        <w:rPr/>
      </w:pPr>
      <w:r>
        <w:rPr/>
        <w:t xml:space="preserve">Optional element.</w:t>
      </w:r>
    </w:p>
    <w:p>
      <w:pPr>
        <w:pStyle w:val="sectionhead"/>
        <w:outlineLvl w:val="3"/>
        <w:rPr/>
      </w:pPr>
      <w:r>
        <w:rPr/>
        <w:t xml:space="preserve">Paragraph 1: Specification of Products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specification for the services.</w:t>
      </w:r>
    </w:p>
    <w:p>
      <w:pPr>
        <w:pStyle w:val="sectionhead"/>
        <w:outlineLvl w:val="3"/>
        <w:rPr/>
      </w:pPr>
      <w:r>
        <w:rPr/>
        <w:t xml:space="preserve">Paragraph 2: Timetable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timetable for the performance of the parties' obligations.</w:t>
      </w:r>
    </w:p>
    <w:p>
      <w:pPr>
        <w:pStyle w:val="sectionhead"/>
        <w:outlineLvl w:val="3"/>
        <w:rPr/>
      </w:pPr>
      <w:r>
        <w:rPr/>
        <w:t xml:space="preserve">Paragraph 3: Customer Components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Specify the customer materials to be supplied by the Customer to the Manufacturer.</w:t>
      </w:r>
    </w:p>
    <w:p>
      <w:pPr>
        <w:pStyle w:val="sectionhead"/>
        <w:outlineLvl w:val="3"/>
        <w:rPr/>
      </w:pPr>
      <w:r>
        <w:rPr/>
        <w:t xml:space="preserve">Paragraph 4: Customer Equipment   </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Specify the customer materials to be supplied by the Customer to the Manufacturer.</w:t>
      </w:r>
    </w:p>
    <w:p>
      <w:pPr>
        <w:pStyle w:val="sectionhead"/>
        <w:outlineLvl w:val="3"/>
        <w:rPr/>
      </w:pPr>
      <w:r>
        <w:rPr/>
        <w:t xml:space="preserve">Paragraph 5: Financial provisions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financial provisions.</w:t>
      </w:r>
    </w:p>
    <w:p>
      <w:pPr>
        <w:pStyle w:val="parthead"/>
        <w:outlineLvl w:val="2"/>
        <w:rPr/>
      </w:pPr>
      <w:r>
        <w:rPr/>
        <w:t xml:space="preserve">SCHEDULE 2 (TERMS AND CONDITIONS OF SUPPLY)</w:t>
      </w:r>
    </w:p>
    <w:p>
      <w:pPr>
        <w:pStyle w:val="sectionhead"/>
        <w:outlineLvl w:val="3"/>
        <w:rPr/>
      </w:pPr>
      <w:r>
        <w:rPr/>
        <w:t xml:space="preserve">Paragraph 1: Supply</w:t>
      </w:r>
    </w:p>
    <w:p>
      <w:pPr>
        <w:pStyle w:val="unithead"/>
        <w:outlineLvl w:val="4"/>
        <w:rPr/>
      </w:pPr>
      <w:r>
        <w:rPr/>
        <w:t xml:space="preserve">Paragraph 1.2</w:t>
      </w:r>
    </w:p>
    <w:p>
      <w:pPr>
        <w:pStyle w:val="unindentedunitbody"/>
        <w:rPr/>
      </w:pPr>
      <w:r>
        <w:rPr/>
        <w:t xml:space="preserve">Optional element.</w:t>
      </w:r>
    </w:p>
    <w:p>
      <w:pPr>
        <w:pStyle w:val="unithead"/>
        <w:outlineLvl w:val="4"/>
        <w:rPr/>
      </w:pPr>
      <w:r>
        <w:rPr/>
        <w:t xml:space="preserve">Paragraph 1.3</w:t>
      </w:r>
    </w:p>
    <w:p>
      <w:pPr>
        <w:pStyle w:val="unindentedunitbody"/>
        <w:rPr/>
      </w:pPr>
      <w:r>
        <w:rPr/>
        <w:t xml:space="preserve">Optional element.</w:t>
      </w:r>
    </w:p>
    <w:p>
      <w:pPr>
        <w:pStyle w:val="unithead"/>
        <w:outlineLvl w:val="4"/>
        <w:rPr/>
      </w:pPr>
      <w:r>
        <w:rPr/>
        <w:t xml:space="preserve">Paragraph 1.4</w:t>
      </w:r>
    </w:p>
    <w:p>
      <w:pPr>
        <w:pStyle w:val="unindentedunitbody"/>
        <w:rPr/>
      </w:pPr>
      <w:r>
        <w:rPr/>
        <w:t xml:space="preserve">Optional element.</w:t>
      </w:r>
    </w:p>
    <w:p>
      <w:pPr>
        <w:pStyle w:val="sectionhead"/>
        <w:outlineLvl w:val="3"/>
        <w:rPr/>
      </w:pPr>
      <w:r>
        <w:rPr/>
        <w:t xml:space="preserve">Paragraph 3: Warranties</w:t>
      </w:r>
    </w:p>
    <w:p>
      <w:pPr>
        <w:pStyle w:val="unithead"/>
        <w:outlineLvl w:val="4"/>
        <w:rPr/>
      </w:pPr>
      <w:r>
        <w:rPr/>
        <w:t xml:space="preserve">Paragraph 3.1</w:t>
      </w:r>
    </w:p>
    <w:p>
      <w:pPr>
        <w:pStyle w:val="unindentedunitbody"/>
        <w:rPr/>
      </w:pPr>
      <w:r>
        <w:rPr/>
        <w:t xml:space="preserve">Optional element.</w:t>
      </w:r>
    </w:p>
    <w:p>
      <w:pPr>
        <w:pStyle w:val="unindentedunitbody"/>
        <w:rPr/>
      </w:pPr>
      <w:r>
        <w:rPr/>
        <w:t xml:space="preserve">The warranties in UK supply agreements are heavily regulated by statute, as detailed in this note. Except where there appears from a contract, or can be inferred from its circumstances, an intention that the supplier will only transfer to the customer a limited title, then a warranty that the supplier has a right to sell will be implied by law (Section 12(1), Sale of Goods Act 1979) and cannot be restricted or excluded (Section 6(1), Unfair Contract Terms Act 1977). Although it is referred to here as a warranty, the implied term is to be treated as a condition under the Sale of Goods Act 1979, and a breach of this warranty will therefore be a material breach. A warranty that goods are sold free from encumbrances is implied by Section 12(2) of the Sale of Goods Act 1979, and generally speaking may not be excluded or restricted. A warranty of quiet possession is implied by Section 12(3) of the Sale of Goods Act 1979, and generally speaking may not be excluded or restricted. A warranty of conformity to description is implied by Section 13 of the Sale of Goods Act 1979 where there is a "sale by description", and may only be excluded or restricted if the exclusion or restriction is reasonable. A warranty of satisfactory quality is implied by Section 14(2) of the Sale of Goods Act 1979, and may only be excluded or restricted if the exclusion or restriction is reasonable. However, the warranty will not be implied where the matter making the quality of the products unsatisfactory: (i) is specifically drawn to the customer's attention before the contract is made; (ii) ought to have been revealed by the pre-contract examination of the products that was performed by the customer; or (iii) in the case of a "sale by sample", would have been apparent upon a reasonable examination of the sample. A warranty of fitness for purpose is implied by Section 14(3) of the Sale of Goods Act 1979, and may only be excluded or restricted if the exclusion or restriction is reasonable. A warranty of conformity to sample is implied by Section 15 of the Sale of Goods Act 1979 where there is a "sale by sample", and may only be excluded or restricted if the exclusion or restriction is reasonable.</w:t>
      </w:r>
    </w:p>
    <w:p>
      <w:pPr>
        <w:pStyle w:val="sectionhead"/>
        <w:outlineLvl w:val="3"/>
        <w:rPr/>
      </w:pPr>
      <w:r>
        <w:rPr/>
        <w:t xml:space="preserve">Paragraph 4: Breach of warranty</w:t>
      </w:r>
    </w:p>
    <w:p>
      <w:pPr>
        <w:pStyle w:val="unindentedunitbody"/>
        <w:rPr/>
      </w:pPr>
      <w:r>
        <w:rPr/>
        <w:t xml:space="preserve">Optional element.</w:t>
      </w:r>
    </w:p>
    <w:p>
      <w:pPr>
        <w:pStyle w:val="unindentedunitbody"/>
        <w:rPr/>
      </w:pPr>
      <w:r>
        <w:rPr/>
        <w:t xml:space="preserve">Because these provisions contain procedural and remedial limitations upon the liability of the supplier, they could be subject to close judicial scrutiny.</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829421">
    <w:multiLevelType w:val="hybridMultilevel"/>
    <w:lvl w:ilvl="0" w:tplc="34211789">
      <w:start w:val="1"/>
      <w:numFmt w:val="decimal"/>
      <w:lvlText w:val="%1."/>
      <w:lvlJc w:val="left"/>
      <w:pPr>
        <w:ind w:left="720" w:hanging="360"/>
      </w:pPr>
    </w:lvl>
    <w:lvl w:ilvl="1" w:tplc="34211789" w:tentative="1">
      <w:start w:val="1"/>
      <w:numFmt w:val="lowerLetter"/>
      <w:lvlText w:val="%2."/>
      <w:lvlJc w:val="left"/>
      <w:pPr>
        <w:ind w:left="1440" w:hanging="360"/>
      </w:pPr>
    </w:lvl>
    <w:lvl w:ilvl="2" w:tplc="34211789" w:tentative="1">
      <w:start w:val="1"/>
      <w:numFmt w:val="lowerRoman"/>
      <w:lvlText w:val="%3."/>
      <w:lvlJc w:val="right"/>
      <w:pPr>
        <w:ind w:left="2160" w:hanging="180"/>
      </w:pPr>
    </w:lvl>
    <w:lvl w:ilvl="3" w:tplc="34211789" w:tentative="1">
      <w:start w:val="1"/>
      <w:numFmt w:val="decimal"/>
      <w:lvlText w:val="%4."/>
      <w:lvlJc w:val="left"/>
      <w:pPr>
        <w:ind w:left="2880" w:hanging="360"/>
      </w:pPr>
    </w:lvl>
    <w:lvl w:ilvl="4" w:tplc="34211789" w:tentative="1">
      <w:start w:val="1"/>
      <w:numFmt w:val="lowerLetter"/>
      <w:lvlText w:val="%5."/>
      <w:lvlJc w:val="left"/>
      <w:pPr>
        <w:ind w:left="3600" w:hanging="360"/>
      </w:pPr>
    </w:lvl>
    <w:lvl w:ilvl="5" w:tplc="34211789" w:tentative="1">
      <w:start w:val="1"/>
      <w:numFmt w:val="lowerRoman"/>
      <w:lvlText w:val="%6."/>
      <w:lvlJc w:val="right"/>
      <w:pPr>
        <w:ind w:left="4320" w:hanging="180"/>
      </w:pPr>
    </w:lvl>
    <w:lvl w:ilvl="6" w:tplc="34211789" w:tentative="1">
      <w:start w:val="1"/>
      <w:numFmt w:val="decimal"/>
      <w:lvlText w:val="%7."/>
      <w:lvlJc w:val="left"/>
      <w:pPr>
        <w:ind w:left="5040" w:hanging="360"/>
      </w:pPr>
    </w:lvl>
    <w:lvl w:ilvl="7" w:tplc="34211789" w:tentative="1">
      <w:start w:val="1"/>
      <w:numFmt w:val="lowerLetter"/>
      <w:lvlText w:val="%8."/>
      <w:lvlJc w:val="left"/>
      <w:pPr>
        <w:ind w:left="5760" w:hanging="360"/>
      </w:pPr>
    </w:lvl>
    <w:lvl w:ilvl="8" w:tplc="34211789" w:tentative="1">
      <w:start w:val="1"/>
      <w:numFmt w:val="lowerRoman"/>
      <w:lvlText w:val="%9."/>
      <w:lvlJc w:val="right"/>
      <w:pPr>
        <w:ind w:left="6480" w:hanging="180"/>
      </w:pPr>
    </w:lvl>
  </w:abstractNum>
  <w:abstractNum w:abstractNumId="14829420">
    <w:multiLevelType w:val="hybridMultilevel"/>
    <w:lvl w:ilvl="0" w:tplc="179770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4829420">
    <w:abstractNumId w:val="14829420"/>
  </w:num>
  <w:num w:numId="14829421">
    <w:abstractNumId w:val="14829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817214921"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SEQ Legal LLP</dc:creator>
</cp:coreProperties>
</file>

<file path=docProps/custom.xml><?xml version="1.0" encoding="utf-8"?>
<Properties xmlns:vt="http://schemas.openxmlformats.org/officeDocument/2006/docPropsVTypes" xmlns="http://schemas.openxmlformats.org/officeDocument/2006/custom-properties">
                                        </Properties>
</file>